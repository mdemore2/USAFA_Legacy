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ED" w:rsidRDefault="00DB79F5" w:rsidP="00D550FC">
      <w:pPr>
        <w:spacing w:before="76"/>
        <w:ind w:firstLine="1"/>
        <w:jc w:val="center"/>
        <w:rPr>
          <w:sz w:val="24"/>
          <w:szCs w:val="24"/>
        </w:rPr>
      </w:pPr>
      <w:r>
        <w:rPr>
          <w:b/>
          <w:sz w:val="24"/>
          <w:szCs w:val="24"/>
        </w:rPr>
        <w:t>UNI</w:t>
      </w:r>
      <w:r>
        <w:rPr>
          <w:b/>
          <w:spacing w:val="1"/>
          <w:sz w:val="24"/>
          <w:szCs w:val="24"/>
        </w:rPr>
        <w:t>TE</w:t>
      </w:r>
      <w:r>
        <w:rPr>
          <w:b/>
          <w:sz w:val="24"/>
          <w:szCs w:val="24"/>
        </w:rPr>
        <w:t xml:space="preserve">D </w:t>
      </w:r>
      <w:r>
        <w:rPr>
          <w:b/>
          <w:spacing w:val="1"/>
          <w:sz w:val="24"/>
          <w:szCs w:val="24"/>
        </w:rPr>
        <w:t>ST</w:t>
      </w:r>
      <w:r>
        <w:rPr>
          <w:b/>
          <w:sz w:val="24"/>
          <w:szCs w:val="24"/>
        </w:rPr>
        <w:t>A</w:t>
      </w:r>
      <w:r>
        <w:rPr>
          <w:b/>
          <w:spacing w:val="1"/>
          <w:sz w:val="24"/>
          <w:szCs w:val="24"/>
        </w:rPr>
        <w:t>TE</w:t>
      </w:r>
      <w:r>
        <w:rPr>
          <w:b/>
          <w:sz w:val="24"/>
          <w:szCs w:val="24"/>
        </w:rPr>
        <w:t>S</w:t>
      </w:r>
      <w:r>
        <w:rPr>
          <w:b/>
          <w:spacing w:val="1"/>
          <w:sz w:val="24"/>
          <w:szCs w:val="24"/>
        </w:rPr>
        <w:t xml:space="preserve"> </w:t>
      </w:r>
      <w:r>
        <w:rPr>
          <w:b/>
          <w:sz w:val="24"/>
          <w:szCs w:val="24"/>
        </w:rPr>
        <w:t>AIR</w:t>
      </w:r>
      <w:r>
        <w:rPr>
          <w:b/>
          <w:spacing w:val="-3"/>
          <w:sz w:val="24"/>
          <w:szCs w:val="24"/>
        </w:rPr>
        <w:t xml:space="preserve"> F</w:t>
      </w:r>
      <w:r>
        <w:rPr>
          <w:b/>
          <w:sz w:val="24"/>
          <w:szCs w:val="24"/>
        </w:rPr>
        <w:t>ORCE</w:t>
      </w:r>
      <w:r>
        <w:rPr>
          <w:b/>
          <w:spacing w:val="1"/>
          <w:sz w:val="24"/>
          <w:szCs w:val="24"/>
        </w:rPr>
        <w:t xml:space="preserve"> </w:t>
      </w:r>
      <w:r>
        <w:rPr>
          <w:b/>
          <w:sz w:val="24"/>
          <w:szCs w:val="24"/>
        </w:rPr>
        <w:t>A</w:t>
      </w:r>
      <w:r>
        <w:rPr>
          <w:b/>
          <w:spacing w:val="2"/>
          <w:sz w:val="24"/>
          <w:szCs w:val="24"/>
        </w:rPr>
        <w:t>C</w:t>
      </w:r>
      <w:r>
        <w:rPr>
          <w:b/>
          <w:sz w:val="24"/>
          <w:szCs w:val="24"/>
        </w:rPr>
        <w:t>AD</w:t>
      </w:r>
      <w:r>
        <w:rPr>
          <w:b/>
          <w:spacing w:val="1"/>
          <w:sz w:val="24"/>
          <w:szCs w:val="24"/>
        </w:rPr>
        <w:t>E</w:t>
      </w:r>
      <w:r>
        <w:rPr>
          <w:b/>
          <w:spacing w:val="-1"/>
          <w:sz w:val="24"/>
          <w:szCs w:val="24"/>
        </w:rPr>
        <w:t>M</w:t>
      </w:r>
      <w:r>
        <w:rPr>
          <w:b/>
          <w:sz w:val="24"/>
          <w:szCs w:val="24"/>
        </w:rPr>
        <w:t>Y D</w:t>
      </w:r>
      <w:r>
        <w:rPr>
          <w:b/>
          <w:spacing w:val="1"/>
          <w:sz w:val="24"/>
          <w:szCs w:val="24"/>
        </w:rPr>
        <w:t>E</w:t>
      </w:r>
      <w:r>
        <w:rPr>
          <w:b/>
          <w:spacing w:val="-3"/>
          <w:sz w:val="24"/>
          <w:szCs w:val="24"/>
        </w:rPr>
        <w:t>P</w:t>
      </w:r>
      <w:r>
        <w:rPr>
          <w:b/>
          <w:sz w:val="24"/>
          <w:szCs w:val="24"/>
        </w:rPr>
        <w:t>AR</w:t>
      </w:r>
      <w:r>
        <w:rPr>
          <w:b/>
          <w:spacing w:val="3"/>
          <w:sz w:val="24"/>
          <w:szCs w:val="24"/>
        </w:rPr>
        <w:t>T</w:t>
      </w:r>
      <w:r>
        <w:rPr>
          <w:b/>
          <w:spacing w:val="-1"/>
          <w:sz w:val="24"/>
          <w:szCs w:val="24"/>
        </w:rPr>
        <w:t>M</w:t>
      </w:r>
      <w:r>
        <w:rPr>
          <w:b/>
          <w:spacing w:val="1"/>
          <w:sz w:val="24"/>
          <w:szCs w:val="24"/>
        </w:rPr>
        <w:t>E</w:t>
      </w:r>
      <w:r>
        <w:rPr>
          <w:b/>
          <w:sz w:val="24"/>
          <w:szCs w:val="24"/>
        </w:rPr>
        <w:t>NT</w:t>
      </w:r>
      <w:r>
        <w:rPr>
          <w:b/>
          <w:spacing w:val="1"/>
          <w:sz w:val="24"/>
          <w:szCs w:val="24"/>
        </w:rPr>
        <w:t xml:space="preserve"> </w:t>
      </w:r>
      <w:r>
        <w:rPr>
          <w:b/>
          <w:sz w:val="24"/>
          <w:szCs w:val="24"/>
        </w:rPr>
        <w:t>OF</w:t>
      </w:r>
      <w:r>
        <w:rPr>
          <w:b/>
          <w:spacing w:val="-3"/>
          <w:sz w:val="24"/>
          <w:szCs w:val="24"/>
        </w:rPr>
        <w:t xml:space="preserve"> </w:t>
      </w:r>
      <w:r>
        <w:rPr>
          <w:b/>
          <w:spacing w:val="3"/>
          <w:sz w:val="24"/>
          <w:szCs w:val="24"/>
        </w:rPr>
        <w:t>E</w:t>
      </w:r>
      <w:r>
        <w:rPr>
          <w:b/>
          <w:spacing w:val="1"/>
          <w:sz w:val="24"/>
          <w:szCs w:val="24"/>
        </w:rPr>
        <w:t>LE</w:t>
      </w:r>
      <w:r>
        <w:rPr>
          <w:b/>
          <w:sz w:val="24"/>
          <w:szCs w:val="24"/>
        </w:rPr>
        <w:t>C</w:t>
      </w:r>
      <w:r>
        <w:rPr>
          <w:b/>
          <w:spacing w:val="1"/>
          <w:sz w:val="24"/>
          <w:szCs w:val="24"/>
        </w:rPr>
        <w:t>T</w:t>
      </w:r>
      <w:r>
        <w:rPr>
          <w:b/>
          <w:sz w:val="24"/>
          <w:szCs w:val="24"/>
        </w:rPr>
        <w:t>RICAL</w:t>
      </w:r>
      <w:r>
        <w:rPr>
          <w:b/>
          <w:spacing w:val="1"/>
          <w:sz w:val="24"/>
          <w:szCs w:val="24"/>
        </w:rPr>
        <w:t xml:space="preserve"> </w:t>
      </w:r>
      <w:r>
        <w:rPr>
          <w:b/>
          <w:sz w:val="24"/>
          <w:szCs w:val="24"/>
        </w:rPr>
        <w:t>AND CO</w:t>
      </w:r>
      <w:r>
        <w:rPr>
          <w:b/>
          <w:spacing w:val="-1"/>
          <w:sz w:val="24"/>
          <w:szCs w:val="24"/>
        </w:rPr>
        <w:t>M</w:t>
      </w:r>
      <w:r>
        <w:rPr>
          <w:b/>
          <w:sz w:val="24"/>
          <w:szCs w:val="24"/>
        </w:rPr>
        <w:t>PU</w:t>
      </w:r>
      <w:r>
        <w:rPr>
          <w:b/>
          <w:spacing w:val="1"/>
          <w:sz w:val="24"/>
          <w:szCs w:val="24"/>
        </w:rPr>
        <w:t>TE</w:t>
      </w:r>
      <w:r>
        <w:rPr>
          <w:b/>
          <w:sz w:val="24"/>
          <w:szCs w:val="24"/>
        </w:rPr>
        <w:t xml:space="preserve">R </w:t>
      </w:r>
      <w:r>
        <w:rPr>
          <w:b/>
          <w:spacing w:val="1"/>
          <w:sz w:val="24"/>
          <w:szCs w:val="24"/>
        </w:rPr>
        <w:t>E</w:t>
      </w:r>
      <w:r>
        <w:rPr>
          <w:b/>
          <w:sz w:val="24"/>
          <w:szCs w:val="24"/>
        </w:rPr>
        <w:t>N</w:t>
      </w:r>
      <w:r>
        <w:rPr>
          <w:b/>
          <w:spacing w:val="-2"/>
          <w:sz w:val="24"/>
          <w:szCs w:val="24"/>
        </w:rPr>
        <w:t>G</w:t>
      </w:r>
      <w:r>
        <w:rPr>
          <w:b/>
          <w:sz w:val="24"/>
          <w:szCs w:val="24"/>
        </w:rPr>
        <w:t>IN</w:t>
      </w:r>
      <w:r>
        <w:rPr>
          <w:b/>
          <w:spacing w:val="1"/>
          <w:sz w:val="24"/>
          <w:szCs w:val="24"/>
        </w:rPr>
        <w:t>EE</w:t>
      </w:r>
      <w:r>
        <w:rPr>
          <w:b/>
          <w:spacing w:val="2"/>
          <w:sz w:val="24"/>
          <w:szCs w:val="24"/>
        </w:rPr>
        <w:t>R</w:t>
      </w:r>
      <w:r>
        <w:rPr>
          <w:b/>
          <w:sz w:val="24"/>
          <w:szCs w:val="24"/>
        </w:rPr>
        <w:t>ING</w:t>
      </w:r>
    </w:p>
    <w:p w:rsidR="00A70FED" w:rsidRDefault="00A70FED" w:rsidP="00D550FC">
      <w:pPr>
        <w:spacing w:before="16" w:line="260" w:lineRule="exact"/>
        <w:rPr>
          <w:sz w:val="26"/>
          <w:szCs w:val="26"/>
        </w:rPr>
      </w:pPr>
    </w:p>
    <w:p w:rsidR="00A70FED" w:rsidRDefault="00DB79F5" w:rsidP="00D550FC">
      <w:pPr>
        <w:jc w:val="center"/>
        <w:rPr>
          <w:sz w:val="24"/>
          <w:szCs w:val="24"/>
        </w:rPr>
      </w:pPr>
      <w:r>
        <w:rPr>
          <w:b/>
          <w:spacing w:val="1"/>
          <w:sz w:val="24"/>
          <w:szCs w:val="24"/>
        </w:rPr>
        <w:t>E</w:t>
      </w:r>
      <w:r>
        <w:rPr>
          <w:b/>
          <w:sz w:val="24"/>
          <w:szCs w:val="24"/>
        </w:rPr>
        <w:t>CE</w:t>
      </w:r>
      <w:r>
        <w:rPr>
          <w:b/>
          <w:spacing w:val="1"/>
          <w:sz w:val="24"/>
          <w:szCs w:val="24"/>
        </w:rPr>
        <w:t xml:space="preserve"> </w:t>
      </w:r>
      <w:r>
        <w:rPr>
          <w:b/>
          <w:sz w:val="24"/>
          <w:szCs w:val="24"/>
        </w:rPr>
        <w:t xml:space="preserve">332 </w:t>
      </w:r>
      <w:r>
        <w:rPr>
          <w:b/>
          <w:spacing w:val="1"/>
          <w:sz w:val="24"/>
          <w:szCs w:val="24"/>
        </w:rPr>
        <w:t>L</w:t>
      </w:r>
      <w:r>
        <w:rPr>
          <w:b/>
          <w:sz w:val="24"/>
          <w:szCs w:val="24"/>
        </w:rPr>
        <w:t>a</w:t>
      </w:r>
      <w:r>
        <w:rPr>
          <w:b/>
          <w:spacing w:val="1"/>
          <w:sz w:val="24"/>
          <w:szCs w:val="24"/>
        </w:rPr>
        <w:t>b</w:t>
      </w:r>
      <w:r>
        <w:rPr>
          <w:b/>
          <w:sz w:val="24"/>
          <w:szCs w:val="24"/>
        </w:rPr>
        <w:t>o</w:t>
      </w:r>
      <w:r>
        <w:rPr>
          <w:b/>
          <w:spacing w:val="-1"/>
          <w:sz w:val="24"/>
          <w:szCs w:val="24"/>
        </w:rPr>
        <w:t>r</w:t>
      </w:r>
      <w:r>
        <w:rPr>
          <w:b/>
          <w:sz w:val="24"/>
          <w:szCs w:val="24"/>
        </w:rPr>
        <w:t>a</w:t>
      </w:r>
      <w:r>
        <w:rPr>
          <w:b/>
          <w:spacing w:val="-1"/>
          <w:sz w:val="24"/>
          <w:szCs w:val="24"/>
        </w:rPr>
        <w:t>t</w:t>
      </w:r>
      <w:r>
        <w:rPr>
          <w:b/>
          <w:sz w:val="24"/>
          <w:szCs w:val="24"/>
        </w:rPr>
        <w:t>o</w:t>
      </w:r>
      <w:r>
        <w:rPr>
          <w:b/>
          <w:spacing w:val="-1"/>
          <w:sz w:val="24"/>
          <w:szCs w:val="24"/>
        </w:rPr>
        <w:t>r</w:t>
      </w:r>
      <w:r>
        <w:rPr>
          <w:b/>
          <w:sz w:val="24"/>
          <w:szCs w:val="24"/>
        </w:rPr>
        <w:t xml:space="preserve">y </w:t>
      </w:r>
      <w:r>
        <w:rPr>
          <w:b/>
          <w:spacing w:val="1"/>
          <w:sz w:val="24"/>
          <w:szCs w:val="24"/>
        </w:rPr>
        <w:t>E</w:t>
      </w:r>
      <w:r>
        <w:rPr>
          <w:b/>
          <w:sz w:val="24"/>
          <w:szCs w:val="24"/>
        </w:rPr>
        <w:t>x</w:t>
      </w:r>
      <w:r>
        <w:rPr>
          <w:b/>
          <w:spacing w:val="-1"/>
          <w:sz w:val="24"/>
          <w:szCs w:val="24"/>
        </w:rPr>
        <w:t>erc</w:t>
      </w:r>
      <w:r>
        <w:rPr>
          <w:b/>
          <w:sz w:val="24"/>
          <w:szCs w:val="24"/>
        </w:rPr>
        <w:t>ise</w:t>
      </w:r>
      <w:r>
        <w:rPr>
          <w:b/>
          <w:spacing w:val="-1"/>
          <w:sz w:val="24"/>
          <w:szCs w:val="24"/>
        </w:rPr>
        <w:t xml:space="preserve"> </w:t>
      </w:r>
      <w:r>
        <w:rPr>
          <w:b/>
          <w:sz w:val="24"/>
          <w:szCs w:val="24"/>
        </w:rPr>
        <w:t>7d</w:t>
      </w:r>
    </w:p>
    <w:p w:rsidR="00A70FED" w:rsidRDefault="00DB79F5" w:rsidP="00D550FC">
      <w:pPr>
        <w:jc w:val="center"/>
        <w:rPr>
          <w:sz w:val="24"/>
          <w:szCs w:val="24"/>
        </w:rPr>
      </w:pPr>
      <w:r>
        <w:rPr>
          <w:b/>
          <w:sz w:val="24"/>
          <w:szCs w:val="24"/>
        </w:rPr>
        <w:t>R</w:t>
      </w:r>
      <w:r>
        <w:rPr>
          <w:b/>
          <w:spacing w:val="1"/>
          <w:sz w:val="24"/>
          <w:szCs w:val="24"/>
        </w:rPr>
        <w:t>L</w:t>
      </w:r>
      <w:r>
        <w:rPr>
          <w:b/>
          <w:sz w:val="24"/>
          <w:szCs w:val="24"/>
        </w:rPr>
        <w:t>C Ci</w:t>
      </w:r>
      <w:r>
        <w:rPr>
          <w:b/>
          <w:spacing w:val="-1"/>
          <w:sz w:val="24"/>
          <w:szCs w:val="24"/>
        </w:rPr>
        <w:t>rc</w:t>
      </w:r>
      <w:r>
        <w:rPr>
          <w:b/>
          <w:spacing w:val="1"/>
          <w:sz w:val="24"/>
          <w:szCs w:val="24"/>
        </w:rPr>
        <w:t>u</w:t>
      </w:r>
      <w:r>
        <w:rPr>
          <w:b/>
          <w:sz w:val="24"/>
          <w:szCs w:val="24"/>
        </w:rPr>
        <w:t>it</w:t>
      </w:r>
      <w:r>
        <w:rPr>
          <w:b/>
          <w:spacing w:val="-1"/>
          <w:sz w:val="24"/>
          <w:szCs w:val="24"/>
        </w:rPr>
        <w:t xml:space="preserve"> </w:t>
      </w:r>
      <w:r>
        <w:rPr>
          <w:b/>
          <w:sz w:val="24"/>
          <w:szCs w:val="24"/>
        </w:rPr>
        <w:t>D</w:t>
      </w:r>
      <w:r>
        <w:rPr>
          <w:b/>
          <w:spacing w:val="-1"/>
          <w:sz w:val="24"/>
          <w:szCs w:val="24"/>
        </w:rPr>
        <w:t>e</w:t>
      </w:r>
      <w:r>
        <w:rPr>
          <w:b/>
          <w:sz w:val="24"/>
          <w:szCs w:val="24"/>
        </w:rPr>
        <w:t>sign</w:t>
      </w:r>
    </w:p>
    <w:p w:rsidR="00A70FED" w:rsidRPr="00964D23" w:rsidRDefault="00BD1BF1" w:rsidP="00D550FC">
      <w:pPr>
        <w:spacing w:line="260" w:lineRule="exact"/>
        <w:jc w:val="center"/>
        <w:rPr>
          <w:sz w:val="24"/>
          <w:szCs w:val="24"/>
        </w:rPr>
      </w:pPr>
      <w:r w:rsidRPr="00964D23">
        <w:rPr>
          <w:b/>
          <w:spacing w:val="2"/>
          <w:position w:val="-1"/>
          <w:sz w:val="24"/>
          <w:szCs w:val="24"/>
        </w:rPr>
        <w:t>C3C’s Mark Demore and Luke McFadden</w:t>
      </w:r>
    </w:p>
    <w:p w:rsidR="00A70FED" w:rsidRDefault="00A70FED" w:rsidP="00D550FC">
      <w:pPr>
        <w:spacing w:before="12" w:line="240" w:lineRule="exact"/>
        <w:rPr>
          <w:sz w:val="24"/>
          <w:szCs w:val="24"/>
        </w:rPr>
      </w:pPr>
    </w:p>
    <w:p w:rsidR="00A70FED" w:rsidRDefault="00DB79F5" w:rsidP="00D550FC">
      <w:pPr>
        <w:spacing w:before="29"/>
        <w:rPr>
          <w:sz w:val="24"/>
          <w:szCs w:val="24"/>
        </w:rPr>
      </w:pPr>
      <w:r>
        <w:rPr>
          <w:b/>
          <w:sz w:val="24"/>
          <w:szCs w:val="24"/>
        </w:rPr>
        <w:t>1. O</w:t>
      </w:r>
      <w:r>
        <w:rPr>
          <w:b/>
          <w:spacing w:val="1"/>
          <w:sz w:val="24"/>
          <w:szCs w:val="24"/>
        </w:rPr>
        <w:t>b</w:t>
      </w:r>
      <w:r>
        <w:rPr>
          <w:b/>
          <w:spacing w:val="-1"/>
          <w:sz w:val="24"/>
          <w:szCs w:val="24"/>
        </w:rPr>
        <w:t>ject</w:t>
      </w:r>
      <w:r>
        <w:rPr>
          <w:b/>
          <w:sz w:val="24"/>
          <w:szCs w:val="24"/>
        </w:rPr>
        <w:t>ive</w:t>
      </w:r>
    </w:p>
    <w:p w:rsidR="00A70FED" w:rsidRDefault="00A70FED" w:rsidP="00D550FC">
      <w:pPr>
        <w:spacing w:before="11" w:line="260" w:lineRule="exact"/>
        <w:rPr>
          <w:sz w:val="26"/>
          <w:szCs w:val="26"/>
        </w:rPr>
      </w:pPr>
    </w:p>
    <w:p w:rsidR="00A70FED" w:rsidRPr="00964D23" w:rsidRDefault="00964D23" w:rsidP="00D550FC">
      <w:pPr>
        <w:rPr>
          <w:sz w:val="24"/>
          <w:szCs w:val="24"/>
        </w:rPr>
      </w:pPr>
      <w:r>
        <w:rPr>
          <w:sz w:val="24"/>
          <w:szCs w:val="24"/>
        </w:rPr>
        <w:t>The objective of this lab was to introduce the engineering design process as applied to circuit design. Secondary objectives for the lab include: designing an RLC circuit to meet step-response specifications, test, and build the aforementioned circuit.</w:t>
      </w:r>
    </w:p>
    <w:p w:rsidR="00A70FED" w:rsidRDefault="00A70FED" w:rsidP="00D550FC">
      <w:pPr>
        <w:spacing w:before="1" w:line="280" w:lineRule="exact"/>
        <w:rPr>
          <w:sz w:val="28"/>
          <w:szCs w:val="28"/>
        </w:rPr>
      </w:pPr>
    </w:p>
    <w:p w:rsidR="00A70FED" w:rsidRDefault="00DB79F5" w:rsidP="00D550FC">
      <w:pPr>
        <w:rPr>
          <w:sz w:val="24"/>
          <w:szCs w:val="24"/>
        </w:rPr>
      </w:pPr>
      <w:r>
        <w:rPr>
          <w:b/>
          <w:sz w:val="24"/>
          <w:szCs w:val="24"/>
        </w:rPr>
        <w:t xml:space="preserve">2. </w:t>
      </w:r>
      <w:r>
        <w:rPr>
          <w:b/>
          <w:spacing w:val="1"/>
          <w:sz w:val="24"/>
          <w:szCs w:val="24"/>
        </w:rPr>
        <w:t>Sp</w:t>
      </w:r>
      <w:r>
        <w:rPr>
          <w:b/>
          <w:spacing w:val="-1"/>
          <w:sz w:val="24"/>
          <w:szCs w:val="24"/>
        </w:rPr>
        <w:t>ec</w:t>
      </w:r>
      <w:r>
        <w:rPr>
          <w:b/>
          <w:sz w:val="24"/>
          <w:szCs w:val="24"/>
        </w:rPr>
        <w:t>i</w:t>
      </w:r>
      <w:r>
        <w:rPr>
          <w:b/>
          <w:spacing w:val="2"/>
          <w:sz w:val="24"/>
          <w:szCs w:val="24"/>
        </w:rPr>
        <w:t>f</w:t>
      </w:r>
      <w:r>
        <w:rPr>
          <w:b/>
          <w:sz w:val="24"/>
          <w:szCs w:val="24"/>
        </w:rPr>
        <w:t>i</w:t>
      </w:r>
      <w:r>
        <w:rPr>
          <w:b/>
          <w:spacing w:val="-1"/>
          <w:sz w:val="24"/>
          <w:szCs w:val="24"/>
        </w:rPr>
        <w:t>c</w:t>
      </w:r>
      <w:r>
        <w:rPr>
          <w:b/>
          <w:sz w:val="24"/>
          <w:szCs w:val="24"/>
        </w:rPr>
        <w:t>a</w:t>
      </w:r>
      <w:r>
        <w:rPr>
          <w:b/>
          <w:spacing w:val="-1"/>
          <w:sz w:val="24"/>
          <w:szCs w:val="24"/>
        </w:rPr>
        <w:t>t</w:t>
      </w:r>
      <w:r>
        <w:rPr>
          <w:b/>
          <w:sz w:val="24"/>
          <w:szCs w:val="24"/>
        </w:rPr>
        <w:t>io</w:t>
      </w:r>
      <w:r>
        <w:rPr>
          <w:b/>
          <w:spacing w:val="1"/>
          <w:sz w:val="24"/>
          <w:szCs w:val="24"/>
        </w:rPr>
        <w:t>n</w:t>
      </w:r>
      <w:r>
        <w:rPr>
          <w:b/>
          <w:sz w:val="24"/>
          <w:szCs w:val="24"/>
        </w:rPr>
        <w:t>s a</w:t>
      </w:r>
      <w:r>
        <w:rPr>
          <w:b/>
          <w:spacing w:val="-1"/>
          <w:sz w:val="24"/>
          <w:szCs w:val="24"/>
        </w:rPr>
        <w:t>n</w:t>
      </w:r>
      <w:r>
        <w:rPr>
          <w:b/>
          <w:sz w:val="24"/>
          <w:szCs w:val="24"/>
        </w:rPr>
        <w:t>d</w:t>
      </w:r>
      <w:r>
        <w:rPr>
          <w:b/>
          <w:spacing w:val="1"/>
          <w:sz w:val="24"/>
          <w:szCs w:val="24"/>
        </w:rPr>
        <w:t xml:space="preserve"> L</w:t>
      </w:r>
      <w:r>
        <w:rPr>
          <w:b/>
          <w:spacing w:val="-2"/>
          <w:sz w:val="24"/>
          <w:szCs w:val="24"/>
        </w:rPr>
        <w:t>i</w:t>
      </w:r>
      <w:r>
        <w:rPr>
          <w:b/>
          <w:spacing w:val="-3"/>
          <w:sz w:val="24"/>
          <w:szCs w:val="24"/>
        </w:rPr>
        <w:t>m</w:t>
      </w:r>
      <w:r>
        <w:rPr>
          <w:b/>
          <w:sz w:val="24"/>
          <w:szCs w:val="24"/>
        </w:rPr>
        <w:t>i</w:t>
      </w:r>
      <w:r>
        <w:rPr>
          <w:b/>
          <w:spacing w:val="-1"/>
          <w:sz w:val="24"/>
          <w:szCs w:val="24"/>
        </w:rPr>
        <w:t>t</w:t>
      </w:r>
      <w:r>
        <w:rPr>
          <w:b/>
          <w:spacing w:val="2"/>
          <w:sz w:val="24"/>
          <w:szCs w:val="24"/>
        </w:rPr>
        <w:t>a</w:t>
      </w:r>
      <w:r>
        <w:rPr>
          <w:b/>
          <w:spacing w:val="-1"/>
          <w:sz w:val="24"/>
          <w:szCs w:val="24"/>
        </w:rPr>
        <w:t>t</w:t>
      </w:r>
      <w:r>
        <w:rPr>
          <w:b/>
          <w:sz w:val="24"/>
          <w:szCs w:val="24"/>
        </w:rPr>
        <w:t>io</w:t>
      </w:r>
      <w:r>
        <w:rPr>
          <w:b/>
          <w:spacing w:val="1"/>
          <w:sz w:val="24"/>
          <w:szCs w:val="24"/>
        </w:rPr>
        <w:t>n</w:t>
      </w:r>
      <w:r>
        <w:rPr>
          <w:b/>
          <w:sz w:val="24"/>
          <w:szCs w:val="24"/>
        </w:rPr>
        <w:t>s</w:t>
      </w:r>
    </w:p>
    <w:p w:rsidR="00A70FED" w:rsidRDefault="00A70FED" w:rsidP="00D550FC">
      <w:pPr>
        <w:rPr>
          <w:sz w:val="26"/>
          <w:szCs w:val="26"/>
        </w:rPr>
      </w:pPr>
    </w:p>
    <w:p w:rsidR="00E97DE2" w:rsidRDefault="00E97DE2" w:rsidP="00D550FC">
      <w:pPr>
        <w:rPr>
          <w:sz w:val="24"/>
          <w:szCs w:val="24"/>
        </w:rPr>
      </w:pPr>
      <w:r w:rsidRPr="00E97DE2">
        <w:rPr>
          <w:sz w:val="24"/>
          <w:szCs w:val="24"/>
        </w:rPr>
        <w:t>The RLC circuit designed in the lab was required to meet specifications given in the table below, dependent upon</w:t>
      </w:r>
      <w:r>
        <w:rPr>
          <w:sz w:val="24"/>
          <w:szCs w:val="24"/>
        </w:rPr>
        <w:t xml:space="preserve"> </w:t>
      </w:r>
      <w:r w:rsidR="006C284D">
        <w:rPr>
          <w:sz w:val="24"/>
          <w:szCs w:val="24"/>
        </w:rPr>
        <w:t>our social security number.</w:t>
      </w:r>
      <w:r w:rsidR="00263D10">
        <w:rPr>
          <w:sz w:val="24"/>
          <w:szCs w:val="24"/>
        </w:rPr>
        <w:t xml:space="preserve"> The circuit was also to be built with standard component </w:t>
      </w:r>
      <w:proofErr w:type="gramStart"/>
      <w:r w:rsidR="00263D10">
        <w:rPr>
          <w:sz w:val="24"/>
          <w:szCs w:val="24"/>
        </w:rPr>
        <w:t>values,</w:t>
      </w:r>
      <w:proofErr w:type="gramEnd"/>
      <w:r w:rsidR="00263D10">
        <w:rPr>
          <w:sz w:val="24"/>
          <w:szCs w:val="24"/>
        </w:rPr>
        <w:t xml:space="preserve"> and more specifically, only those available in the lab.</w:t>
      </w:r>
      <w:r w:rsidR="00ED6451">
        <w:rPr>
          <w:sz w:val="24"/>
          <w:szCs w:val="24"/>
        </w:rPr>
        <w:t xml:space="preserve"> Giv</w:t>
      </w:r>
      <w:r w:rsidR="007D02DD">
        <w:rPr>
          <w:sz w:val="24"/>
          <w:szCs w:val="24"/>
        </w:rPr>
        <w:t xml:space="preserve">en our social security numbers, ending in 48 and 62, we opted to </w:t>
      </w:r>
      <w:proofErr w:type="gramStart"/>
      <w:r w:rsidR="007D02DD">
        <w:rPr>
          <w:sz w:val="24"/>
          <w:szCs w:val="24"/>
        </w:rPr>
        <w:t>selected</w:t>
      </w:r>
      <w:proofErr w:type="gramEnd"/>
      <w:r w:rsidR="007D02DD">
        <w:rPr>
          <w:sz w:val="24"/>
          <w:szCs w:val="24"/>
        </w:rPr>
        <w:t xml:space="preserve"> the values featured in Table 1 corresponding to the final digits of 48 for our specifications.</w:t>
      </w:r>
    </w:p>
    <w:p w:rsidR="009D5EA6" w:rsidRPr="00E97DE2" w:rsidRDefault="009D5EA6" w:rsidP="00D550FC">
      <w:pPr>
        <w:rPr>
          <w:sz w:val="24"/>
          <w:szCs w:val="24"/>
        </w:rPr>
      </w:pPr>
    </w:p>
    <w:p w:rsidR="004B0ECF" w:rsidRPr="006060D6" w:rsidRDefault="006060D6" w:rsidP="00D550FC">
      <w:pPr>
        <w:jc w:val="center"/>
        <w:rPr>
          <w:b/>
          <w:sz w:val="24"/>
          <w:szCs w:val="24"/>
        </w:rPr>
      </w:pPr>
      <w:proofErr w:type="gramStart"/>
      <w:r>
        <w:rPr>
          <w:b/>
          <w:sz w:val="24"/>
          <w:szCs w:val="24"/>
        </w:rPr>
        <w:t>Table 1.</w:t>
      </w:r>
      <w:proofErr w:type="gramEnd"/>
      <w:r>
        <w:rPr>
          <w:b/>
          <w:sz w:val="24"/>
          <w:szCs w:val="24"/>
        </w:rPr>
        <w:t xml:space="preserve"> Assigned Design Specifications</w:t>
      </w:r>
    </w:p>
    <w:p w:rsidR="004B0ECF" w:rsidRDefault="004B0ECF" w:rsidP="00D550FC">
      <w:pPr>
        <w:jc w:val="center"/>
        <w:rPr>
          <w:sz w:val="24"/>
          <w:szCs w:val="24"/>
        </w:rPr>
      </w:pPr>
      <w:r>
        <w:rPr>
          <w:noProof/>
          <w:sz w:val="24"/>
          <w:szCs w:val="24"/>
          <w:lang w:eastAsia="ja-JP"/>
        </w:rPr>
        <w:drawing>
          <wp:inline distT="0" distB="0" distL="0" distR="0" wp14:anchorId="62ED124B" wp14:editId="3BE3AF19">
            <wp:extent cx="3848434" cy="198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specs.PNG"/>
                    <pic:cNvPicPr/>
                  </pic:nvPicPr>
                  <pic:blipFill>
                    <a:blip r:embed="rId8">
                      <a:extLst>
                        <a:ext uri="{28A0092B-C50C-407E-A947-70E740481C1C}">
                          <a14:useLocalDpi xmlns:a14="http://schemas.microsoft.com/office/drawing/2010/main" val="0"/>
                        </a:ext>
                      </a:extLst>
                    </a:blip>
                    <a:stretch>
                      <a:fillRect/>
                    </a:stretch>
                  </pic:blipFill>
                  <pic:spPr>
                    <a:xfrm>
                      <a:off x="0" y="0"/>
                      <a:ext cx="3848434" cy="1988992"/>
                    </a:xfrm>
                    <a:prstGeom prst="rect">
                      <a:avLst/>
                    </a:prstGeom>
                  </pic:spPr>
                </pic:pic>
              </a:graphicData>
            </a:graphic>
          </wp:inline>
        </w:drawing>
      </w:r>
    </w:p>
    <w:p w:rsidR="00A70FED" w:rsidRDefault="00A70FED" w:rsidP="00D550FC">
      <w:pPr>
        <w:spacing w:before="1" w:line="280" w:lineRule="exact"/>
        <w:rPr>
          <w:sz w:val="28"/>
          <w:szCs w:val="28"/>
        </w:rPr>
      </w:pPr>
    </w:p>
    <w:p w:rsidR="00A70FED" w:rsidRDefault="00DB79F5" w:rsidP="00D550FC">
      <w:pPr>
        <w:rPr>
          <w:sz w:val="24"/>
          <w:szCs w:val="24"/>
        </w:rPr>
      </w:pPr>
      <w:r>
        <w:rPr>
          <w:b/>
          <w:sz w:val="24"/>
          <w:szCs w:val="24"/>
        </w:rPr>
        <w:t xml:space="preserve">3. </w:t>
      </w:r>
      <w:r>
        <w:rPr>
          <w:b/>
          <w:spacing w:val="-2"/>
          <w:sz w:val="24"/>
          <w:szCs w:val="24"/>
        </w:rPr>
        <w:t>G</w:t>
      </w:r>
      <w:r>
        <w:rPr>
          <w:b/>
          <w:spacing w:val="-1"/>
          <w:sz w:val="24"/>
          <w:szCs w:val="24"/>
        </w:rPr>
        <w:t>e</w:t>
      </w:r>
      <w:r>
        <w:rPr>
          <w:b/>
          <w:spacing w:val="1"/>
          <w:sz w:val="24"/>
          <w:szCs w:val="24"/>
        </w:rPr>
        <w:t>ne</w:t>
      </w:r>
      <w:r>
        <w:rPr>
          <w:b/>
          <w:spacing w:val="-1"/>
          <w:sz w:val="24"/>
          <w:szCs w:val="24"/>
        </w:rPr>
        <w:t>r</w:t>
      </w:r>
      <w:r>
        <w:rPr>
          <w:b/>
          <w:sz w:val="24"/>
          <w:szCs w:val="24"/>
        </w:rPr>
        <w:t>al A</w:t>
      </w:r>
      <w:r>
        <w:rPr>
          <w:b/>
          <w:spacing w:val="1"/>
          <w:sz w:val="24"/>
          <w:szCs w:val="24"/>
        </w:rPr>
        <w:t>pp</w:t>
      </w:r>
      <w:r>
        <w:rPr>
          <w:b/>
          <w:spacing w:val="-1"/>
          <w:sz w:val="24"/>
          <w:szCs w:val="24"/>
        </w:rPr>
        <w:t>r</w:t>
      </w:r>
      <w:r>
        <w:rPr>
          <w:b/>
          <w:sz w:val="24"/>
          <w:szCs w:val="24"/>
        </w:rPr>
        <w:t>oa</w:t>
      </w:r>
      <w:r>
        <w:rPr>
          <w:b/>
          <w:spacing w:val="-1"/>
          <w:sz w:val="24"/>
          <w:szCs w:val="24"/>
        </w:rPr>
        <w:t>ch</w:t>
      </w:r>
    </w:p>
    <w:p w:rsidR="00A70FED" w:rsidRDefault="00A70FED" w:rsidP="00D550FC">
      <w:pPr>
        <w:spacing w:before="11" w:line="260" w:lineRule="exact"/>
        <w:rPr>
          <w:sz w:val="26"/>
          <w:szCs w:val="26"/>
        </w:rPr>
      </w:pPr>
    </w:p>
    <w:p w:rsidR="00A70FED" w:rsidRPr="00377575" w:rsidRDefault="009D5EA6" w:rsidP="00D550FC">
      <w:pPr>
        <w:rPr>
          <w:sz w:val="24"/>
          <w:szCs w:val="24"/>
        </w:rPr>
      </w:pPr>
      <w:r>
        <w:rPr>
          <w:sz w:val="24"/>
          <w:szCs w:val="24"/>
        </w:rPr>
        <w:t>The approach to go from specification to cir</w:t>
      </w:r>
      <w:r w:rsidR="00377575">
        <w:rPr>
          <w:sz w:val="24"/>
          <w:szCs w:val="24"/>
        </w:rPr>
        <w:t>cuit was simple. First, we developed the equations relating ζ and f</w:t>
      </w:r>
      <w:r w:rsidR="00377575">
        <w:rPr>
          <w:sz w:val="24"/>
          <w:szCs w:val="24"/>
          <w:vertAlign w:val="subscript"/>
        </w:rPr>
        <w:t>0</w:t>
      </w:r>
      <w:r w:rsidR="00377575">
        <w:rPr>
          <w:sz w:val="24"/>
          <w:szCs w:val="24"/>
        </w:rPr>
        <w:t xml:space="preserve"> to R, L and C. From there, we went through a series of iterations of substitution using available inductor</w:t>
      </w:r>
      <w:r w:rsidR="00D13D20">
        <w:rPr>
          <w:sz w:val="24"/>
          <w:szCs w:val="24"/>
        </w:rPr>
        <w:t xml:space="preserve"> </w:t>
      </w:r>
      <w:r w:rsidR="00377575">
        <w:rPr>
          <w:sz w:val="24"/>
          <w:szCs w:val="24"/>
        </w:rPr>
        <w:t>values</w:t>
      </w:r>
      <w:r w:rsidR="00D13D20">
        <w:rPr>
          <w:sz w:val="24"/>
          <w:szCs w:val="24"/>
        </w:rPr>
        <w:t xml:space="preserve"> to determine appropriate available resistor and capacitor values. These RLC values were substituted in and altered, in regards to the restraints,</w:t>
      </w:r>
      <w:r w:rsidR="00377575">
        <w:rPr>
          <w:sz w:val="24"/>
          <w:szCs w:val="24"/>
        </w:rPr>
        <w:t xml:space="preserve"> until our results were within the given tolerance laid out in Table 1.</w:t>
      </w:r>
    </w:p>
    <w:p w:rsidR="00A70FED" w:rsidRDefault="00A70FED" w:rsidP="00D550FC">
      <w:pPr>
        <w:rPr>
          <w:sz w:val="28"/>
          <w:szCs w:val="28"/>
        </w:rPr>
      </w:pPr>
    </w:p>
    <w:p w:rsidR="00A70FED" w:rsidRDefault="00DB79F5" w:rsidP="00D550FC">
      <w:pPr>
        <w:rPr>
          <w:sz w:val="24"/>
          <w:szCs w:val="24"/>
        </w:rPr>
      </w:pPr>
      <w:r>
        <w:rPr>
          <w:b/>
          <w:sz w:val="24"/>
          <w:szCs w:val="24"/>
        </w:rPr>
        <w:t>4. D</w:t>
      </w:r>
      <w:r>
        <w:rPr>
          <w:b/>
          <w:spacing w:val="-1"/>
          <w:sz w:val="24"/>
          <w:szCs w:val="24"/>
        </w:rPr>
        <w:t>e</w:t>
      </w:r>
      <w:r>
        <w:rPr>
          <w:b/>
          <w:sz w:val="24"/>
          <w:szCs w:val="24"/>
        </w:rPr>
        <w:t>sign</w:t>
      </w:r>
    </w:p>
    <w:p w:rsidR="00A70FED" w:rsidRDefault="00A70FED" w:rsidP="00D550FC">
      <w:pPr>
        <w:spacing w:before="16" w:line="260" w:lineRule="exact"/>
        <w:rPr>
          <w:sz w:val="26"/>
          <w:szCs w:val="26"/>
        </w:rPr>
      </w:pPr>
    </w:p>
    <w:p w:rsidR="0072402D" w:rsidRPr="0072402D" w:rsidRDefault="00DB79F5" w:rsidP="00D550FC">
      <w:pPr>
        <w:pStyle w:val="ListParagraph"/>
        <w:numPr>
          <w:ilvl w:val="0"/>
          <w:numId w:val="2"/>
        </w:numPr>
        <w:ind w:left="0"/>
        <w:rPr>
          <w:sz w:val="24"/>
          <w:szCs w:val="24"/>
        </w:rPr>
      </w:pPr>
      <w:r w:rsidRPr="00762492">
        <w:rPr>
          <w:b/>
          <w:spacing w:val="-1"/>
          <w:sz w:val="24"/>
          <w:szCs w:val="24"/>
        </w:rPr>
        <w:t>M</w:t>
      </w:r>
      <w:r w:rsidRPr="00762492">
        <w:rPr>
          <w:b/>
          <w:sz w:val="24"/>
          <w:szCs w:val="24"/>
        </w:rPr>
        <w:t>a</w:t>
      </w:r>
      <w:r w:rsidRPr="00762492">
        <w:rPr>
          <w:b/>
          <w:spacing w:val="-1"/>
          <w:sz w:val="24"/>
          <w:szCs w:val="24"/>
        </w:rPr>
        <w:t>t</w:t>
      </w:r>
      <w:r w:rsidRPr="00762492">
        <w:rPr>
          <w:b/>
          <w:spacing w:val="1"/>
          <w:sz w:val="24"/>
          <w:szCs w:val="24"/>
        </w:rPr>
        <w:t>he</w:t>
      </w:r>
      <w:r w:rsidRPr="00762492">
        <w:rPr>
          <w:b/>
          <w:spacing w:val="-3"/>
          <w:sz w:val="24"/>
          <w:szCs w:val="24"/>
        </w:rPr>
        <w:t>m</w:t>
      </w:r>
      <w:r w:rsidRPr="00762492">
        <w:rPr>
          <w:b/>
          <w:sz w:val="24"/>
          <w:szCs w:val="24"/>
        </w:rPr>
        <w:t>a</w:t>
      </w:r>
      <w:r w:rsidRPr="00762492">
        <w:rPr>
          <w:b/>
          <w:spacing w:val="-1"/>
          <w:sz w:val="24"/>
          <w:szCs w:val="24"/>
        </w:rPr>
        <w:t>t</w:t>
      </w:r>
      <w:r w:rsidRPr="00762492">
        <w:rPr>
          <w:b/>
          <w:spacing w:val="3"/>
          <w:sz w:val="24"/>
          <w:szCs w:val="24"/>
        </w:rPr>
        <w:t>i</w:t>
      </w:r>
      <w:r w:rsidRPr="00762492">
        <w:rPr>
          <w:b/>
          <w:spacing w:val="-1"/>
          <w:sz w:val="24"/>
          <w:szCs w:val="24"/>
        </w:rPr>
        <w:t>c</w:t>
      </w:r>
      <w:r w:rsidRPr="00762492">
        <w:rPr>
          <w:b/>
          <w:sz w:val="24"/>
          <w:szCs w:val="24"/>
        </w:rPr>
        <w:t xml:space="preserve">al </w:t>
      </w:r>
      <w:r w:rsidRPr="00762492">
        <w:rPr>
          <w:b/>
          <w:spacing w:val="1"/>
          <w:sz w:val="24"/>
          <w:szCs w:val="24"/>
        </w:rPr>
        <w:t>Equ</w:t>
      </w:r>
      <w:r w:rsidRPr="00762492">
        <w:rPr>
          <w:b/>
          <w:sz w:val="24"/>
          <w:szCs w:val="24"/>
        </w:rPr>
        <w:t>a</w:t>
      </w:r>
      <w:r w:rsidRPr="00762492">
        <w:rPr>
          <w:b/>
          <w:spacing w:val="-1"/>
          <w:sz w:val="24"/>
          <w:szCs w:val="24"/>
        </w:rPr>
        <w:t>t</w:t>
      </w:r>
      <w:r w:rsidRPr="00762492">
        <w:rPr>
          <w:b/>
          <w:spacing w:val="-2"/>
          <w:sz w:val="24"/>
          <w:szCs w:val="24"/>
        </w:rPr>
        <w:t>i</w:t>
      </w:r>
      <w:r w:rsidRPr="00762492">
        <w:rPr>
          <w:b/>
          <w:sz w:val="24"/>
          <w:szCs w:val="24"/>
        </w:rPr>
        <w:t>on</w:t>
      </w:r>
    </w:p>
    <w:p w:rsidR="007C682C" w:rsidRPr="0072402D" w:rsidRDefault="00762492" w:rsidP="00D550FC">
      <w:pPr>
        <w:pStyle w:val="ListParagraph"/>
        <w:ind w:left="0"/>
        <w:rPr>
          <w:sz w:val="24"/>
          <w:szCs w:val="24"/>
        </w:rPr>
      </w:pPr>
      <w:r>
        <w:rPr>
          <w:noProof/>
          <w:lang w:eastAsia="ja-JP"/>
        </w:rPr>
        <w:lastRenderedPageBreak/>
        <w:drawing>
          <wp:anchor distT="0" distB="0" distL="114300" distR="114300" simplePos="0" relativeHeight="251655680" behindDoc="0" locked="0" layoutInCell="1" allowOverlap="1" wp14:anchorId="28C1227B" wp14:editId="14549EB4">
            <wp:simplePos x="0" y="0"/>
            <wp:positionH relativeFrom="margin">
              <wp:align>center</wp:align>
            </wp:positionH>
            <wp:positionV relativeFrom="paragraph">
              <wp:posOffset>1422400</wp:posOffset>
            </wp:positionV>
            <wp:extent cx="3291840" cy="2466975"/>
            <wp:effectExtent l="0" t="0" r="3810" b="9525"/>
            <wp:wrapTopAndBottom/>
            <wp:docPr id="4" name="Picture 4" descr="C:\Users\C19Mark.Demore\Desktop\PreLab7d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9Mark.Demore\Desktop\PreLab7dMatLa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6377" w:rsidRPr="0072402D">
        <w:rPr>
          <w:sz w:val="24"/>
          <w:szCs w:val="24"/>
        </w:rPr>
        <w:t xml:space="preserve">The governing differential equation for a series RLC circuit </w:t>
      </w:r>
      <w:proofErr w:type="gramStart"/>
      <w:r w:rsidR="007E6377" w:rsidRPr="0072402D">
        <w:rPr>
          <w:sz w:val="24"/>
          <w:szCs w:val="24"/>
        </w:rPr>
        <w:t xml:space="preserve">is </w:t>
      </w:r>
      <w:proofErr w:type="gramEnd"/>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L</m:t>
            </m:r>
          </m:den>
        </m:f>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LC</m:t>
            </m:r>
          </m:den>
        </m:f>
        <m:r>
          <w:rPr>
            <w:rFonts w:ascii="Cambria Math" w:hAnsi="Cambria Math"/>
            <w:sz w:val="24"/>
            <w:szCs w:val="24"/>
          </w:rPr>
          <m:t>=0</m:t>
        </m:r>
      </m:oMath>
      <w:r w:rsidR="007E6377" w:rsidRPr="0072402D">
        <w:rPr>
          <w:sz w:val="24"/>
          <w:szCs w:val="24"/>
        </w:rPr>
        <w:t>. From this governing ODE,</w:t>
      </w:r>
      <w:r w:rsidR="008A22A1" w:rsidRPr="0072402D">
        <w:rPr>
          <w:sz w:val="24"/>
          <w:szCs w:val="24"/>
        </w:rPr>
        <w:t xml:space="preserve"> the resultant equations for ζ and f</w:t>
      </w:r>
      <w:r w:rsidR="008A22A1" w:rsidRPr="0072402D">
        <w:rPr>
          <w:sz w:val="24"/>
          <w:szCs w:val="24"/>
          <w:vertAlign w:val="subscript"/>
        </w:rPr>
        <w:t>0</w:t>
      </w:r>
      <w:r w:rsidR="008A22A1" w:rsidRPr="0072402D">
        <w:rPr>
          <w:sz w:val="24"/>
          <w:szCs w:val="24"/>
        </w:rPr>
        <w:t xml:space="preserve"> are: </w:t>
      </w:r>
      <m:oMath>
        <m:r>
          <w:rPr>
            <w:rFonts w:ascii="Cambria Math" w:hAnsi="Cambria Math"/>
            <w:sz w:val="24"/>
            <w:szCs w:val="24"/>
          </w:rPr>
          <m:t>ζ=</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m:t>
            </m:r>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L</m:t>
                </m:r>
              </m:den>
            </m:f>
          </m:e>
        </m:rad>
      </m:oMath>
      <w:r w:rsidR="008A22A1" w:rsidRPr="0072402D">
        <w:rPr>
          <w:sz w:val="24"/>
          <w:szCs w:val="24"/>
        </w:rPr>
        <w:t xml:space="preserve"> </w:t>
      </w:r>
      <w:proofErr w:type="gramStart"/>
      <w:r w:rsidR="008A22A1" w:rsidRPr="0072402D">
        <w:rPr>
          <w:sz w:val="24"/>
          <w:szCs w:val="24"/>
        </w:rPr>
        <w:t xml:space="preserve">and </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LC</m:t>
                </m:r>
              </m:e>
            </m:rad>
          </m:den>
        </m:f>
      </m:oMath>
      <w:r w:rsidR="00BE1B1E" w:rsidRPr="0072402D">
        <w:rPr>
          <w:sz w:val="24"/>
          <w:szCs w:val="24"/>
        </w:rPr>
        <w:t>.</w:t>
      </w:r>
      <w:r w:rsidR="008A22A1" w:rsidRPr="0072402D">
        <w:rPr>
          <w:sz w:val="24"/>
          <w:szCs w:val="24"/>
        </w:rPr>
        <w:t xml:space="preserve"> </w:t>
      </w:r>
      <w:r w:rsidR="00753B98" w:rsidRPr="0072402D">
        <w:rPr>
          <w:sz w:val="24"/>
          <w:szCs w:val="24"/>
        </w:rPr>
        <w:t>From these equations, we can determine that a greater R would lead to greater damping, and conversely, a smaller R would lead to less damping. This relationship is very useful when determining values for a specific ζ, the damping term.</w:t>
      </w:r>
      <w:r w:rsidR="006C7902" w:rsidRPr="0072402D">
        <w:rPr>
          <w:sz w:val="24"/>
          <w:szCs w:val="24"/>
        </w:rPr>
        <w:t xml:space="preserve"> </w:t>
      </w:r>
      <w:r w:rsidR="00323F98">
        <w:rPr>
          <w:sz w:val="24"/>
          <w:szCs w:val="24"/>
        </w:rPr>
        <w:t>The given specifications were used to substitute back into the governing ODE in order to generate the waveform depicted</w:t>
      </w:r>
      <w:r w:rsidR="001C16B9">
        <w:rPr>
          <w:sz w:val="24"/>
          <w:szCs w:val="24"/>
        </w:rPr>
        <w:t xml:space="preserve"> below</w:t>
      </w:r>
      <w:r w:rsidR="00323F98">
        <w:rPr>
          <w:sz w:val="24"/>
          <w:szCs w:val="24"/>
        </w:rPr>
        <w:t xml:space="preserve"> in Figure 1, using </w:t>
      </w:r>
      <w:proofErr w:type="spellStart"/>
      <w:r w:rsidR="00323F98">
        <w:rPr>
          <w:sz w:val="24"/>
          <w:szCs w:val="24"/>
        </w:rPr>
        <w:t>MatLab</w:t>
      </w:r>
      <w:proofErr w:type="spellEnd"/>
      <w:r w:rsidR="00323F98">
        <w:rPr>
          <w:sz w:val="24"/>
          <w:szCs w:val="24"/>
        </w:rPr>
        <w:t>.</w:t>
      </w:r>
      <w:r w:rsidR="00753B98" w:rsidRPr="0072402D">
        <w:rPr>
          <w:sz w:val="24"/>
          <w:szCs w:val="24"/>
        </w:rPr>
        <w:t xml:space="preserve"> </w:t>
      </w:r>
    </w:p>
    <w:p w:rsidR="00A70FED" w:rsidRPr="008A22A1" w:rsidRDefault="00762492" w:rsidP="00D550FC">
      <w:pPr>
        <w:jc w:val="center"/>
        <w:rPr>
          <w:sz w:val="24"/>
          <w:szCs w:val="24"/>
        </w:rPr>
      </w:pPr>
      <w:proofErr w:type="gramStart"/>
      <w:r w:rsidRPr="008A22A1">
        <w:rPr>
          <w:b/>
          <w:sz w:val="24"/>
          <w:szCs w:val="24"/>
        </w:rPr>
        <w:t>Figure</w:t>
      </w:r>
      <w:r>
        <w:rPr>
          <w:b/>
          <w:sz w:val="24"/>
          <w:szCs w:val="24"/>
        </w:rPr>
        <w:t xml:space="preserve"> 1.</w:t>
      </w:r>
      <w:proofErr w:type="gramEnd"/>
      <w:r>
        <w:rPr>
          <w:b/>
          <w:sz w:val="24"/>
          <w:szCs w:val="24"/>
        </w:rPr>
        <w:t xml:space="preserve"> Theoretical Waveform</w:t>
      </w:r>
    </w:p>
    <w:p w:rsidR="00A70FED" w:rsidRDefault="00A70FED" w:rsidP="00D550FC">
      <w:pPr>
        <w:spacing w:before="16" w:line="260" w:lineRule="exact"/>
        <w:rPr>
          <w:sz w:val="26"/>
          <w:szCs w:val="26"/>
        </w:rPr>
      </w:pPr>
    </w:p>
    <w:p w:rsidR="00A70FED" w:rsidRDefault="00DB79F5" w:rsidP="00D550FC">
      <w:pPr>
        <w:spacing w:before="76"/>
        <w:rPr>
          <w:sz w:val="24"/>
          <w:szCs w:val="24"/>
        </w:rPr>
      </w:pPr>
      <w:r>
        <w:rPr>
          <w:b/>
          <w:spacing w:val="1"/>
          <w:sz w:val="24"/>
          <w:szCs w:val="24"/>
        </w:rPr>
        <w:t>b</w:t>
      </w:r>
      <w:r>
        <w:rPr>
          <w:b/>
          <w:sz w:val="24"/>
          <w:szCs w:val="24"/>
        </w:rPr>
        <w:t>. Ci</w:t>
      </w:r>
      <w:r>
        <w:rPr>
          <w:b/>
          <w:spacing w:val="-1"/>
          <w:sz w:val="24"/>
          <w:szCs w:val="24"/>
        </w:rPr>
        <w:t>rc</w:t>
      </w:r>
      <w:r>
        <w:rPr>
          <w:b/>
          <w:spacing w:val="1"/>
          <w:sz w:val="24"/>
          <w:szCs w:val="24"/>
        </w:rPr>
        <w:t>u</w:t>
      </w:r>
      <w:r>
        <w:rPr>
          <w:b/>
          <w:sz w:val="24"/>
          <w:szCs w:val="24"/>
        </w:rPr>
        <w:t>it</w:t>
      </w:r>
      <w:r>
        <w:rPr>
          <w:b/>
          <w:spacing w:val="-1"/>
          <w:sz w:val="24"/>
          <w:szCs w:val="24"/>
        </w:rPr>
        <w:t xml:space="preserve"> </w:t>
      </w:r>
      <w:r>
        <w:rPr>
          <w:b/>
          <w:spacing w:val="1"/>
          <w:sz w:val="24"/>
          <w:szCs w:val="24"/>
        </w:rPr>
        <w:t>S</w:t>
      </w:r>
      <w:r>
        <w:rPr>
          <w:b/>
          <w:sz w:val="24"/>
          <w:szCs w:val="24"/>
        </w:rPr>
        <w:t>i</w:t>
      </w:r>
      <w:r>
        <w:rPr>
          <w:b/>
          <w:spacing w:val="-3"/>
          <w:sz w:val="24"/>
          <w:szCs w:val="24"/>
        </w:rPr>
        <w:t>m</w:t>
      </w:r>
      <w:r>
        <w:rPr>
          <w:b/>
          <w:spacing w:val="1"/>
          <w:sz w:val="24"/>
          <w:szCs w:val="24"/>
        </w:rPr>
        <w:t>u</w:t>
      </w:r>
      <w:r>
        <w:rPr>
          <w:b/>
          <w:sz w:val="24"/>
          <w:szCs w:val="24"/>
        </w:rPr>
        <w:t>la</w:t>
      </w:r>
      <w:r>
        <w:rPr>
          <w:b/>
          <w:spacing w:val="-1"/>
          <w:sz w:val="24"/>
          <w:szCs w:val="24"/>
        </w:rPr>
        <w:t>t</w:t>
      </w:r>
      <w:r>
        <w:rPr>
          <w:b/>
          <w:sz w:val="24"/>
          <w:szCs w:val="24"/>
        </w:rPr>
        <w:t>ion</w:t>
      </w:r>
    </w:p>
    <w:p w:rsidR="00A70FED" w:rsidRDefault="00A70FED" w:rsidP="00D550FC">
      <w:pPr>
        <w:spacing w:before="11" w:line="260" w:lineRule="exact"/>
        <w:rPr>
          <w:sz w:val="26"/>
          <w:szCs w:val="26"/>
        </w:rPr>
      </w:pPr>
    </w:p>
    <w:p w:rsidR="00A70FED" w:rsidRPr="0087134C" w:rsidRDefault="003234E3" w:rsidP="00D550FC">
      <w:pPr>
        <w:rPr>
          <w:sz w:val="24"/>
          <w:szCs w:val="24"/>
        </w:rPr>
      </w:pPr>
      <w:r>
        <w:rPr>
          <w:sz w:val="24"/>
          <w:szCs w:val="24"/>
        </w:rPr>
        <w:t xml:space="preserve">As mentioned previously in Mathematical Equation and General Approach, the necessary equations to determine the RLC values to meet the given specifications were: </w:t>
      </w:r>
      <m:oMath>
        <m:r>
          <w:rPr>
            <w:rFonts w:ascii="Cambria Math" w:hAnsi="Cambria Math"/>
            <w:sz w:val="24"/>
            <w:szCs w:val="24"/>
          </w:rPr>
          <m:t>ζ=</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m:t>
            </m:r>
          </m:den>
        </m:f>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L</m:t>
                </m:r>
              </m:den>
            </m:f>
          </m:e>
        </m:rad>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LC</m:t>
                </m:r>
              </m:e>
            </m:rad>
          </m:den>
        </m:f>
      </m:oMath>
      <w:r>
        <w:rPr>
          <w:sz w:val="24"/>
          <w:szCs w:val="24"/>
        </w:rPr>
        <w:t>.</w:t>
      </w:r>
      <w:r w:rsidR="0087134C">
        <w:rPr>
          <w:sz w:val="24"/>
          <w:szCs w:val="24"/>
        </w:rPr>
        <w:t xml:space="preserve"> Given that the equation for f</w:t>
      </w:r>
      <w:r w:rsidR="0087134C">
        <w:rPr>
          <w:sz w:val="24"/>
          <w:szCs w:val="24"/>
          <w:vertAlign w:val="subscript"/>
        </w:rPr>
        <w:t>0</w:t>
      </w:r>
      <w:r w:rsidR="0087134C">
        <w:rPr>
          <w:sz w:val="24"/>
          <w:szCs w:val="24"/>
        </w:rPr>
        <w:t xml:space="preserve"> only has two variables, it was used to solve for a capacitor value based on a guess inductor value. The capacitor value was then approximated to a standard value, and those values were substituted into the ζ equation to solve for a resistor value. The resistor was approximated to a standard value and then ζ and f</w:t>
      </w:r>
      <w:r w:rsidR="0087134C">
        <w:rPr>
          <w:sz w:val="24"/>
          <w:szCs w:val="24"/>
          <w:vertAlign w:val="subscript"/>
        </w:rPr>
        <w:t>0</w:t>
      </w:r>
      <w:r w:rsidR="0087134C">
        <w:rPr>
          <w:sz w:val="24"/>
          <w:szCs w:val="24"/>
        </w:rPr>
        <w:t xml:space="preserve"> were calculated with those values to ensure that they were within the given tolerance. Once the conditions were met, the circuit schematic was created in Multisim and a waveform was generated. The simulated waveform is depicted below in Figure 2.</w:t>
      </w:r>
    </w:p>
    <w:p w:rsidR="00A70FED" w:rsidRDefault="00A70FED" w:rsidP="00D550FC">
      <w:pPr>
        <w:spacing w:before="5" w:line="120" w:lineRule="exact"/>
        <w:rPr>
          <w:sz w:val="13"/>
          <w:szCs w:val="13"/>
        </w:rPr>
      </w:pPr>
    </w:p>
    <w:p w:rsidR="00A70FED" w:rsidRDefault="006858DF" w:rsidP="00D550FC">
      <w:pPr>
        <w:spacing w:before="8" w:line="120" w:lineRule="exact"/>
        <w:rPr>
          <w:sz w:val="12"/>
          <w:szCs w:val="12"/>
        </w:rPr>
      </w:pPr>
      <w:r>
        <w:rPr>
          <w:noProof/>
          <w:sz w:val="12"/>
          <w:szCs w:val="12"/>
          <w:lang w:eastAsia="ja-JP"/>
        </w:rPr>
        <w:lastRenderedPageBreak/>
        <w:drawing>
          <wp:anchor distT="0" distB="0" distL="114300" distR="114300" simplePos="0" relativeHeight="251656704" behindDoc="0" locked="0" layoutInCell="1" allowOverlap="1" wp14:anchorId="0D5926F3" wp14:editId="3037FDAA">
            <wp:simplePos x="0" y="0"/>
            <wp:positionH relativeFrom="margin">
              <wp:align>center</wp:align>
            </wp:positionH>
            <wp:positionV relativeFrom="paragraph">
              <wp:posOffset>13335</wp:posOffset>
            </wp:positionV>
            <wp:extent cx="5054600" cy="2123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ab7dMultis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4600" cy="2123440"/>
                    </a:xfrm>
                    <a:prstGeom prst="rect">
                      <a:avLst/>
                    </a:prstGeom>
                  </pic:spPr>
                </pic:pic>
              </a:graphicData>
            </a:graphic>
            <wp14:sizeRelH relativeFrom="page">
              <wp14:pctWidth>0</wp14:pctWidth>
            </wp14:sizeRelH>
            <wp14:sizeRelV relativeFrom="page">
              <wp14:pctHeight>0</wp14:pctHeight>
            </wp14:sizeRelV>
          </wp:anchor>
        </w:drawing>
      </w:r>
    </w:p>
    <w:p w:rsidR="00A70FED" w:rsidRPr="006858DF" w:rsidRDefault="00B06BDC" w:rsidP="00D550FC">
      <w:pPr>
        <w:spacing w:line="200" w:lineRule="exact"/>
        <w:jc w:val="center"/>
        <w:rPr>
          <w:b/>
          <w:sz w:val="24"/>
          <w:szCs w:val="24"/>
        </w:rPr>
      </w:pPr>
      <w:proofErr w:type="gramStart"/>
      <w:r>
        <w:rPr>
          <w:b/>
          <w:sz w:val="24"/>
          <w:szCs w:val="24"/>
        </w:rPr>
        <w:t>Figure 2</w:t>
      </w:r>
      <w:r w:rsidR="006858DF">
        <w:rPr>
          <w:b/>
          <w:sz w:val="24"/>
          <w:szCs w:val="24"/>
        </w:rPr>
        <w:t>.</w:t>
      </w:r>
      <w:proofErr w:type="gramEnd"/>
      <w:r w:rsidR="006858DF">
        <w:rPr>
          <w:b/>
          <w:sz w:val="24"/>
          <w:szCs w:val="24"/>
        </w:rPr>
        <w:t xml:space="preserve"> Multisim Waveform</w:t>
      </w:r>
    </w:p>
    <w:p w:rsidR="00A70FED" w:rsidRDefault="00A70FED" w:rsidP="00D550FC">
      <w:pPr>
        <w:spacing w:line="200" w:lineRule="exact"/>
      </w:pPr>
    </w:p>
    <w:p w:rsidR="00A70FED" w:rsidRPr="001B0914" w:rsidRDefault="00DB79F5" w:rsidP="00D550FC">
      <w:pPr>
        <w:pStyle w:val="ListParagraph"/>
        <w:numPr>
          <w:ilvl w:val="0"/>
          <w:numId w:val="2"/>
        </w:numPr>
        <w:spacing w:before="29"/>
        <w:ind w:left="0"/>
        <w:rPr>
          <w:sz w:val="24"/>
          <w:szCs w:val="24"/>
        </w:rPr>
      </w:pPr>
      <w:r w:rsidRPr="001B0914">
        <w:rPr>
          <w:b/>
          <w:sz w:val="24"/>
          <w:szCs w:val="24"/>
        </w:rPr>
        <w:t>R</w:t>
      </w:r>
      <w:r w:rsidRPr="001B0914">
        <w:rPr>
          <w:b/>
          <w:spacing w:val="-1"/>
          <w:sz w:val="24"/>
          <w:szCs w:val="24"/>
        </w:rPr>
        <w:t>e</w:t>
      </w:r>
      <w:r w:rsidRPr="001B0914">
        <w:rPr>
          <w:b/>
          <w:sz w:val="24"/>
          <w:szCs w:val="24"/>
        </w:rPr>
        <w:t>alis</w:t>
      </w:r>
      <w:r w:rsidRPr="001B0914">
        <w:rPr>
          <w:b/>
          <w:spacing w:val="-1"/>
          <w:sz w:val="24"/>
          <w:szCs w:val="24"/>
        </w:rPr>
        <w:t>t</w:t>
      </w:r>
      <w:r w:rsidRPr="001B0914">
        <w:rPr>
          <w:b/>
          <w:sz w:val="24"/>
          <w:szCs w:val="24"/>
        </w:rPr>
        <w:t>ic</w:t>
      </w:r>
      <w:r w:rsidRPr="001B0914">
        <w:rPr>
          <w:b/>
          <w:spacing w:val="-1"/>
          <w:sz w:val="24"/>
          <w:szCs w:val="24"/>
        </w:rPr>
        <w:t xml:space="preserve"> </w:t>
      </w:r>
      <w:r w:rsidRPr="001B0914">
        <w:rPr>
          <w:b/>
          <w:sz w:val="24"/>
          <w:szCs w:val="24"/>
        </w:rPr>
        <w:t>Val</w:t>
      </w:r>
      <w:r w:rsidRPr="001B0914">
        <w:rPr>
          <w:b/>
          <w:spacing w:val="1"/>
          <w:sz w:val="24"/>
          <w:szCs w:val="24"/>
        </w:rPr>
        <w:t>u</w:t>
      </w:r>
      <w:r w:rsidRPr="001B0914">
        <w:rPr>
          <w:b/>
          <w:spacing w:val="-1"/>
          <w:sz w:val="24"/>
          <w:szCs w:val="24"/>
        </w:rPr>
        <w:t>es</w:t>
      </w:r>
    </w:p>
    <w:p w:rsidR="001B0914" w:rsidRPr="001B0914" w:rsidRDefault="001B0914" w:rsidP="00D550FC">
      <w:pPr>
        <w:pStyle w:val="ListParagraph"/>
        <w:spacing w:before="29"/>
        <w:ind w:left="0"/>
        <w:rPr>
          <w:sz w:val="24"/>
          <w:szCs w:val="24"/>
        </w:rPr>
      </w:pPr>
      <w:r>
        <w:rPr>
          <w:sz w:val="24"/>
          <w:szCs w:val="24"/>
        </w:rPr>
        <w:t xml:space="preserve">All calculations were done with realistic values in mind. Considering this, the simulation wave form is representative of the realistic wave form. The table below shows the disparity of </w:t>
      </w:r>
      <w:r w:rsidRPr="0072402D">
        <w:rPr>
          <w:sz w:val="24"/>
          <w:szCs w:val="24"/>
        </w:rPr>
        <w:t>f</w:t>
      </w:r>
      <w:r w:rsidRPr="0072402D">
        <w:rPr>
          <w:sz w:val="24"/>
          <w:szCs w:val="24"/>
          <w:vertAlign w:val="subscript"/>
        </w:rPr>
        <w:t>0</w:t>
      </w:r>
      <w:r>
        <w:rPr>
          <w:sz w:val="24"/>
          <w:szCs w:val="24"/>
        </w:rPr>
        <w:t xml:space="preserve"> and ζ values, using standard com</w:t>
      </w:r>
      <w:r w:rsidR="00096909">
        <w:rPr>
          <w:sz w:val="24"/>
          <w:szCs w:val="24"/>
        </w:rPr>
        <w:t>p</w:t>
      </w:r>
      <w:r>
        <w:rPr>
          <w:sz w:val="24"/>
          <w:szCs w:val="24"/>
        </w:rPr>
        <w:t>onents.</w:t>
      </w:r>
    </w:p>
    <w:p w:rsidR="00A70FED" w:rsidRDefault="00DB79F5" w:rsidP="00D550FC">
      <w:pPr>
        <w:spacing w:line="260" w:lineRule="exact"/>
        <w:jc w:val="center"/>
        <w:rPr>
          <w:sz w:val="24"/>
          <w:szCs w:val="24"/>
        </w:rPr>
      </w:pPr>
      <w:proofErr w:type="gramStart"/>
      <w:r>
        <w:rPr>
          <w:b/>
          <w:spacing w:val="1"/>
          <w:position w:val="-1"/>
          <w:sz w:val="24"/>
          <w:szCs w:val="24"/>
        </w:rPr>
        <w:t>T</w:t>
      </w:r>
      <w:r>
        <w:rPr>
          <w:b/>
          <w:position w:val="-1"/>
          <w:sz w:val="24"/>
          <w:szCs w:val="24"/>
        </w:rPr>
        <w:t>a</w:t>
      </w:r>
      <w:r>
        <w:rPr>
          <w:b/>
          <w:spacing w:val="1"/>
          <w:position w:val="-1"/>
          <w:sz w:val="24"/>
          <w:szCs w:val="24"/>
        </w:rPr>
        <w:t>b</w:t>
      </w:r>
      <w:r>
        <w:rPr>
          <w:b/>
          <w:position w:val="-1"/>
          <w:sz w:val="24"/>
          <w:szCs w:val="24"/>
        </w:rPr>
        <w:t>le</w:t>
      </w:r>
      <w:r>
        <w:rPr>
          <w:b/>
          <w:spacing w:val="-1"/>
          <w:position w:val="-1"/>
          <w:sz w:val="24"/>
          <w:szCs w:val="24"/>
        </w:rPr>
        <w:t xml:space="preserve"> </w:t>
      </w:r>
      <w:r w:rsidR="001B0914">
        <w:rPr>
          <w:b/>
          <w:position w:val="-1"/>
          <w:sz w:val="24"/>
          <w:szCs w:val="24"/>
        </w:rPr>
        <w:t>2</w:t>
      </w:r>
      <w:r>
        <w:rPr>
          <w:b/>
          <w:position w:val="-1"/>
          <w:sz w:val="24"/>
          <w:szCs w:val="24"/>
        </w:rPr>
        <w:t>.</w:t>
      </w:r>
      <w:proofErr w:type="gramEnd"/>
      <w:r>
        <w:rPr>
          <w:b/>
          <w:position w:val="-1"/>
          <w:sz w:val="24"/>
          <w:szCs w:val="24"/>
        </w:rPr>
        <w:t xml:space="preserve"> </w:t>
      </w:r>
      <w:proofErr w:type="gramStart"/>
      <w:r>
        <w:rPr>
          <w:b/>
          <w:spacing w:val="-3"/>
          <w:position w:val="-1"/>
          <w:sz w:val="24"/>
          <w:szCs w:val="24"/>
        </w:rPr>
        <w:t>P</w:t>
      </w:r>
      <w:r>
        <w:rPr>
          <w:b/>
          <w:spacing w:val="-1"/>
          <w:position w:val="-1"/>
          <w:sz w:val="24"/>
          <w:szCs w:val="24"/>
        </w:rPr>
        <w:t>e</w:t>
      </w:r>
      <w:r>
        <w:rPr>
          <w:b/>
          <w:spacing w:val="1"/>
          <w:position w:val="-1"/>
          <w:sz w:val="24"/>
          <w:szCs w:val="24"/>
        </w:rPr>
        <w:t>r</w:t>
      </w:r>
      <w:r>
        <w:rPr>
          <w:b/>
          <w:spacing w:val="-1"/>
          <w:position w:val="-1"/>
          <w:sz w:val="24"/>
          <w:szCs w:val="24"/>
        </w:rPr>
        <w:t>ce</w:t>
      </w:r>
      <w:r>
        <w:rPr>
          <w:b/>
          <w:spacing w:val="1"/>
          <w:position w:val="-1"/>
          <w:sz w:val="24"/>
          <w:szCs w:val="24"/>
        </w:rPr>
        <w:t>n</w:t>
      </w:r>
      <w:r>
        <w:rPr>
          <w:b/>
          <w:position w:val="-1"/>
          <w:sz w:val="24"/>
          <w:szCs w:val="24"/>
        </w:rPr>
        <w:t>t</w:t>
      </w:r>
      <w:r>
        <w:rPr>
          <w:b/>
          <w:spacing w:val="-1"/>
          <w:position w:val="-1"/>
          <w:sz w:val="24"/>
          <w:szCs w:val="24"/>
        </w:rPr>
        <w:t xml:space="preserve"> </w:t>
      </w:r>
      <w:r>
        <w:rPr>
          <w:b/>
          <w:spacing w:val="1"/>
          <w:position w:val="-1"/>
          <w:sz w:val="24"/>
          <w:szCs w:val="24"/>
        </w:rPr>
        <w:t>Er</w:t>
      </w:r>
      <w:r>
        <w:rPr>
          <w:b/>
          <w:spacing w:val="-1"/>
          <w:position w:val="-1"/>
          <w:sz w:val="24"/>
          <w:szCs w:val="24"/>
        </w:rPr>
        <w:t>r</w:t>
      </w:r>
      <w:r>
        <w:rPr>
          <w:b/>
          <w:position w:val="-1"/>
          <w:sz w:val="24"/>
          <w:szCs w:val="24"/>
        </w:rPr>
        <w:t>or</w:t>
      </w:r>
      <w:r>
        <w:rPr>
          <w:b/>
          <w:spacing w:val="1"/>
          <w:position w:val="-1"/>
          <w:sz w:val="24"/>
          <w:szCs w:val="24"/>
        </w:rPr>
        <w:t xml:space="preserve"> </w:t>
      </w:r>
      <w:r>
        <w:rPr>
          <w:b/>
          <w:position w:val="-1"/>
          <w:sz w:val="24"/>
          <w:szCs w:val="24"/>
        </w:rPr>
        <w:t>Usi</w:t>
      </w:r>
      <w:r>
        <w:rPr>
          <w:b/>
          <w:spacing w:val="1"/>
          <w:position w:val="-1"/>
          <w:sz w:val="24"/>
          <w:szCs w:val="24"/>
        </w:rPr>
        <w:t>n</w:t>
      </w:r>
      <w:r>
        <w:rPr>
          <w:b/>
          <w:position w:val="-1"/>
          <w:sz w:val="24"/>
          <w:szCs w:val="24"/>
        </w:rPr>
        <w:t>g R</w:t>
      </w:r>
      <w:r>
        <w:rPr>
          <w:b/>
          <w:spacing w:val="-1"/>
          <w:position w:val="-1"/>
          <w:sz w:val="24"/>
          <w:szCs w:val="24"/>
        </w:rPr>
        <w:t>e</w:t>
      </w:r>
      <w:r>
        <w:rPr>
          <w:b/>
          <w:position w:val="-1"/>
          <w:sz w:val="24"/>
          <w:szCs w:val="24"/>
        </w:rPr>
        <w:t>alis</w:t>
      </w:r>
      <w:r>
        <w:rPr>
          <w:b/>
          <w:spacing w:val="-1"/>
          <w:position w:val="-1"/>
          <w:sz w:val="24"/>
          <w:szCs w:val="24"/>
        </w:rPr>
        <w:t>t</w:t>
      </w:r>
      <w:r>
        <w:rPr>
          <w:b/>
          <w:position w:val="-1"/>
          <w:sz w:val="24"/>
          <w:szCs w:val="24"/>
        </w:rPr>
        <w:t>ic</w:t>
      </w:r>
      <w:r>
        <w:rPr>
          <w:b/>
          <w:spacing w:val="-1"/>
          <w:position w:val="-1"/>
          <w:sz w:val="24"/>
          <w:szCs w:val="24"/>
        </w:rPr>
        <w:t xml:space="preserve"> </w:t>
      </w:r>
      <w:r>
        <w:rPr>
          <w:b/>
          <w:position w:val="-1"/>
          <w:sz w:val="24"/>
          <w:szCs w:val="24"/>
        </w:rPr>
        <w:t>Val</w:t>
      </w:r>
      <w:r>
        <w:rPr>
          <w:b/>
          <w:spacing w:val="1"/>
          <w:position w:val="-1"/>
          <w:sz w:val="24"/>
          <w:szCs w:val="24"/>
        </w:rPr>
        <w:t>u</w:t>
      </w:r>
      <w:r>
        <w:rPr>
          <w:b/>
          <w:spacing w:val="-1"/>
          <w:position w:val="-1"/>
          <w:sz w:val="24"/>
          <w:szCs w:val="24"/>
        </w:rPr>
        <w:t>e</w:t>
      </w:r>
      <w:r>
        <w:rPr>
          <w:b/>
          <w:position w:val="-1"/>
          <w:sz w:val="24"/>
          <w:szCs w:val="24"/>
        </w:rPr>
        <w:t>s.</w:t>
      </w:r>
      <w:proofErr w:type="gramEnd"/>
    </w:p>
    <w:tbl>
      <w:tblPr>
        <w:tblW w:w="0" w:type="auto"/>
        <w:jc w:val="center"/>
        <w:tblInd w:w="1194" w:type="dxa"/>
        <w:tblLayout w:type="fixed"/>
        <w:tblCellMar>
          <w:left w:w="0" w:type="dxa"/>
          <w:right w:w="0" w:type="dxa"/>
        </w:tblCellMar>
        <w:tblLook w:val="01E0" w:firstRow="1" w:lastRow="1" w:firstColumn="1" w:lastColumn="1" w:noHBand="0" w:noVBand="0"/>
      </w:tblPr>
      <w:tblGrid>
        <w:gridCol w:w="2431"/>
        <w:gridCol w:w="1889"/>
        <w:gridCol w:w="2160"/>
        <w:gridCol w:w="2611"/>
      </w:tblGrid>
      <w:tr w:rsidR="00A70FED" w:rsidTr="00EC6997">
        <w:trPr>
          <w:trHeight w:hRule="exact" w:val="286"/>
          <w:jc w:val="center"/>
        </w:trPr>
        <w:tc>
          <w:tcPr>
            <w:tcW w:w="2431"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rPr>
                <w:sz w:val="24"/>
                <w:szCs w:val="24"/>
              </w:rPr>
            </w:pPr>
            <w:r>
              <w:rPr>
                <w:spacing w:val="1"/>
                <w:sz w:val="24"/>
                <w:szCs w:val="24"/>
              </w:rPr>
              <w:t>P</w:t>
            </w:r>
            <w:r>
              <w:rPr>
                <w:spacing w:val="-1"/>
                <w:sz w:val="24"/>
                <w:szCs w:val="24"/>
              </w:rPr>
              <w:t>ara</w:t>
            </w:r>
            <w:r>
              <w:rPr>
                <w:sz w:val="24"/>
                <w:szCs w:val="24"/>
              </w:rPr>
              <w:t>m</w:t>
            </w:r>
            <w:r>
              <w:rPr>
                <w:spacing w:val="-1"/>
                <w:sz w:val="24"/>
                <w:szCs w:val="24"/>
              </w:rPr>
              <w:t>e</w:t>
            </w:r>
            <w:r>
              <w:rPr>
                <w:sz w:val="24"/>
                <w:szCs w:val="24"/>
              </w:rPr>
              <w:t>t</w:t>
            </w:r>
            <w:r>
              <w:rPr>
                <w:spacing w:val="-1"/>
                <w:sz w:val="24"/>
                <w:szCs w:val="24"/>
              </w:rPr>
              <w:t>er</w:t>
            </w:r>
          </w:p>
        </w:tc>
        <w:tc>
          <w:tcPr>
            <w:tcW w:w="1889"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rPr>
                <w:sz w:val="24"/>
                <w:szCs w:val="24"/>
              </w:rPr>
            </w:pPr>
            <w:r>
              <w:rPr>
                <w:spacing w:val="-3"/>
                <w:sz w:val="24"/>
                <w:szCs w:val="24"/>
              </w:rPr>
              <w:t>I</w:t>
            </w:r>
            <w:r>
              <w:rPr>
                <w:spacing w:val="2"/>
                <w:sz w:val="24"/>
                <w:szCs w:val="24"/>
              </w:rPr>
              <w:t>d</w:t>
            </w:r>
            <w:r>
              <w:rPr>
                <w:spacing w:val="-1"/>
                <w:sz w:val="24"/>
                <w:szCs w:val="24"/>
              </w:rPr>
              <w:t>ea</w:t>
            </w:r>
            <w:r>
              <w:rPr>
                <w:sz w:val="24"/>
                <w:szCs w:val="24"/>
              </w:rPr>
              <w:t>l V</w:t>
            </w:r>
            <w:r>
              <w:rPr>
                <w:spacing w:val="-1"/>
                <w:sz w:val="24"/>
                <w:szCs w:val="24"/>
              </w:rPr>
              <w:t>a</w:t>
            </w:r>
            <w:r>
              <w:rPr>
                <w:sz w:val="24"/>
                <w:szCs w:val="24"/>
              </w:rPr>
              <w:t>l</w:t>
            </w:r>
            <w:r>
              <w:rPr>
                <w:spacing w:val="2"/>
                <w:sz w:val="24"/>
                <w:szCs w:val="24"/>
              </w:rPr>
              <w:t>u</w:t>
            </w:r>
            <w:r>
              <w:rPr>
                <w:sz w:val="24"/>
                <w:szCs w:val="24"/>
              </w:rPr>
              <w:t>e</w:t>
            </w:r>
          </w:p>
        </w:tc>
        <w:tc>
          <w:tcPr>
            <w:tcW w:w="2160"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rPr>
                <w:sz w:val="24"/>
                <w:szCs w:val="24"/>
              </w:rPr>
            </w:pPr>
            <w:r>
              <w:rPr>
                <w:spacing w:val="1"/>
                <w:sz w:val="24"/>
                <w:szCs w:val="24"/>
              </w:rPr>
              <w:t>R</w:t>
            </w:r>
            <w:r>
              <w:rPr>
                <w:spacing w:val="-1"/>
                <w:sz w:val="24"/>
                <w:szCs w:val="24"/>
              </w:rPr>
              <w:t>ea</w:t>
            </w:r>
            <w:r>
              <w:rPr>
                <w:sz w:val="24"/>
                <w:szCs w:val="24"/>
              </w:rPr>
              <w:t>listic</w:t>
            </w:r>
            <w:r>
              <w:rPr>
                <w:spacing w:val="-1"/>
                <w:sz w:val="24"/>
                <w:szCs w:val="24"/>
              </w:rPr>
              <w:t xml:space="preserve"> </w:t>
            </w:r>
            <w:r>
              <w:rPr>
                <w:sz w:val="24"/>
                <w:szCs w:val="24"/>
              </w:rPr>
              <w:t>V</w:t>
            </w:r>
            <w:r>
              <w:rPr>
                <w:spacing w:val="-1"/>
                <w:sz w:val="24"/>
                <w:szCs w:val="24"/>
              </w:rPr>
              <w:t>a</w:t>
            </w:r>
            <w:r>
              <w:rPr>
                <w:sz w:val="24"/>
                <w:szCs w:val="24"/>
              </w:rPr>
              <w:t>lue</w:t>
            </w:r>
          </w:p>
        </w:tc>
        <w:tc>
          <w:tcPr>
            <w:tcW w:w="2611"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rPr>
                <w:sz w:val="24"/>
                <w:szCs w:val="24"/>
              </w:rPr>
            </w:pPr>
            <w:r>
              <w:rPr>
                <w:spacing w:val="1"/>
                <w:sz w:val="24"/>
                <w:szCs w:val="24"/>
              </w:rPr>
              <w:t>P</w:t>
            </w:r>
            <w:r>
              <w:rPr>
                <w:spacing w:val="-1"/>
                <w:sz w:val="24"/>
                <w:szCs w:val="24"/>
              </w:rPr>
              <w:t>erce</w:t>
            </w:r>
            <w:r>
              <w:rPr>
                <w:sz w:val="24"/>
                <w:szCs w:val="24"/>
              </w:rPr>
              <w:t>nt E</w:t>
            </w:r>
            <w:r>
              <w:rPr>
                <w:spacing w:val="2"/>
                <w:sz w:val="24"/>
                <w:szCs w:val="24"/>
              </w:rPr>
              <w:t>r</w:t>
            </w:r>
            <w:r>
              <w:rPr>
                <w:spacing w:val="-1"/>
                <w:sz w:val="24"/>
                <w:szCs w:val="24"/>
              </w:rPr>
              <w:t>r</w:t>
            </w:r>
            <w:r>
              <w:rPr>
                <w:sz w:val="24"/>
                <w:szCs w:val="24"/>
              </w:rPr>
              <w:t>or</w:t>
            </w:r>
          </w:p>
        </w:tc>
      </w:tr>
      <w:tr w:rsidR="00A70FED" w:rsidTr="00EC6997">
        <w:trPr>
          <w:trHeight w:hRule="exact" w:val="305"/>
          <w:jc w:val="center"/>
        </w:trPr>
        <w:tc>
          <w:tcPr>
            <w:tcW w:w="2431"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before="15"/>
              <w:jc w:val="center"/>
              <w:rPr>
                <w:sz w:val="24"/>
                <w:szCs w:val="24"/>
              </w:rPr>
            </w:pPr>
            <w:r>
              <w:rPr>
                <w:w w:val="119"/>
                <w:sz w:val="24"/>
                <w:szCs w:val="24"/>
              </w:rPr>
              <w:t>ζ</w:t>
            </w:r>
          </w:p>
        </w:tc>
        <w:tc>
          <w:tcPr>
            <w:tcW w:w="1889" w:type="dxa"/>
            <w:tcBorders>
              <w:top w:val="single" w:sz="5" w:space="0" w:color="000000"/>
              <w:left w:val="single" w:sz="5" w:space="0" w:color="000000"/>
              <w:bottom w:val="single" w:sz="5" w:space="0" w:color="000000"/>
              <w:right w:val="single" w:sz="5" w:space="0" w:color="000000"/>
            </w:tcBorders>
          </w:tcPr>
          <w:p w:rsidR="00A70FED" w:rsidRDefault="00F066B7" w:rsidP="00D550FC">
            <w:pPr>
              <w:jc w:val="center"/>
            </w:pPr>
            <w:r>
              <w:t>0.1</w:t>
            </w:r>
          </w:p>
        </w:tc>
        <w:tc>
          <w:tcPr>
            <w:tcW w:w="2160" w:type="dxa"/>
            <w:tcBorders>
              <w:top w:val="single" w:sz="5" w:space="0" w:color="000000"/>
              <w:left w:val="single" w:sz="5" w:space="0" w:color="000000"/>
              <w:bottom w:val="single" w:sz="5" w:space="0" w:color="000000"/>
              <w:right w:val="single" w:sz="5" w:space="0" w:color="000000"/>
            </w:tcBorders>
          </w:tcPr>
          <w:p w:rsidR="00A70FED" w:rsidRDefault="00A02C8D" w:rsidP="00D550FC">
            <w:pPr>
              <w:jc w:val="center"/>
            </w:pPr>
            <w:r>
              <w:t>0.10</w:t>
            </w:r>
            <w:r w:rsidR="004424F9">
              <w:t>07</w:t>
            </w:r>
          </w:p>
        </w:tc>
        <w:tc>
          <w:tcPr>
            <w:tcW w:w="2611" w:type="dxa"/>
            <w:tcBorders>
              <w:top w:val="single" w:sz="5" w:space="0" w:color="000000"/>
              <w:left w:val="single" w:sz="5" w:space="0" w:color="000000"/>
              <w:bottom w:val="single" w:sz="5" w:space="0" w:color="000000"/>
              <w:right w:val="single" w:sz="5" w:space="0" w:color="000000"/>
            </w:tcBorders>
          </w:tcPr>
          <w:p w:rsidR="00A70FED" w:rsidRDefault="00DB1362" w:rsidP="00D550FC">
            <w:pPr>
              <w:jc w:val="center"/>
            </w:pPr>
            <w:r>
              <w:t>6.1%</w:t>
            </w:r>
          </w:p>
        </w:tc>
      </w:tr>
      <w:tr w:rsidR="00E909A6" w:rsidTr="00EC6997">
        <w:trPr>
          <w:trHeight w:hRule="exact" w:val="290"/>
          <w:jc w:val="center"/>
        </w:trPr>
        <w:tc>
          <w:tcPr>
            <w:tcW w:w="2431" w:type="dxa"/>
            <w:tcBorders>
              <w:top w:val="single" w:sz="5" w:space="0" w:color="000000"/>
              <w:left w:val="single" w:sz="5" w:space="0" w:color="000000"/>
              <w:bottom w:val="single" w:sz="5" w:space="0" w:color="000000"/>
              <w:right w:val="single" w:sz="5" w:space="0" w:color="000000"/>
            </w:tcBorders>
          </w:tcPr>
          <w:p w:rsidR="00E909A6" w:rsidRPr="00E7046F" w:rsidRDefault="00E909A6" w:rsidP="00D550FC">
            <w:pPr>
              <w:spacing w:line="260" w:lineRule="exact"/>
              <w:rPr>
                <w:rFonts w:eastAsia="Cambria Math"/>
                <w:sz w:val="24"/>
                <w:szCs w:val="24"/>
                <w:vertAlign w:val="subscript"/>
              </w:rPr>
            </w:pPr>
            <w:r>
              <w:rPr>
                <w:rFonts w:eastAsia="Cambria Math"/>
                <w:sz w:val="24"/>
                <w:szCs w:val="24"/>
              </w:rPr>
              <w:t>f</w:t>
            </w:r>
            <w:r w:rsidRPr="00E7046F">
              <w:rPr>
                <w:rFonts w:eastAsia="Cambria Math"/>
                <w:sz w:val="24"/>
                <w:szCs w:val="24"/>
                <w:vertAlign w:val="subscript"/>
              </w:rPr>
              <w:t>0</w:t>
            </w:r>
          </w:p>
        </w:tc>
        <w:tc>
          <w:tcPr>
            <w:tcW w:w="1889" w:type="dxa"/>
            <w:tcBorders>
              <w:top w:val="single" w:sz="5" w:space="0" w:color="000000"/>
              <w:left w:val="single" w:sz="5" w:space="0" w:color="000000"/>
              <w:bottom w:val="single" w:sz="5" w:space="0" w:color="000000"/>
              <w:right w:val="single" w:sz="5" w:space="0" w:color="000000"/>
            </w:tcBorders>
          </w:tcPr>
          <w:p w:rsidR="00E909A6" w:rsidRDefault="00E909A6" w:rsidP="00D550FC">
            <w:pPr>
              <w:jc w:val="center"/>
            </w:pPr>
            <w:r>
              <w:t>5kHz</w:t>
            </w:r>
          </w:p>
        </w:tc>
        <w:tc>
          <w:tcPr>
            <w:tcW w:w="2160" w:type="dxa"/>
            <w:tcBorders>
              <w:top w:val="single" w:sz="5" w:space="0" w:color="000000"/>
              <w:left w:val="single" w:sz="5" w:space="0" w:color="000000"/>
              <w:bottom w:val="single" w:sz="5" w:space="0" w:color="000000"/>
              <w:right w:val="single" w:sz="5" w:space="0" w:color="000000"/>
            </w:tcBorders>
          </w:tcPr>
          <w:p w:rsidR="00E909A6" w:rsidRDefault="00E909A6" w:rsidP="00D550FC">
            <w:pPr>
              <w:jc w:val="center"/>
            </w:pPr>
            <w:r>
              <w:t>5.5579kHz</w:t>
            </w:r>
          </w:p>
        </w:tc>
        <w:tc>
          <w:tcPr>
            <w:tcW w:w="2611" w:type="dxa"/>
            <w:tcBorders>
              <w:top w:val="single" w:sz="5" w:space="0" w:color="000000"/>
              <w:left w:val="single" w:sz="5" w:space="0" w:color="000000"/>
              <w:bottom w:val="single" w:sz="5" w:space="0" w:color="000000"/>
              <w:right w:val="single" w:sz="5" w:space="0" w:color="000000"/>
            </w:tcBorders>
          </w:tcPr>
          <w:p w:rsidR="00E909A6" w:rsidRDefault="00E909A6" w:rsidP="00D550FC">
            <w:pPr>
              <w:jc w:val="center"/>
            </w:pPr>
            <w:r>
              <w:t>10.03%</w:t>
            </w:r>
          </w:p>
        </w:tc>
      </w:tr>
      <w:tr w:rsidR="00A70FED" w:rsidTr="00EC6997">
        <w:trPr>
          <w:trHeight w:hRule="exact" w:val="286"/>
          <w:jc w:val="center"/>
        </w:trPr>
        <w:tc>
          <w:tcPr>
            <w:tcW w:w="2431"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jc w:val="center"/>
              <w:rPr>
                <w:sz w:val="24"/>
                <w:szCs w:val="24"/>
              </w:rPr>
            </w:pPr>
            <w:r>
              <w:rPr>
                <w:sz w:val="24"/>
                <w:szCs w:val="24"/>
              </w:rPr>
              <w:t>v</w:t>
            </w:r>
            <w:r>
              <w:rPr>
                <w:spacing w:val="-1"/>
                <w:sz w:val="24"/>
                <w:szCs w:val="24"/>
              </w:rPr>
              <w:t>(∞)</w:t>
            </w:r>
          </w:p>
        </w:tc>
        <w:tc>
          <w:tcPr>
            <w:tcW w:w="1889" w:type="dxa"/>
            <w:tcBorders>
              <w:top w:val="single" w:sz="5" w:space="0" w:color="000000"/>
              <w:left w:val="single" w:sz="5" w:space="0" w:color="000000"/>
              <w:bottom w:val="single" w:sz="5" w:space="0" w:color="000000"/>
              <w:right w:val="single" w:sz="5" w:space="0" w:color="000000"/>
            </w:tcBorders>
          </w:tcPr>
          <w:p w:rsidR="00A70FED" w:rsidRDefault="00F066B7" w:rsidP="00D550FC">
            <w:pPr>
              <w:jc w:val="center"/>
            </w:pPr>
            <w:r>
              <w:t>2.5V</w:t>
            </w:r>
          </w:p>
        </w:tc>
        <w:tc>
          <w:tcPr>
            <w:tcW w:w="2160" w:type="dxa"/>
            <w:tcBorders>
              <w:top w:val="single" w:sz="5" w:space="0" w:color="000000"/>
              <w:left w:val="single" w:sz="5" w:space="0" w:color="000000"/>
              <w:bottom w:val="single" w:sz="5" w:space="0" w:color="000000"/>
              <w:right w:val="single" w:sz="5" w:space="0" w:color="000000"/>
            </w:tcBorders>
          </w:tcPr>
          <w:p w:rsidR="00A70FED" w:rsidRDefault="00A02C8D" w:rsidP="00D550FC">
            <w:pPr>
              <w:jc w:val="center"/>
            </w:pPr>
            <w:r>
              <w:t>2.5V</w:t>
            </w:r>
          </w:p>
        </w:tc>
        <w:tc>
          <w:tcPr>
            <w:tcW w:w="2611" w:type="dxa"/>
            <w:tcBorders>
              <w:top w:val="single" w:sz="5" w:space="0" w:color="000000"/>
              <w:left w:val="single" w:sz="5" w:space="0" w:color="000000"/>
              <w:bottom w:val="single" w:sz="5" w:space="0" w:color="000000"/>
              <w:right w:val="single" w:sz="5" w:space="0" w:color="000000"/>
            </w:tcBorders>
          </w:tcPr>
          <w:p w:rsidR="00A70FED" w:rsidRDefault="00DB1362" w:rsidP="00D550FC">
            <w:pPr>
              <w:jc w:val="center"/>
            </w:pPr>
            <w:r>
              <w:t>0%</w:t>
            </w:r>
          </w:p>
        </w:tc>
      </w:tr>
    </w:tbl>
    <w:p w:rsidR="00A70FED" w:rsidRDefault="00A70FED" w:rsidP="00D550FC">
      <w:pPr>
        <w:spacing w:before="9" w:line="100" w:lineRule="exact"/>
        <w:rPr>
          <w:sz w:val="11"/>
          <w:szCs w:val="11"/>
        </w:rPr>
      </w:pPr>
    </w:p>
    <w:p w:rsidR="00A70FED" w:rsidRDefault="00A70FED" w:rsidP="00D550FC">
      <w:pPr>
        <w:spacing w:line="200" w:lineRule="exact"/>
      </w:pPr>
    </w:p>
    <w:p w:rsidR="00A70FED" w:rsidRDefault="00A70FED" w:rsidP="00D550FC">
      <w:pPr>
        <w:spacing w:line="200" w:lineRule="exact"/>
      </w:pPr>
    </w:p>
    <w:p w:rsidR="00A70FED" w:rsidRDefault="00DB79F5" w:rsidP="00D550FC">
      <w:pPr>
        <w:spacing w:before="29"/>
        <w:rPr>
          <w:sz w:val="24"/>
          <w:szCs w:val="24"/>
        </w:rPr>
      </w:pPr>
      <w:r>
        <w:rPr>
          <w:b/>
          <w:sz w:val="24"/>
          <w:szCs w:val="24"/>
        </w:rPr>
        <w:t>5. I</w:t>
      </w:r>
      <w:r>
        <w:rPr>
          <w:b/>
          <w:spacing w:val="-3"/>
          <w:sz w:val="24"/>
          <w:szCs w:val="24"/>
        </w:rPr>
        <w:t>m</w:t>
      </w:r>
      <w:r>
        <w:rPr>
          <w:b/>
          <w:spacing w:val="1"/>
          <w:sz w:val="24"/>
          <w:szCs w:val="24"/>
        </w:rPr>
        <w:t>p</w:t>
      </w:r>
      <w:r>
        <w:rPr>
          <w:b/>
          <w:sz w:val="24"/>
          <w:szCs w:val="24"/>
        </w:rPr>
        <w:t>l</w:t>
      </w:r>
      <w:r>
        <w:rPr>
          <w:b/>
          <w:spacing w:val="1"/>
          <w:sz w:val="24"/>
          <w:szCs w:val="24"/>
        </w:rPr>
        <w:t>e</w:t>
      </w:r>
      <w:r>
        <w:rPr>
          <w:b/>
          <w:spacing w:val="-1"/>
          <w:sz w:val="24"/>
          <w:szCs w:val="24"/>
        </w:rPr>
        <w:t>me</w:t>
      </w:r>
      <w:r>
        <w:rPr>
          <w:b/>
          <w:spacing w:val="1"/>
          <w:sz w:val="24"/>
          <w:szCs w:val="24"/>
        </w:rPr>
        <w:t>n</w:t>
      </w:r>
      <w:r>
        <w:rPr>
          <w:b/>
          <w:spacing w:val="-1"/>
          <w:sz w:val="24"/>
          <w:szCs w:val="24"/>
        </w:rPr>
        <w:t>t</w:t>
      </w:r>
      <w:r>
        <w:rPr>
          <w:b/>
          <w:sz w:val="24"/>
          <w:szCs w:val="24"/>
        </w:rPr>
        <w:t>a</w:t>
      </w:r>
      <w:r>
        <w:rPr>
          <w:b/>
          <w:spacing w:val="-1"/>
          <w:sz w:val="24"/>
          <w:szCs w:val="24"/>
        </w:rPr>
        <w:t>t</w:t>
      </w:r>
      <w:r>
        <w:rPr>
          <w:b/>
          <w:sz w:val="24"/>
          <w:szCs w:val="24"/>
        </w:rPr>
        <w:t>ion</w:t>
      </w:r>
      <w:bookmarkStart w:id="0" w:name="_GoBack"/>
      <w:bookmarkEnd w:id="0"/>
    </w:p>
    <w:p w:rsidR="00A70FED" w:rsidRDefault="00A70FED" w:rsidP="00D550FC">
      <w:pPr>
        <w:spacing w:before="15" w:line="220" w:lineRule="exact"/>
        <w:rPr>
          <w:sz w:val="22"/>
          <w:szCs w:val="22"/>
        </w:rPr>
      </w:pPr>
    </w:p>
    <w:p w:rsidR="00A70FED" w:rsidRPr="004507FF" w:rsidRDefault="004507FF" w:rsidP="00D550FC">
      <w:pPr>
        <w:rPr>
          <w:sz w:val="24"/>
          <w:szCs w:val="24"/>
        </w:rPr>
      </w:pPr>
      <w:r>
        <w:rPr>
          <w:spacing w:val="1"/>
          <w:sz w:val="24"/>
          <w:szCs w:val="24"/>
        </w:rPr>
        <w:t>The first step in building the circuit was picking out the components in the lab. Given the need to consider parasitic resistance of the inductor, that was selected first and the resistance was measured.</w:t>
      </w:r>
      <w:r w:rsidR="00674D8E">
        <w:rPr>
          <w:spacing w:val="1"/>
          <w:sz w:val="24"/>
          <w:szCs w:val="24"/>
        </w:rPr>
        <w:t xml:space="preserve"> The resistance of the inductor was then subtracted from the total resistance of the circuit, along with the resistance of the function generator, a very small value for the </w:t>
      </w:r>
      <w:proofErr w:type="spellStart"/>
      <w:r w:rsidR="00674D8E">
        <w:rPr>
          <w:spacing w:val="1"/>
          <w:sz w:val="24"/>
          <w:szCs w:val="24"/>
        </w:rPr>
        <w:t>myDAQ</w:t>
      </w:r>
      <w:proofErr w:type="spellEnd"/>
      <w:r w:rsidR="00674D8E">
        <w:rPr>
          <w:spacing w:val="1"/>
          <w:sz w:val="24"/>
          <w:szCs w:val="24"/>
        </w:rPr>
        <w:t>, to determine the required resistor value.</w:t>
      </w:r>
      <w:r w:rsidR="005D3665">
        <w:rPr>
          <w:spacing w:val="1"/>
          <w:sz w:val="24"/>
          <w:szCs w:val="24"/>
        </w:rPr>
        <w:t xml:space="preserve"> The R, L and C values of each respective component were measured to ensure they came from the correct bin in the lab and to account for any potential error.</w:t>
      </w:r>
      <w:r w:rsidR="0074441E">
        <w:rPr>
          <w:spacing w:val="1"/>
          <w:sz w:val="24"/>
          <w:szCs w:val="24"/>
        </w:rPr>
        <w:t xml:space="preserve"> The schematic for the ideal circuit, using standard values, is pictured below.</w:t>
      </w:r>
    </w:p>
    <w:p w:rsidR="00A70FED" w:rsidRDefault="00A70FED" w:rsidP="00D550FC">
      <w:pPr>
        <w:spacing w:before="16" w:line="260" w:lineRule="exact"/>
        <w:rPr>
          <w:sz w:val="26"/>
          <w:szCs w:val="26"/>
        </w:rPr>
      </w:pPr>
    </w:p>
    <w:p w:rsidR="00A70FED" w:rsidRDefault="00E00A3B" w:rsidP="00D550FC">
      <w:pPr>
        <w:spacing w:line="480" w:lineRule="auto"/>
        <w:jc w:val="center"/>
        <w:rPr>
          <w:b/>
          <w:sz w:val="24"/>
          <w:szCs w:val="24"/>
        </w:rPr>
      </w:pPr>
      <w:r>
        <w:rPr>
          <w:b/>
          <w:noProof/>
          <w:spacing w:val="-3"/>
          <w:sz w:val="24"/>
          <w:szCs w:val="24"/>
          <w:lang w:eastAsia="ja-JP"/>
        </w:rPr>
        <w:lastRenderedPageBreak/>
        <w:drawing>
          <wp:anchor distT="0" distB="0" distL="114300" distR="114300" simplePos="0" relativeHeight="251657728" behindDoc="0" locked="0" layoutInCell="1" allowOverlap="1" wp14:anchorId="6F0B1DE0" wp14:editId="18860048">
            <wp:simplePos x="0" y="0"/>
            <wp:positionH relativeFrom="margin">
              <wp:align>center</wp:align>
            </wp:positionH>
            <wp:positionV relativeFrom="paragraph">
              <wp:posOffset>0</wp:posOffset>
            </wp:positionV>
            <wp:extent cx="5196840" cy="341376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schematic.PNG"/>
                    <pic:cNvPicPr/>
                  </pic:nvPicPr>
                  <pic:blipFill>
                    <a:blip r:embed="rId11">
                      <a:extLst>
                        <a:ext uri="{28A0092B-C50C-407E-A947-70E740481C1C}">
                          <a14:useLocalDpi xmlns:a14="http://schemas.microsoft.com/office/drawing/2010/main" val="0"/>
                        </a:ext>
                      </a:extLst>
                    </a:blip>
                    <a:stretch>
                      <a:fillRect/>
                    </a:stretch>
                  </pic:blipFill>
                  <pic:spPr>
                    <a:xfrm>
                      <a:off x="0" y="0"/>
                      <a:ext cx="5196840" cy="3413760"/>
                    </a:xfrm>
                    <a:prstGeom prst="rect">
                      <a:avLst/>
                    </a:prstGeom>
                  </pic:spPr>
                </pic:pic>
              </a:graphicData>
            </a:graphic>
            <wp14:sizeRelH relativeFrom="page">
              <wp14:pctWidth>0</wp14:pctWidth>
            </wp14:sizeRelH>
            <wp14:sizeRelV relativeFrom="page">
              <wp14:pctHeight>0</wp14:pctHeight>
            </wp14:sizeRelV>
          </wp:anchor>
        </w:drawing>
      </w:r>
      <w:proofErr w:type="gramStart"/>
      <w:r w:rsidR="00DB79F5">
        <w:rPr>
          <w:b/>
          <w:spacing w:val="-3"/>
          <w:sz w:val="24"/>
          <w:szCs w:val="24"/>
        </w:rPr>
        <w:t>F</w:t>
      </w:r>
      <w:r w:rsidR="00DB79F5">
        <w:rPr>
          <w:b/>
          <w:sz w:val="24"/>
          <w:szCs w:val="24"/>
        </w:rPr>
        <w:t>ig</w:t>
      </w:r>
      <w:r w:rsidR="00DB79F5">
        <w:rPr>
          <w:b/>
          <w:spacing w:val="1"/>
          <w:sz w:val="24"/>
          <w:szCs w:val="24"/>
        </w:rPr>
        <w:t>u</w:t>
      </w:r>
      <w:r w:rsidR="00DB79F5">
        <w:rPr>
          <w:b/>
          <w:spacing w:val="-1"/>
          <w:sz w:val="24"/>
          <w:szCs w:val="24"/>
        </w:rPr>
        <w:t>r</w:t>
      </w:r>
      <w:r w:rsidR="00DB79F5">
        <w:rPr>
          <w:b/>
          <w:sz w:val="24"/>
          <w:szCs w:val="24"/>
        </w:rPr>
        <w:t>e</w:t>
      </w:r>
      <w:r w:rsidR="00DB79F5">
        <w:rPr>
          <w:b/>
          <w:spacing w:val="-1"/>
          <w:sz w:val="24"/>
          <w:szCs w:val="24"/>
        </w:rPr>
        <w:t xml:space="preserve"> </w:t>
      </w:r>
      <w:r w:rsidR="00BC6DC8">
        <w:rPr>
          <w:b/>
          <w:sz w:val="24"/>
          <w:szCs w:val="24"/>
        </w:rPr>
        <w:t>3</w:t>
      </w:r>
      <w:r w:rsidR="00DB79F5">
        <w:rPr>
          <w:b/>
          <w:sz w:val="24"/>
          <w:szCs w:val="24"/>
        </w:rPr>
        <w:t>.</w:t>
      </w:r>
      <w:proofErr w:type="gramEnd"/>
      <w:r w:rsidR="00DB79F5">
        <w:rPr>
          <w:b/>
          <w:sz w:val="24"/>
          <w:szCs w:val="24"/>
        </w:rPr>
        <w:t xml:space="preserve"> </w:t>
      </w:r>
      <w:r w:rsidR="00DB79F5">
        <w:rPr>
          <w:b/>
          <w:spacing w:val="1"/>
          <w:sz w:val="24"/>
          <w:szCs w:val="24"/>
        </w:rPr>
        <w:t>S</w:t>
      </w:r>
      <w:r w:rsidR="00DB79F5">
        <w:rPr>
          <w:b/>
          <w:spacing w:val="-1"/>
          <w:sz w:val="24"/>
          <w:szCs w:val="24"/>
        </w:rPr>
        <w:t>c</w:t>
      </w:r>
      <w:r w:rsidR="00DB79F5">
        <w:rPr>
          <w:b/>
          <w:spacing w:val="1"/>
          <w:sz w:val="24"/>
          <w:szCs w:val="24"/>
        </w:rPr>
        <w:t>he</w:t>
      </w:r>
      <w:r w:rsidR="00DB79F5">
        <w:rPr>
          <w:b/>
          <w:spacing w:val="-1"/>
          <w:sz w:val="24"/>
          <w:szCs w:val="24"/>
        </w:rPr>
        <w:t>m</w:t>
      </w:r>
      <w:r w:rsidR="00DB79F5">
        <w:rPr>
          <w:b/>
          <w:sz w:val="24"/>
          <w:szCs w:val="24"/>
        </w:rPr>
        <w:t>a</w:t>
      </w:r>
      <w:r w:rsidR="00DB79F5">
        <w:rPr>
          <w:b/>
          <w:spacing w:val="-1"/>
          <w:sz w:val="24"/>
          <w:szCs w:val="24"/>
        </w:rPr>
        <w:t>t</w:t>
      </w:r>
      <w:r w:rsidR="00DB79F5">
        <w:rPr>
          <w:b/>
          <w:sz w:val="24"/>
          <w:szCs w:val="24"/>
        </w:rPr>
        <w:t>ic</w:t>
      </w:r>
    </w:p>
    <w:p w:rsidR="00A70FED" w:rsidRDefault="00334363" w:rsidP="00334363">
      <w:pPr>
        <w:rPr>
          <w:sz w:val="24"/>
          <w:szCs w:val="24"/>
        </w:rPr>
      </w:pPr>
      <w:r>
        <w:rPr>
          <w:noProof/>
          <w:lang w:eastAsia="ja-JP"/>
        </w:rPr>
        <w:drawing>
          <wp:anchor distT="0" distB="0" distL="114300" distR="114300" simplePos="0" relativeHeight="251658752" behindDoc="0" locked="0" layoutInCell="1" allowOverlap="1" wp14:anchorId="11CED511" wp14:editId="46D0A945">
            <wp:simplePos x="0" y="0"/>
            <wp:positionH relativeFrom="margin">
              <wp:align>center</wp:align>
            </wp:positionH>
            <wp:positionV relativeFrom="paragraph">
              <wp:posOffset>1236980</wp:posOffset>
            </wp:positionV>
            <wp:extent cx="4930140" cy="369760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myDAQ.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0140" cy="3697605"/>
                    </a:xfrm>
                    <a:prstGeom prst="rect">
                      <a:avLst/>
                    </a:prstGeom>
                  </pic:spPr>
                </pic:pic>
              </a:graphicData>
            </a:graphic>
            <wp14:sizeRelH relativeFrom="page">
              <wp14:pctWidth>0</wp14:pctWidth>
            </wp14:sizeRelH>
            <wp14:sizeRelV relativeFrom="page">
              <wp14:pctHeight>0</wp14:pctHeight>
            </wp14:sizeRelV>
          </wp:anchor>
        </w:drawing>
      </w:r>
      <w:r w:rsidR="00A43DBB">
        <w:rPr>
          <w:sz w:val="24"/>
          <w:szCs w:val="24"/>
        </w:rPr>
        <w:t xml:space="preserve">Once the values were confirmed and the components were tested and verified, we began wiring up the RLC circuit. The completed implementation of our design is below, featuring a </w:t>
      </w:r>
      <w:r w:rsidR="006C306F">
        <w:rPr>
          <w:sz w:val="24"/>
          <w:szCs w:val="24"/>
        </w:rPr>
        <w:t>resistor value of 390Ω, actually 383.5Ω, a capacitor value of 0.01μF, actually 0.010194μF, and an inductor value of 82mH, actually 84.59mH with a parasitic resistance of 187.01Ω, and a resistance from the function generator of 1Ω.</w:t>
      </w:r>
      <w:r w:rsidR="00211D4A">
        <w:rPr>
          <w:sz w:val="24"/>
          <w:szCs w:val="24"/>
        </w:rPr>
        <w:t xml:space="preserve"> The completed circu</w:t>
      </w:r>
      <w:r w:rsidR="00BC6DC8">
        <w:rPr>
          <w:sz w:val="24"/>
          <w:szCs w:val="24"/>
        </w:rPr>
        <w:t>it is pictured below in Figure 4</w:t>
      </w:r>
      <w:r w:rsidR="00211D4A">
        <w:rPr>
          <w:sz w:val="24"/>
          <w:szCs w:val="24"/>
        </w:rPr>
        <w:t>.</w:t>
      </w:r>
    </w:p>
    <w:p w:rsidR="00334363" w:rsidRPr="00334363" w:rsidRDefault="00334363" w:rsidP="00334363">
      <w:pPr>
        <w:rPr>
          <w:sz w:val="24"/>
          <w:szCs w:val="24"/>
        </w:rPr>
      </w:pPr>
    </w:p>
    <w:p w:rsidR="00A70FED" w:rsidRDefault="00DB79F5" w:rsidP="00D550FC">
      <w:pPr>
        <w:spacing w:line="260" w:lineRule="exact"/>
        <w:jc w:val="center"/>
        <w:rPr>
          <w:sz w:val="24"/>
          <w:szCs w:val="24"/>
        </w:rPr>
      </w:pPr>
      <w:proofErr w:type="gramStart"/>
      <w:r>
        <w:rPr>
          <w:b/>
          <w:spacing w:val="-3"/>
          <w:position w:val="-1"/>
          <w:sz w:val="24"/>
          <w:szCs w:val="24"/>
        </w:rPr>
        <w:lastRenderedPageBreak/>
        <w:t>F</w:t>
      </w:r>
      <w:r>
        <w:rPr>
          <w:b/>
          <w:position w:val="-1"/>
          <w:sz w:val="24"/>
          <w:szCs w:val="24"/>
        </w:rPr>
        <w:t>ig</w:t>
      </w:r>
      <w:r>
        <w:rPr>
          <w:b/>
          <w:spacing w:val="1"/>
          <w:position w:val="-1"/>
          <w:sz w:val="24"/>
          <w:szCs w:val="24"/>
        </w:rPr>
        <w:t>u</w:t>
      </w:r>
      <w:r>
        <w:rPr>
          <w:b/>
          <w:spacing w:val="-1"/>
          <w:position w:val="-1"/>
          <w:sz w:val="24"/>
          <w:szCs w:val="24"/>
        </w:rPr>
        <w:t>r</w:t>
      </w:r>
      <w:r>
        <w:rPr>
          <w:b/>
          <w:position w:val="-1"/>
          <w:sz w:val="24"/>
          <w:szCs w:val="24"/>
        </w:rPr>
        <w:t>e</w:t>
      </w:r>
      <w:r>
        <w:rPr>
          <w:b/>
          <w:spacing w:val="-1"/>
          <w:position w:val="-1"/>
          <w:sz w:val="24"/>
          <w:szCs w:val="24"/>
        </w:rPr>
        <w:t xml:space="preserve"> </w:t>
      </w:r>
      <w:r w:rsidR="00BC6DC8">
        <w:rPr>
          <w:b/>
          <w:position w:val="-1"/>
          <w:sz w:val="24"/>
          <w:szCs w:val="24"/>
        </w:rPr>
        <w:t>4</w:t>
      </w:r>
      <w:r>
        <w:rPr>
          <w:b/>
          <w:position w:val="-1"/>
          <w:sz w:val="24"/>
          <w:szCs w:val="24"/>
        </w:rPr>
        <w:t>.</w:t>
      </w:r>
      <w:proofErr w:type="gramEnd"/>
      <w:r>
        <w:rPr>
          <w:b/>
          <w:spacing w:val="2"/>
          <w:position w:val="-1"/>
          <w:sz w:val="24"/>
          <w:szCs w:val="24"/>
        </w:rPr>
        <w:t xml:space="preserve"> </w:t>
      </w:r>
      <w:proofErr w:type="spellStart"/>
      <w:proofErr w:type="gramStart"/>
      <w:r>
        <w:rPr>
          <w:b/>
          <w:spacing w:val="-1"/>
          <w:position w:val="-1"/>
          <w:sz w:val="24"/>
          <w:szCs w:val="24"/>
        </w:rPr>
        <w:t>m</w:t>
      </w:r>
      <w:r>
        <w:rPr>
          <w:b/>
          <w:position w:val="-1"/>
          <w:sz w:val="24"/>
          <w:szCs w:val="24"/>
        </w:rPr>
        <w:t>yDAQ</w:t>
      </w:r>
      <w:proofErr w:type="spellEnd"/>
      <w:proofErr w:type="gramEnd"/>
      <w:r>
        <w:rPr>
          <w:b/>
          <w:position w:val="-1"/>
          <w:sz w:val="24"/>
          <w:szCs w:val="24"/>
        </w:rPr>
        <w:t xml:space="preserve"> Ci</w:t>
      </w:r>
      <w:r>
        <w:rPr>
          <w:b/>
          <w:spacing w:val="1"/>
          <w:position w:val="-1"/>
          <w:sz w:val="24"/>
          <w:szCs w:val="24"/>
        </w:rPr>
        <w:t>rcu</w:t>
      </w:r>
      <w:r>
        <w:rPr>
          <w:b/>
          <w:position w:val="-1"/>
          <w:sz w:val="24"/>
          <w:szCs w:val="24"/>
        </w:rPr>
        <w:t>it</w:t>
      </w:r>
    </w:p>
    <w:p w:rsidR="00A70FED" w:rsidRDefault="00A70FED" w:rsidP="00D550FC">
      <w:pPr>
        <w:spacing w:before="12" w:line="240" w:lineRule="exact"/>
        <w:rPr>
          <w:sz w:val="24"/>
          <w:szCs w:val="24"/>
        </w:rPr>
      </w:pPr>
    </w:p>
    <w:p w:rsidR="00A70FED" w:rsidRDefault="00DB79F5" w:rsidP="00D550FC">
      <w:pPr>
        <w:spacing w:before="29"/>
        <w:rPr>
          <w:sz w:val="24"/>
          <w:szCs w:val="24"/>
        </w:rPr>
      </w:pPr>
      <w:r>
        <w:rPr>
          <w:b/>
          <w:sz w:val="24"/>
          <w:szCs w:val="24"/>
        </w:rPr>
        <w:t>6. A</w:t>
      </w:r>
      <w:r>
        <w:rPr>
          <w:b/>
          <w:spacing w:val="1"/>
          <w:sz w:val="24"/>
          <w:szCs w:val="24"/>
        </w:rPr>
        <w:t>n</w:t>
      </w:r>
      <w:r>
        <w:rPr>
          <w:b/>
          <w:sz w:val="24"/>
          <w:szCs w:val="24"/>
        </w:rPr>
        <w:t>alysis a</w:t>
      </w:r>
      <w:r>
        <w:rPr>
          <w:b/>
          <w:spacing w:val="1"/>
          <w:sz w:val="24"/>
          <w:szCs w:val="24"/>
        </w:rPr>
        <w:t>n</w:t>
      </w:r>
      <w:r>
        <w:rPr>
          <w:b/>
          <w:sz w:val="24"/>
          <w:szCs w:val="24"/>
        </w:rPr>
        <w:t>d</w:t>
      </w:r>
      <w:r>
        <w:rPr>
          <w:b/>
          <w:spacing w:val="-1"/>
          <w:sz w:val="24"/>
          <w:szCs w:val="24"/>
        </w:rPr>
        <w:t xml:space="preserve"> </w:t>
      </w:r>
      <w:r>
        <w:rPr>
          <w:b/>
          <w:spacing w:val="1"/>
          <w:sz w:val="24"/>
          <w:szCs w:val="24"/>
        </w:rPr>
        <w:t>T</w:t>
      </w:r>
      <w:r>
        <w:rPr>
          <w:b/>
          <w:spacing w:val="-1"/>
          <w:sz w:val="24"/>
          <w:szCs w:val="24"/>
        </w:rPr>
        <w:t>e</w:t>
      </w:r>
      <w:r>
        <w:rPr>
          <w:b/>
          <w:sz w:val="24"/>
          <w:szCs w:val="24"/>
        </w:rPr>
        <w:t>s</w:t>
      </w:r>
      <w:r>
        <w:rPr>
          <w:b/>
          <w:spacing w:val="-1"/>
          <w:sz w:val="24"/>
          <w:szCs w:val="24"/>
        </w:rPr>
        <w:t>t</w:t>
      </w:r>
      <w:r>
        <w:rPr>
          <w:b/>
          <w:sz w:val="24"/>
          <w:szCs w:val="24"/>
        </w:rPr>
        <w:t>i</w:t>
      </w:r>
      <w:r>
        <w:rPr>
          <w:b/>
          <w:spacing w:val="1"/>
          <w:sz w:val="24"/>
          <w:szCs w:val="24"/>
        </w:rPr>
        <w:t>ng</w:t>
      </w:r>
    </w:p>
    <w:p w:rsidR="00A70FED" w:rsidRDefault="00A70FED" w:rsidP="00D550FC">
      <w:pPr>
        <w:spacing w:before="11" w:line="260" w:lineRule="exact"/>
        <w:rPr>
          <w:sz w:val="26"/>
          <w:szCs w:val="26"/>
        </w:rPr>
      </w:pPr>
    </w:p>
    <w:p w:rsidR="00A70FED" w:rsidRDefault="006E081B" w:rsidP="00D550FC">
      <w:pPr>
        <w:rPr>
          <w:spacing w:val="1"/>
          <w:sz w:val="24"/>
          <w:szCs w:val="24"/>
        </w:rPr>
      </w:pPr>
      <w:r>
        <w:rPr>
          <w:spacing w:val="1"/>
          <w:sz w:val="24"/>
          <w:szCs w:val="24"/>
        </w:rPr>
        <w:t xml:space="preserve">The circuit was tested using the virtual instruments featured in the </w:t>
      </w:r>
      <w:proofErr w:type="spellStart"/>
      <w:r>
        <w:rPr>
          <w:spacing w:val="1"/>
          <w:sz w:val="24"/>
          <w:szCs w:val="24"/>
        </w:rPr>
        <w:t>myDAQ</w:t>
      </w:r>
      <w:proofErr w:type="spellEnd"/>
      <w:r>
        <w:rPr>
          <w:spacing w:val="1"/>
          <w:sz w:val="24"/>
          <w:szCs w:val="24"/>
        </w:rPr>
        <w:t xml:space="preserve"> National Instruments software, specifically the function generator and the oscilloscope. The oscilloscope output is featured below in Figure 5.</w:t>
      </w:r>
    </w:p>
    <w:p w:rsidR="004716A7" w:rsidRPr="006E081B" w:rsidRDefault="009D5652" w:rsidP="00D550FC">
      <w:pPr>
        <w:rPr>
          <w:sz w:val="24"/>
          <w:szCs w:val="24"/>
        </w:rPr>
      </w:pPr>
      <w:r>
        <w:rPr>
          <w:noProof/>
          <w:sz w:val="24"/>
          <w:szCs w:val="24"/>
          <w:lang w:eastAsia="ja-JP"/>
        </w:rPr>
        <w:drawing>
          <wp:anchor distT="0" distB="0" distL="114300" distR="114300" simplePos="0" relativeHeight="251659776" behindDoc="0" locked="0" layoutInCell="1" allowOverlap="1" wp14:anchorId="67E96951" wp14:editId="007A4303">
            <wp:simplePos x="0" y="0"/>
            <wp:positionH relativeFrom="margin">
              <wp:align>center</wp:align>
            </wp:positionH>
            <wp:positionV relativeFrom="paragraph">
              <wp:posOffset>196850</wp:posOffset>
            </wp:positionV>
            <wp:extent cx="4343400" cy="29800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_results.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2980055"/>
                    </a:xfrm>
                    <a:prstGeom prst="rect">
                      <a:avLst/>
                    </a:prstGeom>
                  </pic:spPr>
                </pic:pic>
              </a:graphicData>
            </a:graphic>
            <wp14:sizeRelH relativeFrom="page">
              <wp14:pctWidth>0</wp14:pctWidth>
            </wp14:sizeRelH>
            <wp14:sizeRelV relativeFrom="page">
              <wp14:pctHeight>0</wp14:pctHeight>
            </wp14:sizeRelV>
          </wp:anchor>
        </w:drawing>
      </w:r>
    </w:p>
    <w:p w:rsidR="00A70FED" w:rsidRDefault="00A70FED" w:rsidP="00D550FC">
      <w:pPr>
        <w:spacing w:before="2" w:line="120" w:lineRule="exact"/>
        <w:rPr>
          <w:sz w:val="12"/>
          <w:szCs w:val="12"/>
        </w:rPr>
      </w:pPr>
    </w:p>
    <w:p w:rsidR="00A70FED" w:rsidRDefault="00DB79F5" w:rsidP="00D550FC">
      <w:pPr>
        <w:spacing w:line="260" w:lineRule="exact"/>
        <w:jc w:val="center"/>
        <w:rPr>
          <w:sz w:val="24"/>
          <w:szCs w:val="24"/>
        </w:rPr>
      </w:pPr>
      <w:proofErr w:type="gramStart"/>
      <w:r>
        <w:rPr>
          <w:b/>
          <w:spacing w:val="-3"/>
          <w:position w:val="-1"/>
          <w:sz w:val="24"/>
          <w:szCs w:val="24"/>
        </w:rPr>
        <w:t>F</w:t>
      </w:r>
      <w:r>
        <w:rPr>
          <w:b/>
          <w:position w:val="-1"/>
          <w:sz w:val="24"/>
          <w:szCs w:val="24"/>
        </w:rPr>
        <w:t>ig</w:t>
      </w:r>
      <w:r>
        <w:rPr>
          <w:b/>
          <w:spacing w:val="1"/>
          <w:position w:val="-1"/>
          <w:sz w:val="24"/>
          <w:szCs w:val="24"/>
        </w:rPr>
        <w:t>u</w:t>
      </w:r>
      <w:r>
        <w:rPr>
          <w:b/>
          <w:spacing w:val="-1"/>
          <w:position w:val="-1"/>
          <w:sz w:val="24"/>
          <w:szCs w:val="24"/>
        </w:rPr>
        <w:t>r</w:t>
      </w:r>
      <w:r>
        <w:rPr>
          <w:b/>
          <w:position w:val="-1"/>
          <w:sz w:val="24"/>
          <w:szCs w:val="24"/>
        </w:rPr>
        <w:t>e</w:t>
      </w:r>
      <w:r>
        <w:rPr>
          <w:b/>
          <w:spacing w:val="-1"/>
          <w:position w:val="-1"/>
          <w:sz w:val="24"/>
          <w:szCs w:val="24"/>
        </w:rPr>
        <w:t xml:space="preserve"> </w:t>
      </w:r>
      <w:r w:rsidR="004716A7">
        <w:rPr>
          <w:b/>
          <w:position w:val="-1"/>
          <w:sz w:val="24"/>
          <w:szCs w:val="24"/>
        </w:rPr>
        <w:t>5</w:t>
      </w:r>
      <w:r>
        <w:rPr>
          <w:b/>
          <w:position w:val="-1"/>
          <w:sz w:val="24"/>
          <w:szCs w:val="24"/>
        </w:rPr>
        <w:t>.</w:t>
      </w:r>
      <w:proofErr w:type="gramEnd"/>
      <w:r>
        <w:rPr>
          <w:b/>
          <w:position w:val="-1"/>
          <w:sz w:val="24"/>
          <w:szCs w:val="24"/>
        </w:rPr>
        <w:t xml:space="preserve">  </w:t>
      </w:r>
      <w:r>
        <w:rPr>
          <w:b/>
          <w:spacing w:val="1"/>
          <w:position w:val="-1"/>
          <w:sz w:val="24"/>
          <w:szCs w:val="24"/>
        </w:rPr>
        <w:t>Bu</w:t>
      </w:r>
      <w:r>
        <w:rPr>
          <w:b/>
          <w:position w:val="-1"/>
          <w:sz w:val="24"/>
          <w:szCs w:val="24"/>
        </w:rPr>
        <w:t>ilt</w:t>
      </w:r>
      <w:r>
        <w:rPr>
          <w:b/>
          <w:spacing w:val="-1"/>
          <w:position w:val="-1"/>
          <w:sz w:val="24"/>
          <w:szCs w:val="24"/>
        </w:rPr>
        <w:t xml:space="preserve"> </w:t>
      </w:r>
      <w:r>
        <w:rPr>
          <w:b/>
          <w:position w:val="-1"/>
          <w:sz w:val="24"/>
          <w:szCs w:val="24"/>
        </w:rPr>
        <w:t>Ci</w:t>
      </w:r>
      <w:r>
        <w:rPr>
          <w:b/>
          <w:spacing w:val="-1"/>
          <w:position w:val="-1"/>
          <w:sz w:val="24"/>
          <w:szCs w:val="24"/>
        </w:rPr>
        <w:t>rc</w:t>
      </w:r>
      <w:r>
        <w:rPr>
          <w:b/>
          <w:spacing w:val="1"/>
          <w:position w:val="-1"/>
          <w:sz w:val="24"/>
          <w:szCs w:val="24"/>
        </w:rPr>
        <w:t>u</w:t>
      </w:r>
      <w:r>
        <w:rPr>
          <w:b/>
          <w:position w:val="-1"/>
          <w:sz w:val="24"/>
          <w:szCs w:val="24"/>
        </w:rPr>
        <w:t>it</w:t>
      </w:r>
      <w:r>
        <w:rPr>
          <w:b/>
          <w:spacing w:val="2"/>
          <w:position w:val="-1"/>
          <w:sz w:val="24"/>
          <w:szCs w:val="24"/>
        </w:rPr>
        <w:t xml:space="preserve"> </w:t>
      </w:r>
      <w:r>
        <w:rPr>
          <w:b/>
          <w:spacing w:val="-1"/>
          <w:position w:val="-1"/>
          <w:sz w:val="24"/>
          <w:szCs w:val="24"/>
        </w:rPr>
        <w:t>Re</w:t>
      </w:r>
      <w:r>
        <w:rPr>
          <w:b/>
          <w:position w:val="-1"/>
          <w:sz w:val="24"/>
          <w:szCs w:val="24"/>
        </w:rPr>
        <w:t>s</w:t>
      </w:r>
      <w:r>
        <w:rPr>
          <w:b/>
          <w:spacing w:val="1"/>
          <w:position w:val="-1"/>
          <w:sz w:val="24"/>
          <w:szCs w:val="24"/>
        </w:rPr>
        <w:t>p</w:t>
      </w:r>
      <w:r>
        <w:rPr>
          <w:b/>
          <w:position w:val="-1"/>
          <w:sz w:val="24"/>
          <w:szCs w:val="24"/>
        </w:rPr>
        <w:t>o</w:t>
      </w:r>
      <w:r>
        <w:rPr>
          <w:b/>
          <w:spacing w:val="1"/>
          <w:position w:val="-1"/>
          <w:sz w:val="24"/>
          <w:szCs w:val="24"/>
        </w:rPr>
        <w:t>n</w:t>
      </w:r>
      <w:r>
        <w:rPr>
          <w:b/>
          <w:position w:val="-1"/>
          <w:sz w:val="24"/>
          <w:szCs w:val="24"/>
        </w:rPr>
        <w:t>s</w:t>
      </w:r>
      <w:r w:rsidR="006E081B">
        <w:rPr>
          <w:b/>
          <w:spacing w:val="-1"/>
          <w:position w:val="-1"/>
          <w:sz w:val="24"/>
          <w:szCs w:val="24"/>
        </w:rPr>
        <w:t>e</w:t>
      </w:r>
    </w:p>
    <w:p w:rsidR="00A70FED" w:rsidRDefault="00A70FED" w:rsidP="00D550FC">
      <w:pPr>
        <w:spacing w:before="7" w:line="240" w:lineRule="exact"/>
        <w:rPr>
          <w:sz w:val="24"/>
          <w:szCs w:val="24"/>
        </w:rPr>
      </w:pPr>
    </w:p>
    <w:p w:rsidR="00A70FED" w:rsidRDefault="009D3A49" w:rsidP="00D550FC">
      <w:pPr>
        <w:spacing w:before="29"/>
        <w:rPr>
          <w:spacing w:val="-1"/>
          <w:sz w:val="24"/>
          <w:szCs w:val="24"/>
        </w:rPr>
      </w:pPr>
      <w:r>
        <w:rPr>
          <w:spacing w:val="-1"/>
          <w:sz w:val="24"/>
          <w:szCs w:val="24"/>
        </w:rPr>
        <w:t>From Figure 5, the logarithmic decrement was calculated</w:t>
      </w:r>
      <w:r w:rsidR="001A0E05">
        <w:rPr>
          <w:spacing w:val="-1"/>
          <w:sz w:val="24"/>
          <w:szCs w:val="24"/>
        </w:rPr>
        <w:t xml:space="preserve"> using the cursors and peak values over the first two oscillations in order to calculate ζ. Also, the time between the two peaks was used to calculate f</w:t>
      </w:r>
      <w:r w:rsidR="001A0E05">
        <w:rPr>
          <w:spacing w:val="-1"/>
          <w:sz w:val="24"/>
          <w:szCs w:val="24"/>
          <w:vertAlign w:val="subscript"/>
        </w:rPr>
        <w:t>0</w:t>
      </w:r>
      <w:r w:rsidR="007659AF">
        <w:rPr>
          <w:spacing w:val="-1"/>
          <w:sz w:val="24"/>
          <w:szCs w:val="24"/>
        </w:rPr>
        <w:t>, and the cursor was moved to a time were the underdamped system attained its final value to calculate the final specification.</w:t>
      </w:r>
    </w:p>
    <w:p w:rsidR="00A70FED" w:rsidRPr="00EB3F65" w:rsidRDefault="00EB3F65" w:rsidP="00334363">
      <w:pPr>
        <w:spacing w:before="29"/>
        <w:jc w:val="center"/>
        <w:rPr>
          <w:b/>
          <w:spacing w:val="-1"/>
          <w:sz w:val="24"/>
          <w:szCs w:val="24"/>
        </w:rPr>
      </w:pPr>
      <w:proofErr w:type="gramStart"/>
      <w:r>
        <w:rPr>
          <w:b/>
          <w:spacing w:val="1"/>
          <w:sz w:val="24"/>
          <w:szCs w:val="24"/>
        </w:rPr>
        <w:t>T</w:t>
      </w:r>
      <w:r>
        <w:rPr>
          <w:b/>
          <w:sz w:val="24"/>
          <w:szCs w:val="24"/>
        </w:rPr>
        <w:t>a</w:t>
      </w:r>
      <w:r>
        <w:rPr>
          <w:b/>
          <w:spacing w:val="1"/>
          <w:sz w:val="24"/>
          <w:szCs w:val="24"/>
        </w:rPr>
        <w:t>b</w:t>
      </w:r>
      <w:r>
        <w:rPr>
          <w:b/>
          <w:sz w:val="24"/>
          <w:szCs w:val="24"/>
        </w:rPr>
        <w:t>le</w:t>
      </w:r>
      <w:r>
        <w:rPr>
          <w:b/>
          <w:spacing w:val="-1"/>
          <w:sz w:val="24"/>
          <w:szCs w:val="24"/>
        </w:rPr>
        <w:t xml:space="preserve"> </w:t>
      </w:r>
      <w:r>
        <w:rPr>
          <w:b/>
          <w:sz w:val="24"/>
          <w:szCs w:val="24"/>
        </w:rPr>
        <w:t>2.</w:t>
      </w:r>
      <w:proofErr w:type="gramEnd"/>
      <w:r>
        <w:rPr>
          <w:b/>
          <w:sz w:val="24"/>
          <w:szCs w:val="24"/>
        </w:rPr>
        <w:t xml:space="preserve"> </w:t>
      </w:r>
      <w:r>
        <w:rPr>
          <w:b/>
          <w:spacing w:val="-3"/>
          <w:sz w:val="24"/>
          <w:szCs w:val="24"/>
        </w:rPr>
        <w:t>P</w:t>
      </w:r>
      <w:r>
        <w:rPr>
          <w:b/>
          <w:spacing w:val="-1"/>
          <w:sz w:val="24"/>
          <w:szCs w:val="24"/>
        </w:rPr>
        <w:t>e</w:t>
      </w:r>
      <w:r>
        <w:rPr>
          <w:b/>
          <w:spacing w:val="1"/>
          <w:sz w:val="24"/>
          <w:szCs w:val="24"/>
        </w:rPr>
        <w:t>r</w:t>
      </w:r>
      <w:r>
        <w:rPr>
          <w:b/>
          <w:spacing w:val="-1"/>
          <w:sz w:val="24"/>
          <w:szCs w:val="24"/>
        </w:rPr>
        <w:t>ce</w:t>
      </w:r>
      <w:r>
        <w:rPr>
          <w:b/>
          <w:spacing w:val="1"/>
          <w:sz w:val="24"/>
          <w:szCs w:val="24"/>
        </w:rPr>
        <w:t>n</w:t>
      </w:r>
      <w:r>
        <w:rPr>
          <w:b/>
          <w:sz w:val="24"/>
          <w:szCs w:val="24"/>
        </w:rPr>
        <w:t>t</w:t>
      </w:r>
      <w:r>
        <w:rPr>
          <w:b/>
          <w:spacing w:val="-1"/>
          <w:sz w:val="24"/>
          <w:szCs w:val="24"/>
        </w:rPr>
        <w:t xml:space="preserve"> </w:t>
      </w:r>
      <w:r>
        <w:rPr>
          <w:b/>
          <w:spacing w:val="1"/>
          <w:sz w:val="24"/>
          <w:szCs w:val="24"/>
        </w:rPr>
        <w:t>Er</w:t>
      </w:r>
      <w:r>
        <w:rPr>
          <w:b/>
          <w:spacing w:val="-1"/>
          <w:sz w:val="24"/>
          <w:szCs w:val="24"/>
        </w:rPr>
        <w:t>r</w:t>
      </w:r>
      <w:r>
        <w:rPr>
          <w:b/>
          <w:sz w:val="24"/>
          <w:szCs w:val="24"/>
        </w:rPr>
        <w:t>or</w:t>
      </w:r>
      <w:r>
        <w:rPr>
          <w:b/>
          <w:spacing w:val="1"/>
          <w:sz w:val="24"/>
          <w:szCs w:val="24"/>
        </w:rPr>
        <w:t xml:space="preserve"> </w:t>
      </w:r>
      <w:r>
        <w:rPr>
          <w:b/>
          <w:sz w:val="24"/>
          <w:szCs w:val="24"/>
        </w:rPr>
        <w:t>of</w:t>
      </w:r>
      <w:r>
        <w:rPr>
          <w:b/>
          <w:spacing w:val="2"/>
          <w:sz w:val="24"/>
          <w:szCs w:val="24"/>
        </w:rPr>
        <w:t xml:space="preserve"> </w:t>
      </w:r>
      <w:r>
        <w:rPr>
          <w:b/>
          <w:sz w:val="24"/>
          <w:szCs w:val="24"/>
        </w:rPr>
        <w:t>R</w:t>
      </w:r>
      <w:r>
        <w:rPr>
          <w:b/>
          <w:spacing w:val="-1"/>
          <w:sz w:val="24"/>
          <w:szCs w:val="24"/>
        </w:rPr>
        <w:t>e</w:t>
      </w:r>
      <w:r>
        <w:rPr>
          <w:b/>
          <w:sz w:val="24"/>
          <w:szCs w:val="24"/>
        </w:rPr>
        <w:t>ali</w:t>
      </w:r>
      <w:r>
        <w:rPr>
          <w:b/>
          <w:spacing w:val="-1"/>
          <w:sz w:val="24"/>
          <w:szCs w:val="24"/>
        </w:rPr>
        <w:t>ze</w:t>
      </w:r>
      <w:r>
        <w:rPr>
          <w:b/>
          <w:sz w:val="24"/>
          <w:szCs w:val="24"/>
        </w:rPr>
        <w:t>d</w:t>
      </w:r>
      <w:r>
        <w:rPr>
          <w:b/>
          <w:spacing w:val="1"/>
          <w:sz w:val="24"/>
          <w:szCs w:val="24"/>
        </w:rPr>
        <w:t xml:space="preserve"> </w:t>
      </w:r>
      <w:r>
        <w:rPr>
          <w:b/>
          <w:sz w:val="24"/>
          <w:szCs w:val="24"/>
        </w:rPr>
        <w:t>Ci</w:t>
      </w:r>
      <w:r>
        <w:rPr>
          <w:b/>
          <w:spacing w:val="-1"/>
          <w:sz w:val="24"/>
          <w:szCs w:val="24"/>
        </w:rPr>
        <w:t>rc</w:t>
      </w:r>
      <w:r>
        <w:rPr>
          <w:b/>
          <w:spacing w:val="1"/>
          <w:sz w:val="24"/>
          <w:szCs w:val="24"/>
        </w:rPr>
        <w:t>u</w:t>
      </w:r>
      <w:r>
        <w:rPr>
          <w:b/>
          <w:sz w:val="24"/>
          <w:szCs w:val="24"/>
        </w:rPr>
        <w:t>i</w:t>
      </w:r>
      <w:r>
        <w:rPr>
          <w:b/>
          <w:spacing w:val="-1"/>
          <w:sz w:val="24"/>
          <w:szCs w:val="24"/>
        </w:rPr>
        <w:t>t</w:t>
      </w:r>
    </w:p>
    <w:tbl>
      <w:tblPr>
        <w:tblW w:w="0" w:type="auto"/>
        <w:jc w:val="center"/>
        <w:tblInd w:w="745" w:type="dxa"/>
        <w:tblLayout w:type="fixed"/>
        <w:tblCellMar>
          <w:left w:w="0" w:type="dxa"/>
          <w:right w:w="0" w:type="dxa"/>
        </w:tblCellMar>
        <w:tblLook w:val="01E0" w:firstRow="1" w:lastRow="1" w:firstColumn="1" w:lastColumn="1" w:noHBand="0" w:noVBand="0"/>
      </w:tblPr>
      <w:tblGrid>
        <w:gridCol w:w="1308"/>
        <w:gridCol w:w="1284"/>
        <w:gridCol w:w="1649"/>
        <w:gridCol w:w="1519"/>
        <w:gridCol w:w="2306"/>
        <w:gridCol w:w="2210"/>
      </w:tblGrid>
      <w:tr w:rsidR="00A70FED" w:rsidTr="00EB3F65">
        <w:trPr>
          <w:trHeight w:hRule="exact" w:val="552"/>
          <w:jc w:val="center"/>
        </w:trPr>
        <w:tc>
          <w:tcPr>
            <w:tcW w:w="1308" w:type="dxa"/>
            <w:tcBorders>
              <w:top w:val="single" w:sz="5" w:space="0" w:color="000000"/>
              <w:left w:val="single" w:sz="5" w:space="0" w:color="000000"/>
              <w:bottom w:val="single" w:sz="5" w:space="0" w:color="000000"/>
              <w:right w:val="single" w:sz="5" w:space="0" w:color="000000"/>
            </w:tcBorders>
            <w:shd w:val="clear" w:color="auto" w:fill="D9D9D9"/>
          </w:tcPr>
          <w:p w:rsidR="00A70FED" w:rsidRDefault="00DB79F5" w:rsidP="00D550FC">
            <w:pPr>
              <w:spacing w:line="260" w:lineRule="exact"/>
              <w:rPr>
                <w:sz w:val="24"/>
                <w:szCs w:val="24"/>
              </w:rPr>
            </w:pPr>
            <w:r>
              <w:rPr>
                <w:b/>
                <w:spacing w:val="-3"/>
                <w:sz w:val="24"/>
                <w:szCs w:val="24"/>
              </w:rPr>
              <w:t>P</w:t>
            </w:r>
            <w:r>
              <w:rPr>
                <w:b/>
                <w:sz w:val="24"/>
                <w:szCs w:val="24"/>
              </w:rPr>
              <w:t>a</w:t>
            </w:r>
            <w:r>
              <w:rPr>
                <w:b/>
                <w:spacing w:val="-1"/>
                <w:sz w:val="24"/>
                <w:szCs w:val="24"/>
              </w:rPr>
              <w:t>r</w:t>
            </w:r>
            <w:r>
              <w:rPr>
                <w:b/>
                <w:spacing w:val="2"/>
                <w:sz w:val="24"/>
                <w:szCs w:val="24"/>
              </w:rPr>
              <w:t>a</w:t>
            </w:r>
            <w:r>
              <w:rPr>
                <w:b/>
                <w:spacing w:val="-1"/>
                <w:sz w:val="24"/>
                <w:szCs w:val="24"/>
              </w:rPr>
              <w:t>me</w:t>
            </w:r>
            <w:r>
              <w:rPr>
                <w:b/>
                <w:spacing w:val="2"/>
                <w:sz w:val="24"/>
                <w:szCs w:val="24"/>
              </w:rPr>
              <w:t>t</w:t>
            </w:r>
            <w:r>
              <w:rPr>
                <w:b/>
                <w:spacing w:val="-1"/>
                <w:sz w:val="24"/>
                <w:szCs w:val="24"/>
              </w:rPr>
              <w:t>er</w:t>
            </w:r>
          </w:p>
        </w:tc>
        <w:tc>
          <w:tcPr>
            <w:tcW w:w="1284" w:type="dxa"/>
            <w:tcBorders>
              <w:top w:val="single" w:sz="5" w:space="0" w:color="000000"/>
              <w:left w:val="single" w:sz="5" w:space="0" w:color="000000"/>
              <w:bottom w:val="single" w:sz="5" w:space="0" w:color="000000"/>
              <w:right w:val="single" w:sz="5" w:space="0" w:color="000000"/>
            </w:tcBorders>
            <w:shd w:val="clear" w:color="auto" w:fill="D9D9D9"/>
          </w:tcPr>
          <w:p w:rsidR="00A70FED" w:rsidRDefault="00DB79F5" w:rsidP="00D550FC">
            <w:pPr>
              <w:spacing w:line="260" w:lineRule="exact"/>
              <w:rPr>
                <w:sz w:val="24"/>
                <w:szCs w:val="24"/>
              </w:rPr>
            </w:pPr>
            <w:r>
              <w:rPr>
                <w:b/>
                <w:sz w:val="24"/>
                <w:szCs w:val="24"/>
              </w:rPr>
              <w:t>I</w:t>
            </w:r>
            <w:r>
              <w:rPr>
                <w:b/>
                <w:spacing w:val="1"/>
                <w:sz w:val="24"/>
                <w:szCs w:val="24"/>
              </w:rPr>
              <w:t>d</w:t>
            </w:r>
            <w:r>
              <w:rPr>
                <w:b/>
                <w:spacing w:val="-1"/>
                <w:sz w:val="24"/>
                <w:szCs w:val="24"/>
              </w:rPr>
              <w:t>e</w:t>
            </w:r>
            <w:r>
              <w:rPr>
                <w:b/>
                <w:sz w:val="24"/>
                <w:szCs w:val="24"/>
              </w:rPr>
              <w:t>al</w:t>
            </w:r>
          </w:p>
          <w:p w:rsidR="00A70FED" w:rsidRDefault="00DB79F5" w:rsidP="00D550FC">
            <w:pPr>
              <w:spacing w:line="260" w:lineRule="exact"/>
              <w:rPr>
                <w:sz w:val="24"/>
                <w:szCs w:val="24"/>
              </w:rPr>
            </w:pPr>
            <w:r>
              <w:rPr>
                <w:b/>
                <w:position w:val="-1"/>
                <w:sz w:val="24"/>
                <w:szCs w:val="24"/>
              </w:rPr>
              <w:t>Val</w:t>
            </w:r>
            <w:r>
              <w:rPr>
                <w:b/>
                <w:spacing w:val="1"/>
                <w:position w:val="-1"/>
                <w:sz w:val="24"/>
                <w:szCs w:val="24"/>
              </w:rPr>
              <w:t>u</w:t>
            </w:r>
            <w:r>
              <w:rPr>
                <w:b/>
                <w:position w:val="-1"/>
                <w:sz w:val="24"/>
                <w:szCs w:val="24"/>
              </w:rPr>
              <w:t>e</w:t>
            </w:r>
          </w:p>
        </w:tc>
        <w:tc>
          <w:tcPr>
            <w:tcW w:w="1649" w:type="dxa"/>
            <w:tcBorders>
              <w:top w:val="single" w:sz="5" w:space="0" w:color="000000"/>
              <w:left w:val="single" w:sz="5" w:space="0" w:color="000000"/>
              <w:bottom w:val="single" w:sz="5" w:space="0" w:color="000000"/>
              <w:right w:val="single" w:sz="5" w:space="0" w:color="000000"/>
            </w:tcBorders>
            <w:shd w:val="clear" w:color="auto" w:fill="D9D9D9"/>
          </w:tcPr>
          <w:p w:rsidR="00A70FED" w:rsidRDefault="00DB79F5" w:rsidP="00D550FC">
            <w:pPr>
              <w:spacing w:line="260" w:lineRule="exact"/>
              <w:jc w:val="center"/>
              <w:rPr>
                <w:sz w:val="24"/>
                <w:szCs w:val="24"/>
              </w:rPr>
            </w:pPr>
            <w:r>
              <w:rPr>
                <w:b/>
                <w:sz w:val="24"/>
                <w:szCs w:val="24"/>
              </w:rPr>
              <w:t>D</w:t>
            </w:r>
            <w:r>
              <w:rPr>
                <w:b/>
                <w:spacing w:val="-1"/>
                <w:sz w:val="24"/>
                <w:szCs w:val="24"/>
              </w:rPr>
              <w:t>e</w:t>
            </w:r>
            <w:r>
              <w:rPr>
                <w:b/>
                <w:sz w:val="24"/>
                <w:szCs w:val="24"/>
              </w:rPr>
              <w:t>sig</w:t>
            </w:r>
            <w:r>
              <w:rPr>
                <w:b/>
                <w:spacing w:val="1"/>
                <w:sz w:val="24"/>
                <w:szCs w:val="24"/>
              </w:rPr>
              <w:t>n</w:t>
            </w:r>
            <w:r>
              <w:rPr>
                <w:b/>
                <w:spacing w:val="-1"/>
                <w:sz w:val="24"/>
                <w:szCs w:val="24"/>
              </w:rPr>
              <w:t>e</w:t>
            </w:r>
            <w:r>
              <w:rPr>
                <w:b/>
                <w:spacing w:val="1"/>
                <w:sz w:val="24"/>
                <w:szCs w:val="24"/>
              </w:rPr>
              <w:t>d</w:t>
            </w:r>
            <w:r>
              <w:rPr>
                <w:b/>
                <w:spacing w:val="-1"/>
                <w:sz w:val="24"/>
                <w:szCs w:val="24"/>
              </w:rPr>
              <w:t>-to</w:t>
            </w:r>
          </w:p>
          <w:p w:rsidR="00A70FED" w:rsidRDefault="00DB79F5" w:rsidP="00D550FC">
            <w:pPr>
              <w:spacing w:line="260" w:lineRule="exact"/>
              <w:jc w:val="center"/>
              <w:rPr>
                <w:sz w:val="24"/>
                <w:szCs w:val="24"/>
              </w:rPr>
            </w:pPr>
            <w:r>
              <w:rPr>
                <w:b/>
                <w:position w:val="-1"/>
                <w:sz w:val="24"/>
                <w:szCs w:val="24"/>
              </w:rPr>
              <w:t>Val</w:t>
            </w:r>
            <w:r>
              <w:rPr>
                <w:b/>
                <w:spacing w:val="1"/>
                <w:position w:val="-1"/>
                <w:sz w:val="24"/>
                <w:szCs w:val="24"/>
              </w:rPr>
              <w:t>u</w:t>
            </w:r>
            <w:r>
              <w:rPr>
                <w:b/>
                <w:position w:val="-1"/>
                <w:sz w:val="24"/>
                <w:szCs w:val="24"/>
              </w:rPr>
              <w:t>e</w:t>
            </w:r>
          </w:p>
        </w:tc>
        <w:tc>
          <w:tcPr>
            <w:tcW w:w="1519" w:type="dxa"/>
            <w:tcBorders>
              <w:top w:val="single" w:sz="5" w:space="0" w:color="000000"/>
              <w:left w:val="single" w:sz="5" w:space="0" w:color="000000"/>
              <w:bottom w:val="single" w:sz="5" w:space="0" w:color="000000"/>
              <w:right w:val="single" w:sz="5" w:space="0" w:color="000000"/>
            </w:tcBorders>
            <w:shd w:val="clear" w:color="auto" w:fill="D9D9D9"/>
          </w:tcPr>
          <w:p w:rsidR="00A70FED" w:rsidRDefault="00DB79F5" w:rsidP="00D550FC">
            <w:pPr>
              <w:spacing w:line="260" w:lineRule="exact"/>
              <w:rPr>
                <w:sz w:val="24"/>
                <w:szCs w:val="24"/>
              </w:rPr>
            </w:pPr>
            <w:r>
              <w:rPr>
                <w:b/>
                <w:spacing w:val="1"/>
                <w:sz w:val="24"/>
                <w:szCs w:val="24"/>
              </w:rPr>
              <w:t>Bu</w:t>
            </w:r>
            <w:r>
              <w:rPr>
                <w:b/>
                <w:sz w:val="24"/>
                <w:szCs w:val="24"/>
              </w:rPr>
              <w:t>ilt</w:t>
            </w:r>
            <w:r>
              <w:rPr>
                <w:b/>
                <w:spacing w:val="-1"/>
                <w:sz w:val="24"/>
                <w:szCs w:val="24"/>
              </w:rPr>
              <w:t xml:space="preserve"> </w:t>
            </w:r>
            <w:r>
              <w:rPr>
                <w:b/>
                <w:sz w:val="24"/>
                <w:szCs w:val="24"/>
              </w:rPr>
              <w:t>Val</w:t>
            </w:r>
            <w:r>
              <w:rPr>
                <w:b/>
                <w:spacing w:val="1"/>
                <w:sz w:val="24"/>
                <w:szCs w:val="24"/>
              </w:rPr>
              <w:t>u</w:t>
            </w:r>
            <w:r>
              <w:rPr>
                <w:b/>
                <w:sz w:val="24"/>
                <w:szCs w:val="24"/>
              </w:rPr>
              <w:t>e</w:t>
            </w:r>
          </w:p>
        </w:tc>
        <w:tc>
          <w:tcPr>
            <w:tcW w:w="2306" w:type="dxa"/>
            <w:tcBorders>
              <w:top w:val="single" w:sz="5" w:space="0" w:color="000000"/>
              <w:left w:val="single" w:sz="5" w:space="0" w:color="000000"/>
              <w:bottom w:val="single" w:sz="5" w:space="0" w:color="000000"/>
              <w:right w:val="single" w:sz="5" w:space="0" w:color="000000"/>
            </w:tcBorders>
            <w:shd w:val="clear" w:color="auto" w:fill="D9D9D9"/>
          </w:tcPr>
          <w:p w:rsidR="00A70FED" w:rsidRDefault="00DB79F5" w:rsidP="00D550FC">
            <w:pPr>
              <w:spacing w:line="260" w:lineRule="exact"/>
              <w:jc w:val="center"/>
              <w:rPr>
                <w:sz w:val="24"/>
                <w:szCs w:val="24"/>
              </w:rPr>
            </w:pPr>
            <w:r>
              <w:rPr>
                <w:b/>
                <w:spacing w:val="-3"/>
                <w:sz w:val="24"/>
                <w:szCs w:val="24"/>
              </w:rPr>
              <w:t>P</w:t>
            </w:r>
            <w:r>
              <w:rPr>
                <w:b/>
                <w:spacing w:val="1"/>
                <w:sz w:val="24"/>
                <w:szCs w:val="24"/>
              </w:rPr>
              <w:t>e</w:t>
            </w:r>
            <w:r>
              <w:rPr>
                <w:b/>
                <w:spacing w:val="-1"/>
                <w:sz w:val="24"/>
                <w:szCs w:val="24"/>
              </w:rPr>
              <w:t>r</w:t>
            </w:r>
            <w:r>
              <w:rPr>
                <w:b/>
                <w:spacing w:val="1"/>
                <w:sz w:val="24"/>
                <w:szCs w:val="24"/>
              </w:rPr>
              <w:t>c</w:t>
            </w:r>
            <w:r>
              <w:rPr>
                <w:b/>
                <w:spacing w:val="-1"/>
                <w:sz w:val="24"/>
                <w:szCs w:val="24"/>
              </w:rPr>
              <w:t>e</w:t>
            </w:r>
            <w:r>
              <w:rPr>
                <w:b/>
                <w:spacing w:val="1"/>
                <w:sz w:val="24"/>
                <w:szCs w:val="24"/>
              </w:rPr>
              <w:t>n</w:t>
            </w:r>
            <w:r>
              <w:rPr>
                <w:b/>
                <w:sz w:val="24"/>
                <w:szCs w:val="24"/>
              </w:rPr>
              <w:t>t</w:t>
            </w:r>
            <w:r>
              <w:rPr>
                <w:b/>
                <w:spacing w:val="-1"/>
                <w:sz w:val="24"/>
                <w:szCs w:val="24"/>
              </w:rPr>
              <w:t xml:space="preserve"> </w:t>
            </w:r>
            <w:r>
              <w:rPr>
                <w:b/>
                <w:spacing w:val="1"/>
                <w:sz w:val="24"/>
                <w:szCs w:val="24"/>
              </w:rPr>
              <w:t>E</w:t>
            </w:r>
            <w:r>
              <w:rPr>
                <w:b/>
                <w:spacing w:val="-1"/>
                <w:sz w:val="24"/>
                <w:szCs w:val="24"/>
              </w:rPr>
              <w:t>rr</w:t>
            </w:r>
            <w:r>
              <w:rPr>
                <w:b/>
                <w:sz w:val="24"/>
                <w:szCs w:val="24"/>
              </w:rPr>
              <w:t>or</w:t>
            </w:r>
          </w:p>
          <w:p w:rsidR="00A70FED" w:rsidRDefault="004056F0" w:rsidP="00D550FC">
            <w:pPr>
              <w:spacing w:line="260" w:lineRule="exact"/>
              <w:jc w:val="center"/>
              <w:rPr>
                <w:sz w:val="24"/>
                <w:szCs w:val="24"/>
              </w:rPr>
            </w:pPr>
            <w:r>
              <w:rPr>
                <w:b/>
                <w:spacing w:val="1"/>
                <w:position w:val="-1"/>
                <w:sz w:val="24"/>
                <w:szCs w:val="24"/>
              </w:rPr>
              <w:t>Built</w:t>
            </w:r>
            <w:r w:rsidR="00DB79F5">
              <w:rPr>
                <w:b/>
                <w:spacing w:val="1"/>
                <w:position w:val="-1"/>
                <w:sz w:val="24"/>
                <w:szCs w:val="24"/>
              </w:rPr>
              <w:t xml:space="preserve"> </w:t>
            </w:r>
            <w:r w:rsidR="00DB79F5">
              <w:rPr>
                <w:b/>
                <w:position w:val="-1"/>
                <w:sz w:val="24"/>
                <w:szCs w:val="24"/>
              </w:rPr>
              <w:t>Val</w:t>
            </w:r>
            <w:r w:rsidR="00DB79F5">
              <w:rPr>
                <w:b/>
                <w:spacing w:val="1"/>
                <w:position w:val="-1"/>
                <w:sz w:val="24"/>
                <w:szCs w:val="24"/>
              </w:rPr>
              <w:t>u</w:t>
            </w:r>
            <w:r w:rsidR="00DB79F5">
              <w:rPr>
                <w:b/>
                <w:spacing w:val="-1"/>
                <w:position w:val="-1"/>
                <w:sz w:val="24"/>
                <w:szCs w:val="24"/>
              </w:rPr>
              <w:t>es</w:t>
            </w:r>
          </w:p>
        </w:tc>
        <w:tc>
          <w:tcPr>
            <w:tcW w:w="2210" w:type="dxa"/>
            <w:tcBorders>
              <w:top w:val="single" w:sz="5" w:space="0" w:color="000000"/>
              <w:left w:val="single" w:sz="5" w:space="0" w:color="000000"/>
              <w:bottom w:val="single" w:sz="5" w:space="0" w:color="000000"/>
              <w:right w:val="single" w:sz="5" w:space="0" w:color="000000"/>
            </w:tcBorders>
            <w:shd w:val="clear" w:color="auto" w:fill="D9D9D9"/>
          </w:tcPr>
          <w:p w:rsidR="00A70FED" w:rsidRDefault="00DB79F5" w:rsidP="00D550FC">
            <w:pPr>
              <w:spacing w:line="260" w:lineRule="exact"/>
              <w:jc w:val="center"/>
              <w:rPr>
                <w:sz w:val="24"/>
                <w:szCs w:val="24"/>
              </w:rPr>
            </w:pPr>
            <w:r>
              <w:rPr>
                <w:b/>
                <w:spacing w:val="-3"/>
                <w:sz w:val="24"/>
                <w:szCs w:val="24"/>
              </w:rPr>
              <w:t>P</w:t>
            </w:r>
            <w:r>
              <w:rPr>
                <w:b/>
                <w:spacing w:val="1"/>
                <w:sz w:val="24"/>
                <w:szCs w:val="24"/>
              </w:rPr>
              <w:t>e</w:t>
            </w:r>
            <w:r>
              <w:rPr>
                <w:b/>
                <w:spacing w:val="-1"/>
                <w:sz w:val="24"/>
                <w:szCs w:val="24"/>
              </w:rPr>
              <w:t>r</w:t>
            </w:r>
            <w:r>
              <w:rPr>
                <w:b/>
                <w:spacing w:val="1"/>
                <w:sz w:val="24"/>
                <w:szCs w:val="24"/>
              </w:rPr>
              <w:t>c</w:t>
            </w:r>
            <w:r>
              <w:rPr>
                <w:b/>
                <w:spacing w:val="-1"/>
                <w:sz w:val="24"/>
                <w:szCs w:val="24"/>
              </w:rPr>
              <w:t>e</w:t>
            </w:r>
            <w:r>
              <w:rPr>
                <w:b/>
                <w:spacing w:val="1"/>
                <w:sz w:val="24"/>
                <w:szCs w:val="24"/>
              </w:rPr>
              <w:t>n</w:t>
            </w:r>
            <w:r>
              <w:rPr>
                <w:b/>
                <w:sz w:val="24"/>
                <w:szCs w:val="24"/>
              </w:rPr>
              <w:t>t</w:t>
            </w:r>
            <w:r>
              <w:rPr>
                <w:b/>
                <w:spacing w:val="-1"/>
                <w:sz w:val="24"/>
                <w:szCs w:val="24"/>
              </w:rPr>
              <w:t xml:space="preserve"> </w:t>
            </w:r>
            <w:r>
              <w:rPr>
                <w:b/>
                <w:spacing w:val="1"/>
                <w:sz w:val="24"/>
                <w:szCs w:val="24"/>
              </w:rPr>
              <w:t>E</w:t>
            </w:r>
            <w:r>
              <w:rPr>
                <w:b/>
                <w:spacing w:val="-1"/>
                <w:sz w:val="24"/>
                <w:szCs w:val="24"/>
              </w:rPr>
              <w:t>rr</w:t>
            </w:r>
            <w:r>
              <w:rPr>
                <w:b/>
                <w:sz w:val="24"/>
                <w:szCs w:val="24"/>
              </w:rPr>
              <w:t>or</w:t>
            </w:r>
          </w:p>
          <w:p w:rsidR="00A70FED" w:rsidRDefault="00DB79F5" w:rsidP="00D550FC">
            <w:pPr>
              <w:spacing w:line="260" w:lineRule="exact"/>
              <w:jc w:val="center"/>
              <w:rPr>
                <w:sz w:val="24"/>
                <w:szCs w:val="24"/>
              </w:rPr>
            </w:pPr>
            <w:r>
              <w:rPr>
                <w:b/>
                <w:position w:val="-1"/>
                <w:sz w:val="24"/>
                <w:szCs w:val="24"/>
              </w:rPr>
              <w:t>D</w:t>
            </w:r>
            <w:r>
              <w:rPr>
                <w:b/>
                <w:spacing w:val="-1"/>
                <w:position w:val="-1"/>
                <w:sz w:val="24"/>
                <w:szCs w:val="24"/>
              </w:rPr>
              <w:t>e</w:t>
            </w:r>
            <w:r>
              <w:rPr>
                <w:b/>
                <w:position w:val="-1"/>
                <w:sz w:val="24"/>
                <w:szCs w:val="24"/>
              </w:rPr>
              <w:t>sig</w:t>
            </w:r>
            <w:r>
              <w:rPr>
                <w:b/>
                <w:spacing w:val="1"/>
                <w:position w:val="-1"/>
                <w:sz w:val="24"/>
                <w:szCs w:val="24"/>
              </w:rPr>
              <w:t>n</w:t>
            </w:r>
            <w:r>
              <w:rPr>
                <w:b/>
                <w:spacing w:val="-1"/>
                <w:position w:val="-1"/>
                <w:sz w:val="24"/>
                <w:szCs w:val="24"/>
              </w:rPr>
              <w:t>e</w:t>
            </w:r>
            <w:r>
              <w:rPr>
                <w:b/>
                <w:position w:val="-1"/>
                <w:sz w:val="24"/>
                <w:szCs w:val="24"/>
              </w:rPr>
              <w:t>d</w:t>
            </w:r>
            <w:r>
              <w:rPr>
                <w:b/>
                <w:spacing w:val="1"/>
                <w:position w:val="-1"/>
                <w:sz w:val="24"/>
                <w:szCs w:val="24"/>
              </w:rPr>
              <w:t xml:space="preserve"> </w:t>
            </w:r>
            <w:r>
              <w:rPr>
                <w:b/>
                <w:position w:val="-1"/>
                <w:sz w:val="24"/>
                <w:szCs w:val="24"/>
              </w:rPr>
              <w:t>Val</w:t>
            </w:r>
            <w:r>
              <w:rPr>
                <w:b/>
                <w:spacing w:val="1"/>
                <w:position w:val="-1"/>
                <w:sz w:val="24"/>
                <w:szCs w:val="24"/>
              </w:rPr>
              <w:t>u</w:t>
            </w:r>
            <w:r>
              <w:rPr>
                <w:b/>
                <w:spacing w:val="-1"/>
                <w:position w:val="-1"/>
                <w:sz w:val="24"/>
                <w:szCs w:val="24"/>
              </w:rPr>
              <w:t>es</w:t>
            </w:r>
          </w:p>
        </w:tc>
      </w:tr>
      <w:tr w:rsidR="00A70FED" w:rsidTr="00EB3F65">
        <w:trPr>
          <w:trHeight w:hRule="exact" w:val="310"/>
          <w:jc w:val="center"/>
        </w:trPr>
        <w:tc>
          <w:tcPr>
            <w:tcW w:w="1308"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before="19"/>
              <w:jc w:val="center"/>
              <w:rPr>
                <w:sz w:val="24"/>
                <w:szCs w:val="24"/>
              </w:rPr>
            </w:pPr>
            <w:r>
              <w:rPr>
                <w:w w:val="119"/>
                <w:sz w:val="24"/>
                <w:szCs w:val="24"/>
              </w:rPr>
              <w:t>ζ</w:t>
            </w:r>
          </w:p>
        </w:tc>
        <w:tc>
          <w:tcPr>
            <w:tcW w:w="1284" w:type="dxa"/>
            <w:tcBorders>
              <w:top w:val="single" w:sz="5" w:space="0" w:color="000000"/>
              <w:left w:val="single" w:sz="5" w:space="0" w:color="000000"/>
              <w:bottom w:val="single" w:sz="5" w:space="0" w:color="000000"/>
              <w:right w:val="single" w:sz="5" w:space="0" w:color="000000"/>
            </w:tcBorders>
          </w:tcPr>
          <w:p w:rsidR="00A70FED" w:rsidRDefault="00425170" w:rsidP="00D550FC">
            <w:pPr>
              <w:jc w:val="center"/>
            </w:pPr>
            <w:r>
              <w:t>0.1</w:t>
            </w:r>
          </w:p>
        </w:tc>
        <w:tc>
          <w:tcPr>
            <w:tcW w:w="1649" w:type="dxa"/>
            <w:tcBorders>
              <w:top w:val="single" w:sz="5" w:space="0" w:color="000000"/>
              <w:left w:val="single" w:sz="5" w:space="0" w:color="000000"/>
              <w:bottom w:val="single" w:sz="5" w:space="0" w:color="000000"/>
              <w:right w:val="single" w:sz="5" w:space="0" w:color="000000"/>
            </w:tcBorders>
          </w:tcPr>
          <w:p w:rsidR="00A70FED" w:rsidRDefault="009D3A49" w:rsidP="00D550FC">
            <w:pPr>
              <w:jc w:val="center"/>
            </w:pPr>
            <w:r>
              <w:t>0.1</w:t>
            </w:r>
            <w:r w:rsidR="004424F9">
              <w:t>007</w:t>
            </w:r>
          </w:p>
        </w:tc>
        <w:tc>
          <w:tcPr>
            <w:tcW w:w="1519" w:type="dxa"/>
            <w:tcBorders>
              <w:top w:val="single" w:sz="5" w:space="0" w:color="000000"/>
              <w:left w:val="single" w:sz="5" w:space="0" w:color="000000"/>
              <w:bottom w:val="single" w:sz="5" w:space="0" w:color="000000"/>
              <w:right w:val="single" w:sz="5" w:space="0" w:color="000000"/>
            </w:tcBorders>
          </w:tcPr>
          <w:p w:rsidR="00A70FED" w:rsidRDefault="004424F9" w:rsidP="00D550FC">
            <w:pPr>
              <w:jc w:val="center"/>
            </w:pPr>
            <w:r>
              <w:t>0.1061</w:t>
            </w:r>
          </w:p>
        </w:tc>
        <w:tc>
          <w:tcPr>
            <w:tcW w:w="2306" w:type="dxa"/>
            <w:tcBorders>
              <w:top w:val="single" w:sz="5" w:space="0" w:color="000000"/>
              <w:left w:val="single" w:sz="5" w:space="0" w:color="000000"/>
              <w:bottom w:val="single" w:sz="5" w:space="0" w:color="000000"/>
              <w:right w:val="single" w:sz="5" w:space="0" w:color="000000"/>
            </w:tcBorders>
          </w:tcPr>
          <w:p w:rsidR="00A70FED" w:rsidRDefault="004056F0" w:rsidP="00D550FC">
            <w:pPr>
              <w:jc w:val="center"/>
            </w:pPr>
            <w:r>
              <w:t>5.75%</w:t>
            </w:r>
          </w:p>
        </w:tc>
        <w:tc>
          <w:tcPr>
            <w:tcW w:w="2210" w:type="dxa"/>
            <w:tcBorders>
              <w:top w:val="single" w:sz="5" w:space="0" w:color="000000"/>
              <w:left w:val="single" w:sz="5" w:space="0" w:color="000000"/>
              <w:bottom w:val="single" w:sz="5" w:space="0" w:color="000000"/>
              <w:right w:val="single" w:sz="5" w:space="0" w:color="000000"/>
            </w:tcBorders>
          </w:tcPr>
          <w:p w:rsidR="00A70FED" w:rsidRDefault="004056F0" w:rsidP="00D550FC">
            <w:pPr>
              <w:jc w:val="center"/>
            </w:pPr>
            <w:r>
              <w:t>0.70%</w:t>
            </w:r>
          </w:p>
        </w:tc>
      </w:tr>
      <w:tr w:rsidR="00A70FED" w:rsidTr="00EB3F65">
        <w:trPr>
          <w:trHeight w:hRule="exact" w:val="286"/>
          <w:jc w:val="center"/>
        </w:trPr>
        <w:tc>
          <w:tcPr>
            <w:tcW w:w="1308"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jc w:val="center"/>
              <w:rPr>
                <w:sz w:val="16"/>
                <w:szCs w:val="16"/>
              </w:rPr>
            </w:pPr>
            <w:r>
              <w:rPr>
                <w:spacing w:val="-1"/>
                <w:sz w:val="24"/>
                <w:szCs w:val="24"/>
              </w:rPr>
              <w:t>f</w:t>
            </w:r>
            <w:r>
              <w:rPr>
                <w:position w:val="-3"/>
                <w:sz w:val="16"/>
                <w:szCs w:val="16"/>
              </w:rPr>
              <w:t>o</w:t>
            </w:r>
          </w:p>
        </w:tc>
        <w:tc>
          <w:tcPr>
            <w:tcW w:w="1284" w:type="dxa"/>
            <w:tcBorders>
              <w:top w:val="single" w:sz="5" w:space="0" w:color="000000"/>
              <w:left w:val="single" w:sz="5" w:space="0" w:color="000000"/>
              <w:bottom w:val="single" w:sz="5" w:space="0" w:color="000000"/>
              <w:right w:val="single" w:sz="5" w:space="0" w:color="000000"/>
            </w:tcBorders>
          </w:tcPr>
          <w:p w:rsidR="00A70FED" w:rsidRDefault="00425170" w:rsidP="00D550FC">
            <w:pPr>
              <w:jc w:val="center"/>
            </w:pPr>
            <w:r>
              <w:t>5kHz</w:t>
            </w:r>
          </w:p>
        </w:tc>
        <w:tc>
          <w:tcPr>
            <w:tcW w:w="1649" w:type="dxa"/>
            <w:tcBorders>
              <w:top w:val="single" w:sz="5" w:space="0" w:color="000000"/>
              <w:left w:val="single" w:sz="5" w:space="0" w:color="000000"/>
              <w:bottom w:val="single" w:sz="5" w:space="0" w:color="000000"/>
              <w:right w:val="single" w:sz="5" w:space="0" w:color="000000"/>
            </w:tcBorders>
          </w:tcPr>
          <w:p w:rsidR="00A70FED" w:rsidRDefault="009D3A49" w:rsidP="00D550FC">
            <w:pPr>
              <w:jc w:val="center"/>
            </w:pPr>
            <w:r>
              <w:t>5.5579kHz</w:t>
            </w:r>
          </w:p>
        </w:tc>
        <w:tc>
          <w:tcPr>
            <w:tcW w:w="1519" w:type="dxa"/>
            <w:tcBorders>
              <w:top w:val="single" w:sz="5" w:space="0" w:color="000000"/>
              <w:left w:val="single" w:sz="5" w:space="0" w:color="000000"/>
              <w:bottom w:val="single" w:sz="5" w:space="0" w:color="000000"/>
              <w:right w:val="single" w:sz="5" w:space="0" w:color="000000"/>
            </w:tcBorders>
          </w:tcPr>
          <w:p w:rsidR="00A70FED" w:rsidRDefault="004A3C05" w:rsidP="00D550FC">
            <w:pPr>
              <w:jc w:val="center"/>
            </w:pPr>
            <w:r>
              <w:t>5.4054kHz</w:t>
            </w:r>
          </w:p>
        </w:tc>
        <w:tc>
          <w:tcPr>
            <w:tcW w:w="2306" w:type="dxa"/>
            <w:tcBorders>
              <w:top w:val="single" w:sz="5" w:space="0" w:color="000000"/>
              <w:left w:val="single" w:sz="5" w:space="0" w:color="000000"/>
              <w:bottom w:val="single" w:sz="5" w:space="0" w:color="000000"/>
              <w:right w:val="single" w:sz="5" w:space="0" w:color="000000"/>
            </w:tcBorders>
          </w:tcPr>
          <w:p w:rsidR="00A70FED" w:rsidRDefault="004056F0" w:rsidP="00D550FC">
            <w:pPr>
              <w:jc w:val="center"/>
            </w:pPr>
            <w:r>
              <w:t>7.49%</w:t>
            </w:r>
          </w:p>
        </w:tc>
        <w:tc>
          <w:tcPr>
            <w:tcW w:w="2210" w:type="dxa"/>
            <w:tcBorders>
              <w:top w:val="single" w:sz="5" w:space="0" w:color="000000"/>
              <w:left w:val="single" w:sz="5" w:space="0" w:color="000000"/>
              <w:bottom w:val="single" w:sz="5" w:space="0" w:color="000000"/>
              <w:right w:val="single" w:sz="5" w:space="0" w:color="000000"/>
            </w:tcBorders>
          </w:tcPr>
          <w:p w:rsidR="00A70FED" w:rsidRDefault="004056F0" w:rsidP="00D550FC">
            <w:pPr>
              <w:jc w:val="center"/>
            </w:pPr>
            <w:r>
              <w:t>10.03%</w:t>
            </w:r>
          </w:p>
        </w:tc>
      </w:tr>
      <w:tr w:rsidR="00A70FED" w:rsidTr="00EB3F65">
        <w:trPr>
          <w:trHeight w:hRule="exact" w:val="286"/>
          <w:jc w:val="center"/>
        </w:trPr>
        <w:tc>
          <w:tcPr>
            <w:tcW w:w="1308" w:type="dxa"/>
            <w:tcBorders>
              <w:top w:val="single" w:sz="5" w:space="0" w:color="000000"/>
              <w:left w:val="single" w:sz="5" w:space="0" w:color="000000"/>
              <w:bottom w:val="single" w:sz="5" w:space="0" w:color="000000"/>
              <w:right w:val="single" w:sz="5" w:space="0" w:color="000000"/>
            </w:tcBorders>
          </w:tcPr>
          <w:p w:rsidR="00A70FED" w:rsidRDefault="00DB79F5" w:rsidP="00D550FC">
            <w:pPr>
              <w:spacing w:line="260" w:lineRule="exact"/>
              <w:rPr>
                <w:sz w:val="24"/>
                <w:szCs w:val="24"/>
              </w:rPr>
            </w:pPr>
            <w:r>
              <w:rPr>
                <w:sz w:val="24"/>
                <w:szCs w:val="24"/>
              </w:rPr>
              <w:t>v</w:t>
            </w:r>
            <w:r>
              <w:rPr>
                <w:spacing w:val="-1"/>
                <w:sz w:val="24"/>
                <w:szCs w:val="24"/>
              </w:rPr>
              <w:t>(∞)</w:t>
            </w:r>
          </w:p>
        </w:tc>
        <w:tc>
          <w:tcPr>
            <w:tcW w:w="1284" w:type="dxa"/>
            <w:tcBorders>
              <w:top w:val="single" w:sz="5" w:space="0" w:color="000000"/>
              <w:left w:val="single" w:sz="5" w:space="0" w:color="000000"/>
              <w:bottom w:val="single" w:sz="5" w:space="0" w:color="000000"/>
              <w:right w:val="single" w:sz="5" w:space="0" w:color="000000"/>
            </w:tcBorders>
          </w:tcPr>
          <w:p w:rsidR="00A70FED" w:rsidRDefault="00425170" w:rsidP="00D550FC">
            <w:pPr>
              <w:jc w:val="center"/>
            </w:pPr>
            <w:r>
              <w:t>2.5V</w:t>
            </w:r>
          </w:p>
        </w:tc>
        <w:tc>
          <w:tcPr>
            <w:tcW w:w="1649" w:type="dxa"/>
            <w:tcBorders>
              <w:top w:val="single" w:sz="5" w:space="0" w:color="000000"/>
              <w:left w:val="single" w:sz="5" w:space="0" w:color="000000"/>
              <w:bottom w:val="single" w:sz="5" w:space="0" w:color="000000"/>
              <w:right w:val="single" w:sz="5" w:space="0" w:color="000000"/>
            </w:tcBorders>
          </w:tcPr>
          <w:p w:rsidR="00A70FED" w:rsidRDefault="009D3A49" w:rsidP="00D550FC">
            <w:pPr>
              <w:jc w:val="center"/>
            </w:pPr>
            <w:r>
              <w:t>2.5V</w:t>
            </w:r>
          </w:p>
        </w:tc>
        <w:tc>
          <w:tcPr>
            <w:tcW w:w="1519" w:type="dxa"/>
            <w:tcBorders>
              <w:top w:val="single" w:sz="5" w:space="0" w:color="000000"/>
              <w:left w:val="single" w:sz="5" w:space="0" w:color="000000"/>
              <w:bottom w:val="single" w:sz="5" w:space="0" w:color="000000"/>
              <w:right w:val="single" w:sz="5" w:space="0" w:color="000000"/>
            </w:tcBorders>
          </w:tcPr>
          <w:p w:rsidR="00A70FED" w:rsidRDefault="004A3C05" w:rsidP="00D550FC">
            <w:pPr>
              <w:jc w:val="center"/>
            </w:pPr>
            <w:r>
              <w:t>2.5V</w:t>
            </w:r>
          </w:p>
        </w:tc>
        <w:tc>
          <w:tcPr>
            <w:tcW w:w="2306" w:type="dxa"/>
            <w:tcBorders>
              <w:top w:val="single" w:sz="5" w:space="0" w:color="000000"/>
              <w:left w:val="single" w:sz="5" w:space="0" w:color="000000"/>
              <w:bottom w:val="single" w:sz="5" w:space="0" w:color="000000"/>
              <w:right w:val="single" w:sz="5" w:space="0" w:color="000000"/>
            </w:tcBorders>
          </w:tcPr>
          <w:p w:rsidR="00A70FED" w:rsidRDefault="004056F0" w:rsidP="00D550FC">
            <w:pPr>
              <w:jc w:val="center"/>
            </w:pPr>
            <w:r>
              <w:t>0%</w:t>
            </w:r>
          </w:p>
        </w:tc>
        <w:tc>
          <w:tcPr>
            <w:tcW w:w="2210" w:type="dxa"/>
            <w:tcBorders>
              <w:top w:val="single" w:sz="5" w:space="0" w:color="000000"/>
              <w:left w:val="single" w:sz="5" w:space="0" w:color="000000"/>
              <w:bottom w:val="single" w:sz="5" w:space="0" w:color="000000"/>
              <w:right w:val="single" w:sz="5" w:space="0" w:color="000000"/>
            </w:tcBorders>
          </w:tcPr>
          <w:p w:rsidR="00A70FED" w:rsidRDefault="004056F0" w:rsidP="00D550FC">
            <w:pPr>
              <w:jc w:val="center"/>
            </w:pPr>
            <w:r>
              <w:t>0%</w:t>
            </w:r>
          </w:p>
        </w:tc>
      </w:tr>
    </w:tbl>
    <w:p w:rsidR="00EB3F65" w:rsidRDefault="00EB3F65" w:rsidP="00D550FC">
      <w:pPr>
        <w:spacing w:before="29"/>
        <w:rPr>
          <w:b/>
          <w:spacing w:val="-1"/>
          <w:sz w:val="24"/>
          <w:szCs w:val="24"/>
        </w:rPr>
      </w:pPr>
    </w:p>
    <w:p w:rsidR="00EB3F65" w:rsidRDefault="00EB3F65" w:rsidP="00D550FC">
      <w:pPr>
        <w:spacing w:before="68" w:line="260" w:lineRule="exact"/>
        <w:rPr>
          <w:position w:val="-1"/>
          <w:sz w:val="24"/>
          <w:szCs w:val="24"/>
        </w:rPr>
      </w:pPr>
      <w:r>
        <w:rPr>
          <w:position w:val="-1"/>
          <w:sz w:val="24"/>
          <w:szCs w:val="24"/>
        </w:rPr>
        <w:t>Some potential sources of error that may have occurred throughout the lab include, the fact that the calculations were always done with standard part values in mind, skewing and approximating values throughout. Another possible source of error is the discrepancy between part values and their actual values, as shown in Table 3.</w:t>
      </w:r>
    </w:p>
    <w:p w:rsidR="00EB3F65" w:rsidRDefault="00EB3F65" w:rsidP="00D550FC">
      <w:pPr>
        <w:spacing w:before="68" w:line="260" w:lineRule="exact"/>
        <w:rPr>
          <w:position w:val="-1"/>
          <w:sz w:val="24"/>
          <w:szCs w:val="24"/>
        </w:rPr>
      </w:pPr>
    </w:p>
    <w:p w:rsidR="00DC53D5" w:rsidRDefault="00DC53D5" w:rsidP="00D550FC">
      <w:pPr>
        <w:spacing w:before="29"/>
        <w:jc w:val="center"/>
        <w:rPr>
          <w:b/>
          <w:spacing w:val="1"/>
          <w:sz w:val="24"/>
          <w:szCs w:val="24"/>
        </w:rPr>
      </w:pPr>
    </w:p>
    <w:p w:rsidR="00DC53D5" w:rsidRDefault="00DC53D5" w:rsidP="00D550FC">
      <w:pPr>
        <w:spacing w:before="29"/>
        <w:jc w:val="center"/>
        <w:rPr>
          <w:b/>
          <w:spacing w:val="1"/>
          <w:sz w:val="24"/>
          <w:szCs w:val="24"/>
        </w:rPr>
      </w:pPr>
    </w:p>
    <w:p w:rsidR="00EB3F65" w:rsidRPr="00EB3F65" w:rsidRDefault="00EB3F65" w:rsidP="00D550FC">
      <w:pPr>
        <w:spacing w:before="29"/>
        <w:jc w:val="center"/>
        <w:rPr>
          <w:sz w:val="24"/>
          <w:szCs w:val="24"/>
        </w:rPr>
      </w:pPr>
      <w:proofErr w:type="gramStart"/>
      <w:r>
        <w:rPr>
          <w:b/>
          <w:spacing w:val="1"/>
          <w:sz w:val="24"/>
          <w:szCs w:val="24"/>
        </w:rPr>
        <w:lastRenderedPageBreak/>
        <w:t>T</w:t>
      </w:r>
      <w:r>
        <w:rPr>
          <w:b/>
          <w:sz w:val="24"/>
          <w:szCs w:val="24"/>
        </w:rPr>
        <w:t>a</w:t>
      </w:r>
      <w:r>
        <w:rPr>
          <w:b/>
          <w:spacing w:val="1"/>
          <w:sz w:val="24"/>
          <w:szCs w:val="24"/>
        </w:rPr>
        <w:t>b</w:t>
      </w:r>
      <w:r>
        <w:rPr>
          <w:b/>
          <w:sz w:val="24"/>
          <w:szCs w:val="24"/>
        </w:rPr>
        <w:t>le</w:t>
      </w:r>
      <w:r>
        <w:rPr>
          <w:b/>
          <w:spacing w:val="-1"/>
          <w:sz w:val="24"/>
          <w:szCs w:val="24"/>
        </w:rPr>
        <w:t xml:space="preserve"> </w:t>
      </w:r>
      <w:r>
        <w:rPr>
          <w:b/>
          <w:sz w:val="24"/>
          <w:szCs w:val="24"/>
        </w:rPr>
        <w:t>3.</w:t>
      </w:r>
      <w:proofErr w:type="gramEnd"/>
      <w:r>
        <w:rPr>
          <w:b/>
          <w:sz w:val="24"/>
          <w:szCs w:val="24"/>
        </w:rPr>
        <w:t xml:space="preserve"> A</w:t>
      </w:r>
      <w:r>
        <w:rPr>
          <w:b/>
          <w:spacing w:val="-1"/>
          <w:sz w:val="24"/>
          <w:szCs w:val="24"/>
        </w:rPr>
        <w:t>ct</w:t>
      </w:r>
      <w:r>
        <w:rPr>
          <w:b/>
          <w:spacing w:val="1"/>
          <w:sz w:val="24"/>
          <w:szCs w:val="24"/>
        </w:rPr>
        <w:t>u</w:t>
      </w:r>
      <w:r>
        <w:rPr>
          <w:b/>
          <w:sz w:val="24"/>
          <w:szCs w:val="24"/>
        </w:rPr>
        <w:t>al Co</w:t>
      </w:r>
      <w:r>
        <w:rPr>
          <w:b/>
          <w:spacing w:val="-3"/>
          <w:sz w:val="24"/>
          <w:szCs w:val="24"/>
        </w:rPr>
        <w:t>m</w:t>
      </w:r>
      <w:r>
        <w:rPr>
          <w:b/>
          <w:spacing w:val="1"/>
          <w:sz w:val="24"/>
          <w:szCs w:val="24"/>
        </w:rPr>
        <w:t>p</w:t>
      </w:r>
      <w:r>
        <w:rPr>
          <w:b/>
          <w:spacing w:val="2"/>
          <w:sz w:val="24"/>
          <w:szCs w:val="24"/>
        </w:rPr>
        <w:t>o</w:t>
      </w:r>
      <w:r>
        <w:rPr>
          <w:b/>
          <w:spacing w:val="1"/>
          <w:sz w:val="24"/>
          <w:szCs w:val="24"/>
        </w:rPr>
        <w:t>n</w:t>
      </w:r>
      <w:r>
        <w:rPr>
          <w:b/>
          <w:spacing w:val="-1"/>
          <w:sz w:val="24"/>
          <w:szCs w:val="24"/>
        </w:rPr>
        <w:t>e</w:t>
      </w:r>
      <w:r>
        <w:rPr>
          <w:b/>
          <w:spacing w:val="1"/>
          <w:sz w:val="24"/>
          <w:szCs w:val="24"/>
        </w:rPr>
        <w:t>n</w:t>
      </w:r>
      <w:r>
        <w:rPr>
          <w:b/>
          <w:sz w:val="24"/>
          <w:szCs w:val="24"/>
        </w:rPr>
        <w:t>t</w:t>
      </w:r>
      <w:r>
        <w:rPr>
          <w:b/>
          <w:spacing w:val="-1"/>
          <w:sz w:val="24"/>
          <w:szCs w:val="24"/>
        </w:rPr>
        <w:t xml:space="preserve"> </w:t>
      </w:r>
      <w:r>
        <w:rPr>
          <w:b/>
          <w:sz w:val="24"/>
          <w:szCs w:val="24"/>
        </w:rPr>
        <w:t>Val</w:t>
      </w:r>
      <w:r>
        <w:rPr>
          <w:b/>
          <w:spacing w:val="1"/>
          <w:sz w:val="24"/>
          <w:szCs w:val="24"/>
        </w:rPr>
        <w:t>u</w:t>
      </w:r>
      <w:r>
        <w:rPr>
          <w:b/>
          <w:spacing w:val="-1"/>
          <w:sz w:val="24"/>
          <w:szCs w:val="24"/>
        </w:rPr>
        <w:t>e</w:t>
      </w:r>
      <w:r>
        <w:rPr>
          <w:b/>
          <w:sz w:val="24"/>
          <w:szCs w:val="24"/>
        </w:rPr>
        <w:t>s</w:t>
      </w:r>
    </w:p>
    <w:tbl>
      <w:tblPr>
        <w:tblW w:w="0" w:type="auto"/>
        <w:jc w:val="center"/>
        <w:tblInd w:w="106" w:type="dxa"/>
        <w:tblLayout w:type="fixed"/>
        <w:tblCellMar>
          <w:left w:w="0" w:type="dxa"/>
          <w:right w:w="0" w:type="dxa"/>
        </w:tblCellMar>
        <w:tblLook w:val="01E0" w:firstRow="1" w:lastRow="1" w:firstColumn="1" w:lastColumn="1" w:noHBand="0" w:noVBand="0"/>
      </w:tblPr>
      <w:tblGrid>
        <w:gridCol w:w="2815"/>
        <w:gridCol w:w="2880"/>
        <w:gridCol w:w="2820"/>
        <w:gridCol w:w="2501"/>
      </w:tblGrid>
      <w:tr w:rsidR="00EB3F65" w:rsidTr="00EB3F65">
        <w:trPr>
          <w:trHeight w:hRule="exact" w:val="276"/>
          <w:jc w:val="center"/>
        </w:trPr>
        <w:tc>
          <w:tcPr>
            <w:tcW w:w="2815" w:type="dxa"/>
            <w:tcBorders>
              <w:top w:val="single" w:sz="5" w:space="0" w:color="000000"/>
              <w:left w:val="single" w:sz="5" w:space="0" w:color="000000"/>
              <w:bottom w:val="single" w:sz="5" w:space="0" w:color="000000"/>
              <w:right w:val="single" w:sz="5" w:space="0" w:color="000000"/>
            </w:tcBorders>
            <w:shd w:val="clear" w:color="auto" w:fill="D9D9D9"/>
          </w:tcPr>
          <w:p w:rsidR="00EB3F65" w:rsidRDefault="00EB3F65" w:rsidP="00D550FC">
            <w:pPr>
              <w:spacing w:line="260" w:lineRule="exact"/>
              <w:rPr>
                <w:sz w:val="24"/>
                <w:szCs w:val="24"/>
              </w:rPr>
            </w:pPr>
            <w:r>
              <w:rPr>
                <w:b/>
                <w:sz w:val="24"/>
                <w:szCs w:val="24"/>
              </w:rPr>
              <w:t>D</w:t>
            </w:r>
            <w:r>
              <w:rPr>
                <w:b/>
                <w:spacing w:val="-1"/>
                <w:sz w:val="24"/>
                <w:szCs w:val="24"/>
              </w:rPr>
              <w:t>e</w:t>
            </w:r>
            <w:r>
              <w:rPr>
                <w:b/>
                <w:sz w:val="24"/>
                <w:szCs w:val="24"/>
              </w:rPr>
              <w:t>vi</w:t>
            </w:r>
            <w:r>
              <w:rPr>
                <w:b/>
                <w:spacing w:val="-1"/>
                <w:sz w:val="24"/>
                <w:szCs w:val="24"/>
              </w:rPr>
              <w:t>ce</w:t>
            </w:r>
          </w:p>
        </w:tc>
        <w:tc>
          <w:tcPr>
            <w:tcW w:w="2880" w:type="dxa"/>
            <w:tcBorders>
              <w:top w:val="single" w:sz="5" w:space="0" w:color="000000"/>
              <w:left w:val="single" w:sz="5" w:space="0" w:color="000000"/>
              <w:bottom w:val="single" w:sz="5" w:space="0" w:color="000000"/>
              <w:right w:val="single" w:sz="5" w:space="0" w:color="000000"/>
            </w:tcBorders>
            <w:shd w:val="clear" w:color="auto" w:fill="D9D9D9"/>
          </w:tcPr>
          <w:p w:rsidR="00EB3F65" w:rsidRDefault="00EB3F65" w:rsidP="00D550FC">
            <w:pPr>
              <w:spacing w:line="260" w:lineRule="exact"/>
              <w:rPr>
                <w:sz w:val="24"/>
                <w:szCs w:val="24"/>
              </w:rPr>
            </w:pPr>
            <w:r>
              <w:rPr>
                <w:b/>
                <w:sz w:val="24"/>
                <w:szCs w:val="24"/>
              </w:rPr>
              <w:t>C</w:t>
            </w:r>
            <w:r>
              <w:rPr>
                <w:b/>
                <w:spacing w:val="2"/>
                <w:sz w:val="24"/>
                <w:szCs w:val="24"/>
              </w:rPr>
              <w:t>o</w:t>
            </w:r>
            <w:r>
              <w:rPr>
                <w:b/>
                <w:spacing w:val="-3"/>
                <w:sz w:val="24"/>
                <w:szCs w:val="24"/>
              </w:rPr>
              <w:t>m</w:t>
            </w:r>
            <w:r>
              <w:rPr>
                <w:b/>
                <w:spacing w:val="1"/>
                <w:sz w:val="24"/>
                <w:szCs w:val="24"/>
              </w:rPr>
              <w:t>p</w:t>
            </w:r>
            <w:r>
              <w:rPr>
                <w:b/>
                <w:sz w:val="24"/>
                <w:szCs w:val="24"/>
              </w:rPr>
              <w:t>o</w:t>
            </w:r>
            <w:r>
              <w:rPr>
                <w:b/>
                <w:spacing w:val="1"/>
                <w:sz w:val="24"/>
                <w:szCs w:val="24"/>
              </w:rPr>
              <w:t>n</w:t>
            </w:r>
            <w:r>
              <w:rPr>
                <w:b/>
                <w:spacing w:val="-1"/>
                <w:sz w:val="24"/>
                <w:szCs w:val="24"/>
              </w:rPr>
              <w:t>e</w:t>
            </w:r>
            <w:r>
              <w:rPr>
                <w:b/>
                <w:spacing w:val="1"/>
                <w:sz w:val="24"/>
                <w:szCs w:val="24"/>
              </w:rPr>
              <w:t>n</w:t>
            </w:r>
            <w:r>
              <w:rPr>
                <w:b/>
                <w:sz w:val="24"/>
                <w:szCs w:val="24"/>
              </w:rPr>
              <w:t>t</w:t>
            </w:r>
            <w:r>
              <w:rPr>
                <w:b/>
                <w:spacing w:val="-1"/>
                <w:sz w:val="24"/>
                <w:szCs w:val="24"/>
              </w:rPr>
              <w:t xml:space="preserve"> </w:t>
            </w:r>
            <w:r>
              <w:rPr>
                <w:b/>
                <w:sz w:val="24"/>
                <w:szCs w:val="24"/>
              </w:rPr>
              <w:t>Val</w:t>
            </w:r>
            <w:r>
              <w:rPr>
                <w:b/>
                <w:spacing w:val="1"/>
                <w:sz w:val="24"/>
                <w:szCs w:val="24"/>
              </w:rPr>
              <w:t>ue</w:t>
            </w:r>
          </w:p>
        </w:tc>
        <w:tc>
          <w:tcPr>
            <w:tcW w:w="2820" w:type="dxa"/>
            <w:tcBorders>
              <w:top w:val="single" w:sz="5" w:space="0" w:color="000000"/>
              <w:left w:val="single" w:sz="5" w:space="0" w:color="000000"/>
              <w:bottom w:val="single" w:sz="5" w:space="0" w:color="000000"/>
              <w:right w:val="single" w:sz="5" w:space="0" w:color="000000"/>
            </w:tcBorders>
            <w:shd w:val="clear" w:color="auto" w:fill="D9D9D9"/>
          </w:tcPr>
          <w:p w:rsidR="00EB3F65" w:rsidRDefault="00EB3F65" w:rsidP="00D550FC">
            <w:pPr>
              <w:spacing w:line="260" w:lineRule="exact"/>
              <w:rPr>
                <w:sz w:val="24"/>
                <w:szCs w:val="24"/>
              </w:rPr>
            </w:pPr>
            <w:r>
              <w:rPr>
                <w:b/>
                <w:spacing w:val="-1"/>
                <w:sz w:val="24"/>
                <w:szCs w:val="24"/>
              </w:rPr>
              <w:t>Me</w:t>
            </w:r>
            <w:r>
              <w:rPr>
                <w:b/>
                <w:sz w:val="24"/>
                <w:szCs w:val="24"/>
              </w:rPr>
              <w:t>as</w:t>
            </w:r>
            <w:r>
              <w:rPr>
                <w:b/>
                <w:spacing w:val="1"/>
                <w:sz w:val="24"/>
                <w:szCs w:val="24"/>
              </w:rPr>
              <w:t>u</w:t>
            </w:r>
            <w:r>
              <w:rPr>
                <w:b/>
                <w:spacing w:val="-1"/>
                <w:sz w:val="24"/>
                <w:szCs w:val="24"/>
              </w:rPr>
              <w:t>re</w:t>
            </w:r>
            <w:r>
              <w:rPr>
                <w:b/>
                <w:sz w:val="24"/>
                <w:szCs w:val="24"/>
              </w:rPr>
              <w:t>d</w:t>
            </w:r>
            <w:r>
              <w:rPr>
                <w:b/>
                <w:spacing w:val="1"/>
                <w:sz w:val="24"/>
                <w:szCs w:val="24"/>
              </w:rPr>
              <w:t xml:space="preserve"> </w:t>
            </w:r>
            <w:r>
              <w:rPr>
                <w:b/>
                <w:sz w:val="24"/>
                <w:szCs w:val="24"/>
              </w:rPr>
              <w:t>Val</w:t>
            </w:r>
            <w:r>
              <w:rPr>
                <w:b/>
                <w:spacing w:val="1"/>
                <w:sz w:val="24"/>
                <w:szCs w:val="24"/>
              </w:rPr>
              <w:t>u</w:t>
            </w:r>
            <w:r>
              <w:rPr>
                <w:b/>
                <w:sz w:val="24"/>
                <w:szCs w:val="24"/>
              </w:rPr>
              <w:t>e</w:t>
            </w:r>
          </w:p>
        </w:tc>
        <w:tc>
          <w:tcPr>
            <w:tcW w:w="2501" w:type="dxa"/>
            <w:tcBorders>
              <w:top w:val="single" w:sz="5" w:space="0" w:color="000000"/>
              <w:left w:val="single" w:sz="5" w:space="0" w:color="000000"/>
              <w:bottom w:val="single" w:sz="5" w:space="0" w:color="000000"/>
              <w:right w:val="single" w:sz="5" w:space="0" w:color="000000"/>
            </w:tcBorders>
            <w:shd w:val="clear" w:color="auto" w:fill="D9D9D9"/>
          </w:tcPr>
          <w:p w:rsidR="00EB3F65" w:rsidRDefault="00EB3F65" w:rsidP="00D550FC">
            <w:pPr>
              <w:spacing w:line="260" w:lineRule="exact"/>
              <w:rPr>
                <w:sz w:val="24"/>
                <w:szCs w:val="24"/>
              </w:rPr>
            </w:pPr>
            <w:r>
              <w:rPr>
                <w:b/>
                <w:sz w:val="24"/>
                <w:szCs w:val="24"/>
              </w:rPr>
              <w:t>%</w:t>
            </w:r>
            <w:r>
              <w:rPr>
                <w:b/>
                <w:spacing w:val="2"/>
                <w:sz w:val="24"/>
                <w:szCs w:val="24"/>
              </w:rPr>
              <w:t xml:space="preserve"> </w:t>
            </w:r>
            <w:r>
              <w:rPr>
                <w:b/>
                <w:sz w:val="24"/>
                <w:szCs w:val="24"/>
              </w:rPr>
              <w:t>D</w:t>
            </w:r>
            <w:r>
              <w:rPr>
                <w:b/>
                <w:spacing w:val="-2"/>
                <w:sz w:val="24"/>
                <w:szCs w:val="24"/>
              </w:rPr>
              <w:t>i</w:t>
            </w:r>
            <w:r>
              <w:rPr>
                <w:b/>
                <w:spacing w:val="2"/>
                <w:sz w:val="24"/>
                <w:szCs w:val="24"/>
              </w:rPr>
              <w:t>ff</w:t>
            </w:r>
            <w:r>
              <w:rPr>
                <w:b/>
                <w:spacing w:val="-1"/>
                <w:sz w:val="24"/>
                <w:szCs w:val="24"/>
              </w:rPr>
              <w:t>ere</w:t>
            </w:r>
            <w:r>
              <w:rPr>
                <w:b/>
                <w:spacing w:val="1"/>
                <w:sz w:val="24"/>
                <w:szCs w:val="24"/>
              </w:rPr>
              <w:t>n</w:t>
            </w:r>
            <w:r>
              <w:rPr>
                <w:b/>
                <w:spacing w:val="-1"/>
                <w:sz w:val="24"/>
                <w:szCs w:val="24"/>
              </w:rPr>
              <w:t>ce</w:t>
            </w:r>
          </w:p>
        </w:tc>
      </w:tr>
      <w:tr w:rsidR="00EB3F65" w:rsidTr="00EB3F65">
        <w:trPr>
          <w:trHeight w:hRule="exact" w:val="290"/>
          <w:jc w:val="center"/>
        </w:trPr>
        <w:tc>
          <w:tcPr>
            <w:tcW w:w="2815" w:type="dxa"/>
            <w:tcBorders>
              <w:top w:val="single" w:sz="5" w:space="0" w:color="000000"/>
              <w:left w:val="single" w:sz="5" w:space="0" w:color="000000"/>
              <w:bottom w:val="single" w:sz="5" w:space="0" w:color="000000"/>
              <w:right w:val="single" w:sz="5" w:space="0" w:color="000000"/>
            </w:tcBorders>
          </w:tcPr>
          <w:p w:rsidR="00EB3F65" w:rsidRDefault="00EB3F65" w:rsidP="00D550FC">
            <w:pPr>
              <w:spacing w:line="260" w:lineRule="exact"/>
              <w:rPr>
                <w:sz w:val="24"/>
                <w:szCs w:val="24"/>
              </w:rPr>
            </w:pPr>
            <w:r>
              <w:rPr>
                <w:spacing w:val="-3"/>
                <w:sz w:val="24"/>
                <w:szCs w:val="24"/>
              </w:rPr>
              <w:t>I</w:t>
            </w:r>
            <w:r>
              <w:rPr>
                <w:sz w:val="24"/>
                <w:szCs w:val="24"/>
              </w:rPr>
              <w:t>nd</w:t>
            </w:r>
            <w:r>
              <w:rPr>
                <w:spacing w:val="2"/>
                <w:sz w:val="24"/>
                <w:szCs w:val="24"/>
              </w:rPr>
              <w:t>u</w:t>
            </w:r>
            <w:r>
              <w:rPr>
                <w:spacing w:val="-1"/>
                <w:sz w:val="24"/>
                <w:szCs w:val="24"/>
              </w:rPr>
              <w:t>c</w:t>
            </w:r>
            <w:r>
              <w:rPr>
                <w:sz w:val="24"/>
                <w:szCs w:val="24"/>
              </w:rPr>
              <w:t>tor</w:t>
            </w:r>
          </w:p>
        </w:tc>
        <w:tc>
          <w:tcPr>
            <w:tcW w:w="288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sidRPr="004056F0">
              <w:rPr>
                <w:sz w:val="24"/>
                <w:szCs w:val="24"/>
              </w:rPr>
              <w:t xml:space="preserve">82 </w:t>
            </w:r>
            <w:proofErr w:type="spellStart"/>
            <w:r w:rsidRPr="004056F0">
              <w:rPr>
                <w:sz w:val="24"/>
                <w:szCs w:val="24"/>
              </w:rPr>
              <w:t>mH</w:t>
            </w:r>
            <w:proofErr w:type="spellEnd"/>
          </w:p>
        </w:tc>
        <w:tc>
          <w:tcPr>
            <w:tcW w:w="282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 xml:space="preserve">84.59 </w:t>
            </w:r>
            <w:proofErr w:type="spellStart"/>
            <w:r>
              <w:rPr>
                <w:sz w:val="24"/>
                <w:szCs w:val="24"/>
              </w:rPr>
              <w:t>mH</w:t>
            </w:r>
            <w:proofErr w:type="spellEnd"/>
          </w:p>
        </w:tc>
        <w:tc>
          <w:tcPr>
            <w:tcW w:w="2501"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3.15%</w:t>
            </w:r>
          </w:p>
        </w:tc>
      </w:tr>
      <w:tr w:rsidR="00EB3F65" w:rsidTr="00EB3F65">
        <w:trPr>
          <w:trHeight w:hRule="exact" w:val="286"/>
          <w:jc w:val="center"/>
        </w:trPr>
        <w:tc>
          <w:tcPr>
            <w:tcW w:w="2815" w:type="dxa"/>
            <w:tcBorders>
              <w:top w:val="single" w:sz="5" w:space="0" w:color="000000"/>
              <w:left w:val="single" w:sz="5" w:space="0" w:color="000000"/>
              <w:bottom w:val="single" w:sz="5" w:space="0" w:color="000000"/>
              <w:right w:val="single" w:sz="5" w:space="0" w:color="000000"/>
            </w:tcBorders>
          </w:tcPr>
          <w:p w:rsidR="00EB3F65" w:rsidRDefault="00EB3F65" w:rsidP="00D550FC">
            <w:pPr>
              <w:spacing w:line="260" w:lineRule="exact"/>
              <w:rPr>
                <w:sz w:val="24"/>
                <w:szCs w:val="24"/>
              </w:rPr>
            </w:pPr>
            <w:r>
              <w:rPr>
                <w:spacing w:val="1"/>
                <w:sz w:val="24"/>
                <w:szCs w:val="24"/>
              </w:rPr>
              <w:t>C</w:t>
            </w:r>
            <w:r>
              <w:rPr>
                <w:spacing w:val="-1"/>
                <w:sz w:val="24"/>
                <w:szCs w:val="24"/>
              </w:rPr>
              <w:t>a</w:t>
            </w:r>
            <w:r>
              <w:rPr>
                <w:sz w:val="24"/>
                <w:szCs w:val="24"/>
              </w:rPr>
              <w:t>p</w:t>
            </w:r>
            <w:r>
              <w:rPr>
                <w:spacing w:val="-1"/>
                <w:sz w:val="24"/>
                <w:szCs w:val="24"/>
              </w:rPr>
              <w:t>ac</w:t>
            </w:r>
            <w:r>
              <w:rPr>
                <w:sz w:val="24"/>
                <w:szCs w:val="24"/>
              </w:rPr>
              <w:t>itor</w:t>
            </w:r>
          </w:p>
        </w:tc>
        <w:tc>
          <w:tcPr>
            <w:tcW w:w="288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sidRPr="004056F0">
              <w:rPr>
                <w:sz w:val="24"/>
                <w:szCs w:val="24"/>
              </w:rPr>
              <w:t>0.01μF</w:t>
            </w:r>
          </w:p>
        </w:tc>
        <w:tc>
          <w:tcPr>
            <w:tcW w:w="282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 xml:space="preserve">0.010194 </w:t>
            </w:r>
            <w:proofErr w:type="spellStart"/>
            <w:r w:rsidRPr="004056F0">
              <w:rPr>
                <w:sz w:val="24"/>
                <w:szCs w:val="24"/>
              </w:rPr>
              <w:t>μF</w:t>
            </w:r>
            <w:proofErr w:type="spellEnd"/>
          </w:p>
        </w:tc>
        <w:tc>
          <w:tcPr>
            <w:tcW w:w="2501"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1.94%</w:t>
            </w:r>
          </w:p>
        </w:tc>
      </w:tr>
      <w:tr w:rsidR="00EB3F65" w:rsidTr="00EB3F65">
        <w:trPr>
          <w:trHeight w:hRule="exact" w:val="288"/>
          <w:jc w:val="center"/>
        </w:trPr>
        <w:tc>
          <w:tcPr>
            <w:tcW w:w="2815" w:type="dxa"/>
            <w:tcBorders>
              <w:top w:val="single" w:sz="5" w:space="0" w:color="000000"/>
              <w:left w:val="single" w:sz="5" w:space="0" w:color="000000"/>
              <w:bottom w:val="single" w:sz="5" w:space="0" w:color="000000"/>
              <w:right w:val="single" w:sz="5" w:space="0" w:color="000000"/>
            </w:tcBorders>
          </w:tcPr>
          <w:p w:rsidR="00EB3F65" w:rsidRDefault="00EB3F65" w:rsidP="00D550FC">
            <w:pPr>
              <w:spacing w:line="260" w:lineRule="exact"/>
              <w:rPr>
                <w:sz w:val="24"/>
                <w:szCs w:val="24"/>
              </w:rPr>
            </w:pPr>
            <w:r>
              <w:rPr>
                <w:spacing w:val="1"/>
                <w:sz w:val="24"/>
                <w:szCs w:val="24"/>
              </w:rPr>
              <w:t>R</w:t>
            </w:r>
            <w:r>
              <w:rPr>
                <w:spacing w:val="-1"/>
                <w:sz w:val="24"/>
                <w:szCs w:val="24"/>
              </w:rPr>
              <w:t>e</w:t>
            </w:r>
            <w:r>
              <w:rPr>
                <w:sz w:val="24"/>
                <w:szCs w:val="24"/>
              </w:rPr>
              <w:t>sistor</w:t>
            </w:r>
          </w:p>
        </w:tc>
        <w:tc>
          <w:tcPr>
            <w:tcW w:w="288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sidRPr="004056F0">
              <w:rPr>
                <w:sz w:val="24"/>
                <w:szCs w:val="24"/>
              </w:rPr>
              <w:t>390 Ω</w:t>
            </w:r>
          </w:p>
        </w:tc>
        <w:tc>
          <w:tcPr>
            <w:tcW w:w="282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383.5</w:t>
            </w:r>
            <w:r w:rsidRPr="004056F0">
              <w:rPr>
                <w:sz w:val="24"/>
                <w:szCs w:val="24"/>
              </w:rPr>
              <w:t xml:space="preserve"> Ω</w:t>
            </w:r>
          </w:p>
        </w:tc>
        <w:tc>
          <w:tcPr>
            <w:tcW w:w="2501"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1.92%</w:t>
            </w:r>
          </w:p>
        </w:tc>
      </w:tr>
      <w:tr w:rsidR="00EB3F65" w:rsidTr="00EB3F65">
        <w:trPr>
          <w:trHeight w:hRule="exact" w:val="286"/>
          <w:jc w:val="center"/>
        </w:trPr>
        <w:tc>
          <w:tcPr>
            <w:tcW w:w="2815" w:type="dxa"/>
            <w:tcBorders>
              <w:top w:val="single" w:sz="5" w:space="0" w:color="000000"/>
              <w:left w:val="single" w:sz="5" w:space="0" w:color="000000"/>
              <w:bottom w:val="single" w:sz="5" w:space="0" w:color="000000"/>
              <w:right w:val="single" w:sz="5" w:space="0" w:color="000000"/>
            </w:tcBorders>
          </w:tcPr>
          <w:p w:rsidR="00EB3F65" w:rsidRDefault="00EB3F65" w:rsidP="00D550FC">
            <w:pPr>
              <w:spacing w:line="260" w:lineRule="exact"/>
              <w:rPr>
                <w:sz w:val="24"/>
                <w:szCs w:val="24"/>
              </w:rPr>
            </w:pPr>
            <w:r>
              <w:rPr>
                <w:spacing w:val="1"/>
                <w:sz w:val="24"/>
                <w:szCs w:val="24"/>
              </w:rPr>
              <w:t>R</w:t>
            </w:r>
            <w:r>
              <w:rPr>
                <w:spacing w:val="-1"/>
                <w:sz w:val="24"/>
                <w:szCs w:val="24"/>
              </w:rPr>
              <w:t>e</w:t>
            </w:r>
            <w:r>
              <w:rPr>
                <w:sz w:val="24"/>
                <w:szCs w:val="24"/>
              </w:rPr>
              <w:t>sistor Parasitic</w:t>
            </w:r>
          </w:p>
        </w:tc>
        <w:tc>
          <w:tcPr>
            <w:tcW w:w="288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sidRPr="004056F0">
              <w:rPr>
                <w:sz w:val="24"/>
                <w:szCs w:val="24"/>
              </w:rPr>
              <w:t>N/A</w:t>
            </w:r>
          </w:p>
        </w:tc>
        <w:tc>
          <w:tcPr>
            <w:tcW w:w="2820"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187.01</w:t>
            </w:r>
            <w:r w:rsidRPr="004056F0">
              <w:rPr>
                <w:sz w:val="24"/>
                <w:szCs w:val="24"/>
              </w:rPr>
              <w:t xml:space="preserve"> Ω</w:t>
            </w:r>
          </w:p>
        </w:tc>
        <w:tc>
          <w:tcPr>
            <w:tcW w:w="2501" w:type="dxa"/>
            <w:tcBorders>
              <w:top w:val="single" w:sz="5" w:space="0" w:color="000000"/>
              <w:left w:val="single" w:sz="5" w:space="0" w:color="000000"/>
              <w:bottom w:val="single" w:sz="5" w:space="0" w:color="000000"/>
              <w:right w:val="single" w:sz="5" w:space="0" w:color="000000"/>
            </w:tcBorders>
          </w:tcPr>
          <w:p w:rsidR="00EB3F65" w:rsidRPr="004056F0" w:rsidRDefault="00EB3F65" w:rsidP="00D550FC">
            <w:pPr>
              <w:jc w:val="center"/>
              <w:rPr>
                <w:sz w:val="24"/>
                <w:szCs w:val="24"/>
              </w:rPr>
            </w:pPr>
            <w:r>
              <w:rPr>
                <w:sz w:val="24"/>
                <w:szCs w:val="24"/>
              </w:rPr>
              <w:t>N/A</w:t>
            </w:r>
          </w:p>
        </w:tc>
      </w:tr>
    </w:tbl>
    <w:p w:rsidR="00EB3F65" w:rsidRDefault="00EB3F65" w:rsidP="00D550FC">
      <w:pPr>
        <w:spacing w:before="18" w:line="220" w:lineRule="exact"/>
        <w:rPr>
          <w:sz w:val="22"/>
          <w:szCs w:val="22"/>
        </w:rPr>
      </w:pPr>
    </w:p>
    <w:p w:rsidR="00EB3F65" w:rsidRDefault="00EB3F65" w:rsidP="00D550FC">
      <w:pPr>
        <w:spacing w:before="1" w:line="280" w:lineRule="exact"/>
        <w:rPr>
          <w:sz w:val="28"/>
          <w:szCs w:val="28"/>
        </w:rPr>
      </w:pPr>
    </w:p>
    <w:p w:rsidR="00EB3F65" w:rsidRDefault="00EB3F65" w:rsidP="00D550FC">
      <w:pPr>
        <w:rPr>
          <w:sz w:val="24"/>
          <w:szCs w:val="24"/>
        </w:rPr>
      </w:pPr>
      <w:r>
        <w:rPr>
          <w:b/>
          <w:sz w:val="24"/>
          <w:szCs w:val="24"/>
        </w:rPr>
        <w:t>7. Co</w:t>
      </w:r>
      <w:r>
        <w:rPr>
          <w:b/>
          <w:spacing w:val="1"/>
          <w:sz w:val="24"/>
          <w:szCs w:val="24"/>
        </w:rPr>
        <w:t>n</w:t>
      </w:r>
      <w:r>
        <w:rPr>
          <w:b/>
          <w:spacing w:val="-1"/>
          <w:sz w:val="24"/>
          <w:szCs w:val="24"/>
        </w:rPr>
        <w:t>c</w:t>
      </w:r>
      <w:r>
        <w:rPr>
          <w:b/>
          <w:sz w:val="24"/>
          <w:szCs w:val="24"/>
        </w:rPr>
        <w:t>l</w:t>
      </w:r>
      <w:r>
        <w:rPr>
          <w:b/>
          <w:spacing w:val="1"/>
          <w:sz w:val="24"/>
          <w:szCs w:val="24"/>
        </w:rPr>
        <w:t>u</w:t>
      </w:r>
      <w:r>
        <w:rPr>
          <w:b/>
          <w:sz w:val="24"/>
          <w:szCs w:val="24"/>
        </w:rPr>
        <w:t>sio</w:t>
      </w:r>
      <w:r>
        <w:rPr>
          <w:b/>
          <w:spacing w:val="1"/>
          <w:sz w:val="24"/>
          <w:szCs w:val="24"/>
        </w:rPr>
        <w:t>ns</w:t>
      </w:r>
    </w:p>
    <w:p w:rsidR="00EB3F65" w:rsidRDefault="00EB3F65" w:rsidP="00D550FC">
      <w:pPr>
        <w:spacing w:before="11" w:line="260" w:lineRule="exact"/>
        <w:rPr>
          <w:sz w:val="26"/>
          <w:szCs w:val="26"/>
        </w:rPr>
      </w:pPr>
    </w:p>
    <w:p w:rsidR="00EB3F65" w:rsidRPr="002706B6" w:rsidRDefault="002706B6" w:rsidP="00D550FC">
      <w:pPr>
        <w:rPr>
          <w:sz w:val="24"/>
          <w:szCs w:val="24"/>
        </w:rPr>
      </w:pPr>
      <w:r w:rsidRPr="002706B6">
        <w:rPr>
          <w:sz w:val="24"/>
          <w:szCs w:val="24"/>
        </w:rPr>
        <w:t xml:space="preserve">The design performed </w:t>
      </w:r>
      <w:r>
        <w:rPr>
          <w:sz w:val="24"/>
          <w:szCs w:val="24"/>
        </w:rPr>
        <w:t>within the given tolerance</w:t>
      </w:r>
      <w:r w:rsidR="00E1625C">
        <w:rPr>
          <w:sz w:val="24"/>
          <w:szCs w:val="24"/>
        </w:rPr>
        <w:t>, and resulted in acceptable values very close to those given in the specifications</w:t>
      </w:r>
      <w:r>
        <w:rPr>
          <w:sz w:val="24"/>
          <w:szCs w:val="24"/>
        </w:rPr>
        <w:t>.  Lessons learned include</w:t>
      </w:r>
      <w:r w:rsidR="00611880">
        <w:rPr>
          <w:sz w:val="24"/>
          <w:szCs w:val="24"/>
        </w:rPr>
        <w:t xml:space="preserve"> the usefulness of</w:t>
      </w:r>
      <w:r>
        <w:rPr>
          <w:sz w:val="24"/>
          <w:szCs w:val="24"/>
        </w:rPr>
        <w:t xml:space="preserve">: </w:t>
      </w:r>
      <w:r w:rsidR="00795527">
        <w:rPr>
          <w:sz w:val="24"/>
          <w:szCs w:val="24"/>
        </w:rPr>
        <w:t>knowing</w:t>
      </w:r>
      <w:r>
        <w:rPr>
          <w:sz w:val="24"/>
          <w:szCs w:val="24"/>
        </w:rPr>
        <w:t xml:space="preserve"> what parts you have on hand before entering the design stage, not rounding the numbers in our calculations until the very end, </w:t>
      </w:r>
      <w:r w:rsidR="004A242F">
        <w:rPr>
          <w:sz w:val="24"/>
          <w:szCs w:val="24"/>
        </w:rPr>
        <w:t xml:space="preserve">and </w:t>
      </w:r>
      <w:r>
        <w:rPr>
          <w:sz w:val="24"/>
          <w:szCs w:val="24"/>
        </w:rPr>
        <w:t>how frustrating algebra can be when your equation is slightly wrong (attention to detail.)</w:t>
      </w:r>
    </w:p>
    <w:p w:rsidR="00EB3F65" w:rsidRDefault="00EB3F65" w:rsidP="00D550FC">
      <w:pPr>
        <w:spacing w:before="1" w:line="280" w:lineRule="exact"/>
        <w:rPr>
          <w:sz w:val="28"/>
          <w:szCs w:val="28"/>
        </w:rPr>
      </w:pPr>
    </w:p>
    <w:p w:rsidR="00EB3F65" w:rsidRDefault="00EB3F65" w:rsidP="00D550FC">
      <w:pPr>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i</w:t>
      </w:r>
      <w:r>
        <w:rPr>
          <w:b/>
          <w:spacing w:val="-1"/>
          <w:sz w:val="24"/>
          <w:szCs w:val="24"/>
        </w:rPr>
        <w:t>ce</w:t>
      </w:r>
      <w:r>
        <w:rPr>
          <w:b/>
          <w:sz w:val="24"/>
          <w:szCs w:val="24"/>
        </w:rPr>
        <w:t>s</w:t>
      </w:r>
    </w:p>
    <w:p w:rsidR="00EB3F65" w:rsidRDefault="00EB3F65" w:rsidP="00D550FC">
      <w:pPr>
        <w:spacing w:before="11" w:line="260" w:lineRule="exact"/>
        <w:rPr>
          <w:sz w:val="26"/>
          <w:szCs w:val="26"/>
        </w:rPr>
      </w:pPr>
    </w:p>
    <w:p w:rsidR="00EB3F65" w:rsidRPr="00E1625C" w:rsidRDefault="002706B6" w:rsidP="00D550FC">
      <w:pPr>
        <w:rPr>
          <w:b/>
          <w:spacing w:val="-1"/>
          <w:sz w:val="24"/>
          <w:szCs w:val="24"/>
        </w:rPr>
      </w:pPr>
      <w:r w:rsidRPr="00E1625C">
        <w:rPr>
          <w:b/>
          <w:spacing w:val="-1"/>
          <w:sz w:val="24"/>
          <w:szCs w:val="24"/>
        </w:rPr>
        <w:t>Plotting Code:</w:t>
      </w:r>
    </w:p>
    <w:p w:rsidR="002706B6" w:rsidRDefault="002706B6"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clear</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p>
    <w:p w:rsidR="002706B6" w:rsidRDefault="002706B6" w:rsidP="00D550FC">
      <w:pPr>
        <w:autoSpaceDE w:val="0"/>
        <w:autoSpaceDN w:val="0"/>
        <w:adjustRightInd w:val="0"/>
        <w:rPr>
          <w:rFonts w:ascii="Courier New" w:hAnsi="Courier New" w:cs="Courier New"/>
          <w:sz w:val="24"/>
          <w:szCs w:val="24"/>
        </w:rPr>
      </w:pPr>
    </w:p>
    <w:p w:rsidR="002706B6" w:rsidRDefault="002706B6"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zeta</w:t>
      </w:r>
      <w:proofErr w:type="gramEnd"/>
      <w:r>
        <w:rPr>
          <w:rFonts w:ascii="Courier New" w:hAnsi="Courier New" w:cs="Courier New"/>
          <w:color w:val="000000"/>
          <w:sz w:val="26"/>
          <w:szCs w:val="26"/>
        </w:rPr>
        <w:t xml:space="preserve"> = .1</w:t>
      </w:r>
    </w:p>
    <w:p w:rsidR="002706B6" w:rsidRDefault="002706B6"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f = 5e3</w:t>
      </w:r>
    </w:p>
    <w:p w:rsidR="002706B6" w:rsidRDefault="002706B6"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A = 2.5</w:t>
      </w:r>
    </w:p>
    <w:p w:rsidR="002706B6" w:rsidRDefault="002706B6" w:rsidP="00D550FC">
      <w:pPr>
        <w:autoSpaceDE w:val="0"/>
        <w:autoSpaceDN w:val="0"/>
        <w:adjustRightInd w:val="0"/>
        <w:rPr>
          <w:rFonts w:ascii="Courier New" w:hAnsi="Courier New" w:cs="Courier New"/>
          <w:sz w:val="24"/>
          <w:szCs w:val="24"/>
        </w:rPr>
      </w:pPr>
    </w:p>
    <w:p w:rsidR="002706B6" w:rsidRDefault="002706B6"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alpha</w:t>
      </w:r>
      <w:proofErr w:type="gramEnd"/>
      <w:r>
        <w:rPr>
          <w:rFonts w:ascii="Courier New" w:hAnsi="Courier New" w:cs="Courier New"/>
          <w:color w:val="000000"/>
          <w:sz w:val="26"/>
          <w:szCs w:val="26"/>
        </w:rPr>
        <w:t xml:space="preserve"> = zeta*2*pi*f</w:t>
      </w:r>
    </w:p>
    <w:p w:rsidR="002706B6" w:rsidRDefault="002706B6"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beta</w:t>
      </w:r>
      <w:proofErr w:type="gramEnd"/>
      <w:r>
        <w:rPr>
          <w:rFonts w:ascii="Courier New" w:hAnsi="Courier New" w:cs="Courier New"/>
          <w:color w:val="000000"/>
          <w:sz w:val="26"/>
          <w:szCs w:val="26"/>
        </w:rPr>
        <w:t xml:space="preserve"> = 2*pi*f*</w:t>
      </w:r>
      <w:proofErr w:type="spellStart"/>
      <w:r>
        <w:rPr>
          <w:rFonts w:ascii="Courier New" w:hAnsi="Courier New" w:cs="Courier New"/>
          <w:color w:val="000000"/>
          <w:sz w:val="26"/>
          <w:szCs w:val="26"/>
        </w:rPr>
        <w:t>sqrt</w:t>
      </w:r>
      <w:proofErr w:type="spellEnd"/>
      <w:r>
        <w:rPr>
          <w:rFonts w:ascii="Courier New" w:hAnsi="Courier New" w:cs="Courier New"/>
          <w:color w:val="000000"/>
          <w:sz w:val="26"/>
          <w:szCs w:val="26"/>
        </w:rPr>
        <w:t>(1 - zeta^2)</w:t>
      </w:r>
    </w:p>
    <w:p w:rsidR="002706B6" w:rsidRDefault="002706B6" w:rsidP="00D550FC">
      <w:pPr>
        <w:autoSpaceDE w:val="0"/>
        <w:autoSpaceDN w:val="0"/>
        <w:adjustRightInd w:val="0"/>
        <w:rPr>
          <w:rFonts w:ascii="Courier New" w:hAnsi="Courier New" w:cs="Courier New"/>
          <w:sz w:val="24"/>
          <w:szCs w:val="24"/>
        </w:rPr>
      </w:pPr>
    </w:p>
    <w:p w:rsidR="002706B6" w:rsidRDefault="002706B6"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t = 0:10e-6:500e-6;</w:t>
      </w:r>
    </w:p>
    <w:p w:rsidR="002706B6" w:rsidRDefault="002706B6" w:rsidP="00D550FC">
      <w:pPr>
        <w:autoSpaceDE w:val="0"/>
        <w:autoSpaceDN w:val="0"/>
        <w:adjustRightInd w:val="0"/>
        <w:rPr>
          <w:rFonts w:ascii="Courier New" w:hAnsi="Courier New" w:cs="Courier New"/>
          <w:sz w:val="24"/>
          <w:szCs w:val="24"/>
        </w:rPr>
      </w:pPr>
    </w:p>
    <w:p w:rsidR="002706B6" w:rsidRDefault="002706B6"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v = A - A*</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-alpha*t).* (cos(beta*t) + alpha/beta*sin(beta*t));</w:t>
      </w:r>
    </w:p>
    <w:p w:rsidR="002706B6" w:rsidRDefault="002706B6" w:rsidP="00D550FC">
      <w:pPr>
        <w:autoSpaceDE w:val="0"/>
        <w:autoSpaceDN w:val="0"/>
        <w:adjustRightInd w:val="0"/>
        <w:rPr>
          <w:rFonts w:ascii="Courier New" w:hAnsi="Courier New" w:cs="Courier New"/>
          <w:sz w:val="24"/>
          <w:szCs w:val="24"/>
        </w:rPr>
      </w:pPr>
    </w:p>
    <w:p w:rsidR="002706B6" w:rsidRDefault="002706B6"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1000*</w:t>
      </w:r>
      <w:proofErr w:type="spellStart"/>
      <w:r>
        <w:rPr>
          <w:rFonts w:ascii="Courier New" w:hAnsi="Courier New" w:cs="Courier New"/>
          <w:color w:val="000000"/>
          <w:sz w:val="26"/>
          <w:szCs w:val="26"/>
        </w:rPr>
        <w:t>t,v</w:t>
      </w:r>
      <w:proofErr w:type="spellEnd"/>
      <w:r>
        <w:rPr>
          <w:rFonts w:ascii="Courier New" w:hAnsi="Courier New" w:cs="Courier New"/>
          <w:color w:val="000000"/>
          <w:sz w:val="26"/>
          <w:szCs w:val="26"/>
        </w:rPr>
        <w:t>)</w:t>
      </w:r>
    </w:p>
    <w:p w:rsidR="002706B6" w:rsidRDefault="002706B6" w:rsidP="00D550FC">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t,milliseconds</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2706B6" w:rsidRDefault="002706B6" w:rsidP="00D550FC">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'v, volts'</w:t>
      </w:r>
      <w:r>
        <w:rPr>
          <w:rFonts w:ascii="Courier New" w:hAnsi="Courier New" w:cs="Courier New"/>
          <w:color w:val="000000"/>
          <w:sz w:val="26"/>
          <w:szCs w:val="26"/>
        </w:rPr>
        <w:t>)</w:t>
      </w:r>
    </w:p>
    <w:p w:rsidR="002706B6" w:rsidRDefault="002706B6"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'Lab 7d'</w:t>
      </w:r>
      <w:r>
        <w:rPr>
          <w:rFonts w:ascii="Courier New" w:hAnsi="Courier New" w:cs="Courier New"/>
          <w:color w:val="000000"/>
          <w:sz w:val="26"/>
          <w:szCs w:val="26"/>
        </w:rPr>
        <w:t>)</w:t>
      </w:r>
    </w:p>
    <w:p w:rsidR="002706B6" w:rsidRDefault="002706B6" w:rsidP="00D550FC">
      <w:pPr>
        <w:autoSpaceDE w:val="0"/>
        <w:autoSpaceDN w:val="0"/>
        <w:adjustRightInd w:val="0"/>
        <w:rPr>
          <w:rFonts w:ascii="Courier New" w:hAnsi="Courier New" w:cs="Courier New"/>
          <w:color w:val="A020F0"/>
          <w:sz w:val="26"/>
          <w:szCs w:val="26"/>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 xml:space="preserve"> </w:t>
      </w:r>
      <w:r w:rsidR="00D550FC">
        <w:rPr>
          <w:rFonts w:ascii="Courier New" w:hAnsi="Courier New" w:cs="Courier New"/>
          <w:color w:val="A020F0"/>
          <w:sz w:val="26"/>
          <w:szCs w:val="26"/>
        </w:rPr>
        <w:t>on</w:t>
      </w:r>
    </w:p>
    <w:p w:rsidR="00D550FC" w:rsidRDefault="00D550FC" w:rsidP="00D550FC">
      <w:pPr>
        <w:autoSpaceDE w:val="0"/>
        <w:autoSpaceDN w:val="0"/>
        <w:adjustRightInd w:val="0"/>
        <w:rPr>
          <w:rFonts w:ascii="Courier New" w:hAnsi="Courier New" w:cs="Courier New"/>
          <w:color w:val="A020F0"/>
          <w:sz w:val="26"/>
          <w:szCs w:val="26"/>
        </w:rPr>
      </w:pPr>
    </w:p>
    <w:p w:rsidR="00D550FC" w:rsidRPr="00E1625C" w:rsidRDefault="00D550FC" w:rsidP="00D550FC">
      <w:pPr>
        <w:spacing w:before="68" w:line="260" w:lineRule="exact"/>
        <w:rPr>
          <w:b/>
          <w:sz w:val="24"/>
          <w:szCs w:val="24"/>
        </w:rPr>
      </w:pPr>
      <w:r w:rsidRPr="00E1625C">
        <w:rPr>
          <w:b/>
          <w:sz w:val="24"/>
          <w:szCs w:val="24"/>
        </w:rPr>
        <w:t>Calculation Code:</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228B22"/>
          <w:sz w:val="26"/>
          <w:szCs w:val="26"/>
        </w:rPr>
        <w:t>% Damping Function</w:t>
      </w:r>
    </w:p>
    <w:p w:rsidR="00D550FC" w:rsidRDefault="00D550FC"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clear</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p>
    <w:p w:rsidR="00D550FC" w:rsidRDefault="00D550FC"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close</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p>
    <w:p w:rsidR="00D550FC" w:rsidRDefault="00D550FC" w:rsidP="00D550FC">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6"/>
          <w:szCs w:val="26"/>
        </w:rPr>
        <w:t>clc</w:t>
      </w:r>
      <w:proofErr w:type="spellEnd"/>
      <w:proofErr w:type="gramEnd"/>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6"/>
          <w:szCs w:val="26"/>
        </w:rPr>
        <w:lastRenderedPageBreak/>
        <w:t>R_sig</w:t>
      </w:r>
      <w:proofErr w:type="spellEnd"/>
      <w:r>
        <w:rPr>
          <w:rFonts w:ascii="Courier New" w:hAnsi="Courier New" w:cs="Courier New"/>
          <w:color w:val="000000"/>
          <w:sz w:val="26"/>
          <w:szCs w:val="26"/>
        </w:rPr>
        <w:t xml:space="preserve"> = 1;</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R_L = 186;</w:t>
      </w:r>
    </w:p>
    <w:p w:rsidR="00D550FC" w:rsidRDefault="00D550FC" w:rsidP="00D550F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6"/>
          <w:szCs w:val="26"/>
        </w:rPr>
        <w:t>R_chosen</w:t>
      </w:r>
      <w:proofErr w:type="spellEnd"/>
      <w:r>
        <w:rPr>
          <w:rFonts w:ascii="Courier New" w:hAnsi="Courier New" w:cs="Courier New"/>
          <w:color w:val="000000"/>
          <w:sz w:val="26"/>
          <w:szCs w:val="26"/>
        </w:rPr>
        <w:t xml:space="preserve"> = 390;</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x1</w:t>
      </w:r>
      <w:proofErr w:type="gramEnd"/>
      <w:r>
        <w:rPr>
          <w:rFonts w:ascii="Courier New" w:hAnsi="Courier New" w:cs="Courier New"/>
          <w:color w:val="000000"/>
          <w:sz w:val="26"/>
          <w:szCs w:val="26"/>
        </w:rPr>
        <w:t xml:space="preserve"> = 1.76;</w:t>
      </w:r>
    </w:p>
    <w:p w:rsidR="00D550FC" w:rsidRDefault="00D550FC"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x2</w:t>
      </w:r>
      <w:proofErr w:type="gramEnd"/>
      <w:r>
        <w:rPr>
          <w:rFonts w:ascii="Courier New" w:hAnsi="Courier New" w:cs="Courier New"/>
          <w:color w:val="000000"/>
          <w:sz w:val="26"/>
          <w:szCs w:val="26"/>
        </w:rPr>
        <w:t xml:space="preserve"> = .9;</w:t>
      </w:r>
    </w:p>
    <w:p w:rsidR="00D550FC" w:rsidRDefault="00D550FC" w:rsidP="00D550FC">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6"/>
          <w:szCs w:val="26"/>
        </w:rPr>
        <w:t>log_dec</w:t>
      </w:r>
      <w:proofErr w:type="spellEnd"/>
      <w:r>
        <w:rPr>
          <w:rFonts w:ascii="Courier New" w:hAnsi="Courier New" w:cs="Courier New"/>
          <w:color w:val="000000"/>
          <w:sz w:val="26"/>
          <w:szCs w:val="26"/>
        </w:rPr>
        <w:t xml:space="preserve"> = log(x1/x2);</w:t>
      </w:r>
    </w:p>
    <w:p w:rsidR="00D550FC" w:rsidRDefault="00D550FC"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delta</w:t>
      </w:r>
      <w:proofErr w:type="gramEnd"/>
      <w:r>
        <w:rPr>
          <w:rFonts w:ascii="Courier New" w:hAnsi="Courier New" w:cs="Courier New"/>
          <w:color w:val="000000"/>
          <w:sz w:val="26"/>
          <w:szCs w:val="26"/>
        </w:rPr>
        <w:t xml:space="preserve"> = log_dec^2;</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228B22"/>
          <w:sz w:val="26"/>
          <w:szCs w:val="26"/>
        </w:rPr>
        <w:t>%</w:t>
      </w:r>
      <w:proofErr w:type="spellStart"/>
      <w:proofErr w:type="gramStart"/>
      <w:r>
        <w:rPr>
          <w:rFonts w:ascii="Courier New" w:hAnsi="Courier New" w:cs="Courier New"/>
          <w:color w:val="228B22"/>
          <w:sz w:val="26"/>
          <w:szCs w:val="26"/>
        </w:rPr>
        <w:t>Rt</w:t>
      </w:r>
      <w:proofErr w:type="spellEnd"/>
      <w:proofErr w:type="gram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R_chosen</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R_par</w:t>
      </w:r>
      <w:proofErr w:type="spellEnd"/>
      <w:r>
        <w:rPr>
          <w:rFonts w:ascii="Courier New" w:hAnsi="Courier New" w:cs="Courier New"/>
          <w:color w:val="228B22"/>
          <w:sz w:val="26"/>
          <w:szCs w:val="26"/>
        </w:rPr>
        <w:t xml:space="preserve"> + R_L;</w:t>
      </w:r>
    </w:p>
    <w:p w:rsidR="00D550FC" w:rsidRDefault="00D550FC" w:rsidP="00D550FC">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6"/>
          <w:szCs w:val="26"/>
        </w:rPr>
        <w:t>Rt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560;</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C = 0.01*(10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-6));</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L = 82*(10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-3));</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6"/>
          <w:szCs w:val="26"/>
        </w:rPr>
        <w:t>dampFact</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Rt</w:t>
      </w:r>
      <w:proofErr w:type="spellEnd"/>
      <w:r>
        <w:rPr>
          <w:rFonts w:ascii="Courier New" w:hAnsi="Courier New" w:cs="Courier New"/>
          <w:color w:val="000000"/>
          <w:sz w:val="26"/>
          <w:szCs w:val="26"/>
        </w:rPr>
        <w:t>/2)*(</w:t>
      </w:r>
      <w:proofErr w:type="spellStart"/>
      <w:r>
        <w:rPr>
          <w:rFonts w:ascii="Courier New" w:hAnsi="Courier New" w:cs="Courier New"/>
          <w:color w:val="000000"/>
          <w:sz w:val="26"/>
          <w:szCs w:val="26"/>
        </w:rPr>
        <w:t>sqrt</w:t>
      </w:r>
      <w:proofErr w:type="spellEnd"/>
      <w:r>
        <w:rPr>
          <w:rFonts w:ascii="Courier New" w:hAnsi="Courier New" w:cs="Courier New"/>
          <w:color w:val="000000"/>
          <w:sz w:val="26"/>
          <w:szCs w:val="26"/>
        </w:rPr>
        <w:t>(C/L))</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6"/>
          <w:szCs w:val="26"/>
        </w:rPr>
        <w:t>zeta</w:t>
      </w:r>
      <w:proofErr w:type="gramEnd"/>
      <w:r>
        <w:rPr>
          <w:rFonts w:ascii="Courier New" w:hAnsi="Courier New" w:cs="Courier New"/>
          <w:color w:val="000000"/>
          <w:sz w:val="26"/>
          <w:szCs w:val="26"/>
        </w:rPr>
        <w:t xml:space="preserve"> = 1/((</w:t>
      </w:r>
      <w:proofErr w:type="spellStart"/>
      <w:r>
        <w:rPr>
          <w:rFonts w:ascii="Courier New" w:hAnsi="Courier New" w:cs="Courier New"/>
          <w:color w:val="000000"/>
          <w:sz w:val="26"/>
          <w:szCs w:val="26"/>
        </w:rPr>
        <w:t>sqrt</w:t>
      </w:r>
      <w:proofErr w:type="spellEnd"/>
      <w:r>
        <w:rPr>
          <w:rFonts w:ascii="Courier New" w:hAnsi="Courier New" w:cs="Courier New"/>
          <w:color w:val="000000"/>
          <w:sz w:val="26"/>
          <w:szCs w:val="26"/>
        </w:rPr>
        <w:t>(1+(4*(pi^2))/(delta))))</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p w:rsidR="00D550FC" w:rsidRDefault="00D550FC" w:rsidP="00D550FC">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f_0 = 1</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sqrt</w:t>
      </w:r>
      <w:proofErr w:type="spellEnd"/>
      <w:r>
        <w:rPr>
          <w:rFonts w:ascii="Courier New" w:hAnsi="Courier New" w:cs="Courier New"/>
          <w:color w:val="000000"/>
          <w:sz w:val="26"/>
          <w:szCs w:val="26"/>
        </w:rPr>
        <w:t>(L*C)*2*pi)</w:t>
      </w:r>
    </w:p>
    <w:p w:rsidR="00D550FC" w:rsidRPr="00D550FC" w:rsidRDefault="00D550FC" w:rsidP="00D550FC">
      <w:pPr>
        <w:autoSpaceDE w:val="0"/>
        <w:autoSpaceDN w:val="0"/>
        <w:adjustRightInd w:val="0"/>
        <w:rPr>
          <w:rFonts w:ascii="Courier New" w:hAnsi="Courier New" w:cs="Courier New"/>
          <w:sz w:val="24"/>
          <w:szCs w:val="24"/>
        </w:rPr>
        <w:sectPr w:rsidR="00D550FC" w:rsidRPr="00D550FC" w:rsidSect="00D550FC">
          <w:pgSz w:w="12240" w:h="15840"/>
          <w:pgMar w:top="1440" w:right="1440" w:bottom="1440" w:left="1440" w:header="720" w:footer="720" w:gutter="0"/>
          <w:cols w:space="720"/>
          <w:docGrid w:linePitch="272"/>
        </w:sectPr>
      </w:pPr>
    </w:p>
    <w:p w:rsidR="002706B6" w:rsidRDefault="002706B6" w:rsidP="00D550FC">
      <w:pPr>
        <w:spacing w:before="68" w:line="260" w:lineRule="exact"/>
        <w:rPr>
          <w:sz w:val="24"/>
          <w:szCs w:val="24"/>
        </w:rPr>
      </w:pPr>
    </w:p>
    <w:sectPr w:rsidR="002706B6" w:rsidSect="00D550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925" w:rsidRDefault="00463925" w:rsidP="0055236A">
      <w:r>
        <w:separator/>
      </w:r>
    </w:p>
  </w:endnote>
  <w:endnote w:type="continuationSeparator" w:id="0">
    <w:p w:rsidR="00463925" w:rsidRDefault="00463925" w:rsidP="0055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925" w:rsidRDefault="00463925" w:rsidP="0055236A">
      <w:r>
        <w:separator/>
      </w:r>
    </w:p>
  </w:footnote>
  <w:footnote w:type="continuationSeparator" w:id="0">
    <w:p w:rsidR="00463925" w:rsidRDefault="00463925" w:rsidP="0055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A548A"/>
    <w:multiLevelType w:val="hybridMultilevel"/>
    <w:tmpl w:val="45926A50"/>
    <w:lvl w:ilvl="0" w:tplc="FCD2B954">
      <w:start w:val="1"/>
      <w:numFmt w:val="low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5B0E03FE"/>
    <w:multiLevelType w:val="multilevel"/>
    <w:tmpl w:val="BA4A4E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0FED"/>
    <w:rsid w:val="00096909"/>
    <w:rsid w:val="000D7820"/>
    <w:rsid w:val="000E2FDE"/>
    <w:rsid w:val="001A0E05"/>
    <w:rsid w:val="001B0914"/>
    <w:rsid w:val="001C16B9"/>
    <w:rsid w:val="001D7095"/>
    <w:rsid w:val="001F7F64"/>
    <w:rsid w:val="00211D4A"/>
    <w:rsid w:val="00263D10"/>
    <w:rsid w:val="002706B6"/>
    <w:rsid w:val="002B4942"/>
    <w:rsid w:val="003234E3"/>
    <w:rsid w:val="00323F98"/>
    <w:rsid w:val="00334363"/>
    <w:rsid w:val="00377575"/>
    <w:rsid w:val="00390722"/>
    <w:rsid w:val="004056F0"/>
    <w:rsid w:val="00425170"/>
    <w:rsid w:val="004424F9"/>
    <w:rsid w:val="004507FF"/>
    <w:rsid w:val="00463925"/>
    <w:rsid w:val="004716A7"/>
    <w:rsid w:val="004A242F"/>
    <w:rsid w:val="004A3C05"/>
    <w:rsid w:val="004B0ECF"/>
    <w:rsid w:val="0055236A"/>
    <w:rsid w:val="005D3665"/>
    <w:rsid w:val="005E1B30"/>
    <w:rsid w:val="006060D6"/>
    <w:rsid w:val="00611880"/>
    <w:rsid w:val="0064623D"/>
    <w:rsid w:val="00674D8E"/>
    <w:rsid w:val="006858DF"/>
    <w:rsid w:val="006A001F"/>
    <w:rsid w:val="006C284D"/>
    <w:rsid w:val="006C306F"/>
    <w:rsid w:val="006C7902"/>
    <w:rsid w:val="006E081B"/>
    <w:rsid w:val="0072402D"/>
    <w:rsid w:val="0074441E"/>
    <w:rsid w:val="00753B98"/>
    <w:rsid w:val="00762492"/>
    <w:rsid w:val="007659AF"/>
    <w:rsid w:val="00795527"/>
    <w:rsid w:val="007C682C"/>
    <w:rsid w:val="007D02DD"/>
    <w:rsid w:val="007E6377"/>
    <w:rsid w:val="0087134C"/>
    <w:rsid w:val="008A22A1"/>
    <w:rsid w:val="008B2A9B"/>
    <w:rsid w:val="00924623"/>
    <w:rsid w:val="00964D23"/>
    <w:rsid w:val="009D3A49"/>
    <w:rsid w:val="009D5652"/>
    <w:rsid w:val="009D5EA6"/>
    <w:rsid w:val="00A02C8D"/>
    <w:rsid w:val="00A054AC"/>
    <w:rsid w:val="00A43DBB"/>
    <w:rsid w:val="00A70FED"/>
    <w:rsid w:val="00B06BDC"/>
    <w:rsid w:val="00BB3B3C"/>
    <w:rsid w:val="00BC6DC8"/>
    <w:rsid w:val="00BD1BF1"/>
    <w:rsid w:val="00BE1B1E"/>
    <w:rsid w:val="00D13D20"/>
    <w:rsid w:val="00D550FC"/>
    <w:rsid w:val="00DB1362"/>
    <w:rsid w:val="00DB79F5"/>
    <w:rsid w:val="00DC53D5"/>
    <w:rsid w:val="00E00A3B"/>
    <w:rsid w:val="00E1625C"/>
    <w:rsid w:val="00E7046F"/>
    <w:rsid w:val="00E909A6"/>
    <w:rsid w:val="00E97DE2"/>
    <w:rsid w:val="00EB3F65"/>
    <w:rsid w:val="00EC6997"/>
    <w:rsid w:val="00ED6451"/>
    <w:rsid w:val="00F066B7"/>
    <w:rsid w:val="00FC0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4B0ECF"/>
    <w:rPr>
      <w:rFonts w:ascii="Tahoma" w:hAnsi="Tahoma" w:cs="Tahoma"/>
      <w:sz w:val="16"/>
      <w:szCs w:val="16"/>
    </w:rPr>
  </w:style>
  <w:style w:type="character" w:customStyle="1" w:styleId="BalloonTextChar">
    <w:name w:val="Balloon Text Char"/>
    <w:basedOn w:val="DefaultParagraphFont"/>
    <w:link w:val="BalloonText"/>
    <w:uiPriority w:val="99"/>
    <w:semiHidden/>
    <w:rsid w:val="004B0ECF"/>
    <w:rPr>
      <w:rFonts w:ascii="Tahoma" w:hAnsi="Tahoma" w:cs="Tahoma"/>
      <w:sz w:val="16"/>
      <w:szCs w:val="16"/>
    </w:rPr>
  </w:style>
  <w:style w:type="paragraph" w:styleId="ListParagraph">
    <w:name w:val="List Paragraph"/>
    <w:basedOn w:val="Normal"/>
    <w:uiPriority w:val="34"/>
    <w:qFormat/>
    <w:rsid w:val="00762492"/>
    <w:pPr>
      <w:ind w:left="720"/>
      <w:contextualSpacing/>
    </w:pPr>
  </w:style>
  <w:style w:type="character" w:styleId="PlaceholderText">
    <w:name w:val="Placeholder Text"/>
    <w:basedOn w:val="DefaultParagraphFont"/>
    <w:uiPriority w:val="99"/>
    <w:semiHidden/>
    <w:rsid w:val="007E6377"/>
    <w:rPr>
      <w:color w:val="808080"/>
    </w:rPr>
  </w:style>
  <w:style w:type="paragraph" w:styleId="Header">
    <w:name w:val="header"/>
    <w:basedOn w:val="Normal"/>
    <w:link w:val="HeaderChar"/>
    <w:uiPriority w:val="99"/>
    <w:unhideWhenUsed/>
    <w:rsid w:val="0055236A"/>
    <w:pPr>
      <w:tabs>
        <w:tab w:val="center" w:pos="4680"/>
        <w:tab w:val="right" w:pos="9360"/>
      </w:tabs>
    </w:pPr>
  </w:style>
  <w:style w:type="character" w:customStyle="1" w:styleId="HeaderChar">
    <w:name w:val="Header Char"/>
    <w:basedOn w:val="DefaultParagraphFont"/>
    <w:link w:val="Header"/>
    <w:uiPriority w:val="99"/>
    <w:rsid w:val="0055236A"/>
  </w:style>
  <w:style w:type="paragraph" w:styleId="Footer">
    <w:name w:val="footer"/>
    <w:basedOn w:val="Normal"/>
    <w:link w:val="FooterChar"/>
    <w:uiPriority w:val="99"/>
    <w:unhideWhenUsed/>
    <w:rsid w:val="0055236A"/>
    <w:pPr>
      <w:tabs>
        <w:tab w:val="center" w:pos="4680"/>
        <w:tab w:val="right" w:pos="9360"/>
      </w:tabs>
    </w:pPr>
  </w:style>
  <w:style w:type="character" w:customStyle="1" w:styleId="FooterChar">
    <w:name w:val="Footer Char"/>
    <w:basedOn w:val="DefaultParagraphFont"/>
    <w:link w:val="Footer"/>
    <w:uiPriority w:val="99"/>
    <w:rsid w:val="00552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4B0ECF"/>
    <w:rPr>
      <w:rFonts w:ascii="Tahoma" w:hAnsi="Tahoma" w:cs="Tahoma"/>
      <w:sz w:val="16"/>
      <w:szCs w:val="16"/>
    </w:rPr>
  </w:style>
  <w:style w:type="character" w:customStyle="1" w:styleId="BalloonTextChar">
    <w:name w:val="Balloon Text Char"/>
    <w:basedOn w:val="DefaultParagraphFont"/>
    <w:link w:val="BalloonText"/>
    <w:uiPriority w:val="99"/>
    <w:semiHidden/>
    <w:rsid w:val="004B0ECF"/>
    <w:rPr>
      <w:rFonts w:ascii="Tahoma" w:hAnsi="Tahoma" w:cs="Tahoma"/>
      <w:sz w:val="16"/>
      <w:szCs w:val="16"/>
    </w:rPr>
  </w:style>
  <w:style w:type="paragraph" w:styleId="ListParagraph">
    <w:name w:val="List Paragraph"/>
    <w:basedOn w:val="Normal"/>
    <w:uiPriority w:val="34"/>
    <w:qFormat/>
    <w:rsid w:val="00762492"/>
    <w:pPr>
      <w:ind w:left="720"/>
      <w:contextualSpacing/>
    </w:pPr>
  </w:style>
  <w:style w:type="character" w:styleId="PlaceholderText">
    <w:name w:val="Placeholder Text"/>
    <w:basedOn w:val="DefaultParagraphFont"/>
    <w:uiPriority w:val="99"/>
    <w:semiHidden/>
    <w:rsid w:val="007E6377"/>
    <w:rPr>
      <w:color w:val="808080"/>
    </w:rPr>
  </w:style>
  <w:style w:type="paragraph" w:styleId="Header">
    <w:name w:val="header"/>
    <w:basedOn w:val="Normal"/>
    <w:link w:val="HeaderChar"/>
    <w:uiPriority w:val="99"/>
    <w:unhideWhenUsed/>
    <w:rsid w:val="0055236A"/>
    <w:pPr>
      <w:tabs>
        <w:tab w:val="center" w:pos="4680"/>
        <w:tab w:val="right" w:pos="9360"/>
      </w:tabs>
    </w:pPr>
  </w:style>
  <w:style w:type="character" w:customStyle="1" w:styleId="HeaderChar">
    <w:name w:val="Header Char"/>
    <w:basedOn w:val="DefaultParagraphFont"/>
    <w:link w:val="Header"/>
    <w:uiPriority w:val="99"/>
    <w:rsid w:val="0055236A"/>
  </w:style>
  <w:style w:type="paragraph" w:styleId="Footer">
    <w:name w:val="footer"/>
    <w:basedOn w:val="Normal"/>
    <w:link w:val="FooterChar"/>
    <w:uiPriority w:val="99"/>
    <w:unhideWhenUsed/>
    <w:rsid w:val="0055236A"/>
    <w:pPr>
      <w:tabs>
        <w:tab w:val="center" w:pos="4680"/>
        <w:tab w:val="right" w:pos="9360"/>
      </w:tabs>
    </w:pPr>
  </w:style>
  <w:style w:type="character" w:customStyle="1" w:styleId="FooterChar">
    <w:name w:val="Footer Char"/>
    <w:basedOn w:val="DefaultParagraphFont"/>
    <w:link w:val="Footer"/>
    <w:uiPriority w:val="99"/>
    <w:rsid w:val="0055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Demore, Mark A II C3C USAF USAFA CW/CS24</dc:creator>
  <cp:lastModifiedBy>localadmin</cp:lastModifiedBy>
  <cp:revision>88</cp:revision>
  <cp:lastPrinted>2017-02-01T15:10:00Z</cp:lastPrinted>
  <dcterms:created xsi:type="dcterms:W3CDTF">2017-02-01T04:47:00Z</dcterms:created>
  <dcterms:modified xsi:type="dcterms:W3CDTF">2017-02-01T15:13:00Z</dcterms:modified>
</cp:coreProperties>
</file>
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ED" w:rsidRDefault="00BD1BF1">
      <w:pPr>
        <w:spacing w:before="76"/>
        <w:ind w:left="1707" w:right="1351" w:firstLine="1"/>
        <w:jc w:val="center"/>
        <w:rPr>
          <w:sz w:val="24"/>
          <w:szCs w:val="24"/>
        </w:rPr>
      </w:pPr>
      <w:r>
        <w:rPr>
          <w:b/>
          <w:sz w:val="24"/>
          <w:szCs w:val="24"/>
        </w:rPr>
        <w:t>UNI</w:t>
      </w:r>
      <w:r>
        <w:rPr>
          <w:b/>
          <w:spacing w:val="1"/>
          <w:sz w:val="24"/>
          <w:szCs w:val="24"/>
        </w:rPr>
        <w:t>TE</w:t>
      </w:r>
      <w:r>
        <w:rPr>
          <w:b/>
          <w:sz w:val="24"/>
          <w:szCs w:val="24"/>
        </w:rPr>
        <w:t xml:space="preserve">D </w:t>
      </w:r>
      <w:r>
        <w:rPr>
          <w:b/>
          <w:spacing w:val="1"/>
          <w:sz w:val="24"/>
          <w:szCs w:val="24"/>
        </w:rPr>
        <w:t>ST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TE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AIR</w:t>
      </w:r>
      <w:r>
        <w:rPr>
          <w:b/>
          <w:spacing w:val="-3"/>
          <w:sz w:val="24"/>
          <w:szCs w:val="24"/>
        </w:rPr>
        <w:t xml:space="preserve"> F</w:t>
      </w:r>
      <w:r>
        <w:rPr>
          <w:b/>
          <w:sz w:val="24"/>
          <w:szCs w:val="24"/>
        </w:rPr>
        <w:t>ORCE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C</w:t>
      </w:r>
      <w:r>
        <w:rPr>
          <w:b/>
          <w:sz w:val="24"/>
          <w:szCs w:val="24"/>
        </w:rPr>
        <w:t>AD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Y D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AR</w:t>
      </w:r>
      <w:r>
        <w:rPr>
          <w:b/>
          <w:spacing w:val="3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NT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LE</w:t>
      </w:r>
      <w:r>
        <w:rPr>
          <w:b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RICAL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AND CO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PU</w:t>
      </w:r>
      <w:r>
        <w:rPr>
          <w:b/>
          <w:spacing w:val="1"/>
          <w:sz w:val="24"/>
          <w:szCs w:val="24"/>
        </w:rPr>
        <w:t>TE</w:t>
      </w:r>
      <w:r>
        <w:rPr>
          <w:b/>
          <w:sz w:val="24"/>
          <w:szCs w:val="24"/>
        </w:rPr>
        <w:t xml:space="preserve">R 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IN</w:t>
      </w:r>
      <w:r>
        <w:rPr>
          <w:b/>
          <w:spacing w:val="1"/>
          <w:sz w:val="24"/>
          <w:szCs w:val="24"/>
        </w:rPr>
        <w:t>EE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>ING</w:t>
      </w:r>
    </w:p>
    <w:p w:rsidR="00A70FED" w:rsidRDefault="00A70FED">
      <w:pPr>
        <w:spacing w:before="16" w:line="260" w:lineRule="exact"/>
        <w:rPr>
          <w:sz w:val="26"/>
          <w:szCs w:val="26"/>
        </w:rPr>
      </w:pPr>
    </w:p>
    <w:p w:rsidR="00A70FED" w:rsidRDefault="00BD1BF1">
      <w:pPr>
        <w:ind w:left="3778" w:right="3423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CE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332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 xml:space="preserve">y 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x</w:t>
      </w:r>
      <w:r>
        <w:rPr>
          <w:b/>
          <w:spacing w:val="-1"/>
          <w:sz w:val="24"/>
          <w:szCs w:val="24"/>
        </w:rPr>
        <w:t>erc</w:t>
      </w:r>
      <w:r>
        <w:rPr>
          <w:b/>
          <w:sz w:val="24"/>
          <w:szCs w:val="24"/>
        </w:rPr>
        <w:t>ise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7d</w:t>
      </w:r>
    </w:p>
    <w:p w:rsidR="00A70FED" w:rsidRDefault="00BD1BF1">
      <w:pPr>
        <w:ind w:left="4452" w:right="4095"/>
        <w:jc w:val="center"/>
        <w:rPr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C Ci</w:t>
      </w:r>
      <w:r>
        <w:rPr>
          <w:b/>
          <w:spacing w:val="-1"/>
          <w:sz w:val="24"/>
          <w:szCs w:val="24"/>
        </w:rPr>
        <w:t>rc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it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sign</w:t>
      </w:r>
    </w:p>
    <w:p w:rsidR="00A70FED" w:rsidRDefault="00BD1BF1">
      <w:pPr>
        <w:spacing w:line="260" w:lineRule="exact"/>
        <w:ind w:left="4407" w:right="4047"/>
        <w:jc w:val="center"/>
        <w:rPr>
          <w:sz w:val="24"/>
          <w:szCs w:val="24"/>
        </w:rPr>
      </w:pPr>
      <w:r>
        <w:rPr>
          <w:b/>
          <w:i/>
          <w:spacing w:val="2"/>
          <w:position w:val="-1"/>
          <w:sz w:val="24"/>
          <w:szCs w:val="24"/>
        </w:rPr>
        <w:t>C3C’s Mark Demore and Luke McFadden</w:t>
      </w:r>
      <w:bookmarkStart w:id="0" w:name="_GoBack"/>
      <w:bookmarkEnd w:id="0"/>
    </w:p>
    <w:p w:rsidR="00A70FED" w:rsidRDefault="00A70FED">
      <w:pPr>
        <w:spacing w:before="12" w:line="240" w:lineRule="exact"/>
        <w:rPr>
          <w:sz w:val="24"/>
          <w:szCs w:val="24"/>
        </w:rPr>
      </w:pPr>
    </w:p>
    <w:p w:rsidR="00A70FED" w:rsidRDefault="00BD1BF1">
      <w:pPr>
        <w:spacing w:before="29"/>
        <w:ind w:left="120"/>
        <w:rPr>
          <w:sz w:val="24"/>
          <w:szCs w:val="24"/>
        </w:rPr>
      </w:pPr>
      <w:r>
        <w:rPr>
          <w:b/>
          <w:sz w:val="24"/>
          <w:szCs w:val="24"/>
        </w:rPr>
        <w:t>1. O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ject</w:t>
      </w:r>
      <w:r>
        <w:rPr>
          <w:b/>
          <w:sz w:val="24"/>
          <w:szCs w:val="24"/>
        </w:rPr>
        <w:t>ive</w:t>
      </w:r>
    </w:p>
    <w:p w:rsidR="00A70FED" w:rsidRDefault="00A70FED">
      <w:pPr>
        <w:spacing w:before="11" w:line="260" w:lineRule="exact"/>
        <w:rPr>
          <w:sz w:val="26"/>
          <w:szCs w:val="26"/>
        </w:rPr>
      </w:pPr>
    </w:p>
    <w:p w:rsidR="00A70FED" w:rsidRDefault="00BD1BF1">
      <w:pPr>
        <w:ind w:left="120"/>
        <w:rPr>
          <w:sz w:val="24"/>
          <w:szCs w:val="24"/>
        </w:rPr>
      </w:pPr>
      <w:r>
        <w:rPr>
          <w:i/>
          <w:sz w:val="24"/>
          <w:szCs w:val="24"/>
        </w:rPr>
        <w:t>State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obj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ti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s of the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lab.</w:t>
      </w:r>
    </w:p>
    <w:p w:rsidR="00A70FED" w:rsidRDefault="00A70FED">
      <w:pPr>
        <w:spacing w:before="1" w:line="280" w:lineRule="exact"/>
        <w:rPr>
          <w:sz w:val="28"/>
          <w:szCs w:val="28"/>
        </w:rPr>
      </w:pPr>
    </w:p>
    <w:p w:rsidR="00A70FED" w:rsidRDefault="00BD1BF1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>
        <w:rPr>
          <w:b/>
          <w:spacing w:val="1"/>
          <w:sz w:val="24"/>
          <w:szCs w:val="24"/>
        </w:rPr>
        <w:t>Sp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s 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L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s</w:t>
      </w:r>
    </w:p>
    <w:p w:rsidR="00A70FED" w:rsidRDefault="00A70FED">
      <w:pPr>
        <w:spacing w:before="11" w:line="260" w:lineRule="exact"/>
        <w:rPr>
          <w:sz w:val="26"/>
          <w:szCs w:val="26"/>
        </w:rPr>
      </w:pPr>
    </w:p>
    <w:p w:rsidR="00A70FED" w:rsidRDefault="00BD1BF1">
      <w:pPr>
        <w:ind w:left="120"/>
        <w:rPr>
          <w:sz w:val="24"/>
          <w:szCs w:val="24"/>
        </w:rPr>
      </w:pP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fine</w:t>
      </w:r>
      <w:r>
        <w:rPr>
          <w:i/>
          <w:spacing w:val="-1"/>
          <w:sz w:val="24"/>
          <w:szCs w:val="24"/>
        </w:rPr>
        <w:t xml:space="preserve"> ex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tly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 xml:space="preserve">hat 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our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 is suppos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to.</w:t>
      </w:r>
    </w:p>
    <w:p w:rsidR="00A70FED" w:rsidRDefault="00A70FED">
      <w:pPr>
        <w:spacing w:before="1" w:line="280" w:lineRule="exact"/>
        <w:rPr>
          <w:sz w:val="28"/>
          <w:szCs w:val="28"/>
        </w:rPr>
      </w:pPr>
    </w:p>
    <w:p w:rsidR="00A70FED" w:rsidRDefault="00BD1BF1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>
        <w:rPr>
          <w:b/>
          <w:spacing w:val="-2"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al A</w:t>
      </w:r>
      <w:r>
        <w:rPr>
          <w:b/>
          <w:spacing w:val="1"/>
          <w:sz w:val="24"/>
          <w:szCs w:val="24"/>
        </w:rPr>
        <w:t>pp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oa</w:t>
      </w:r>
      <w:r>
        <w:rPr>
          <w:b/>
          <w:spacing w:val="-1"/>
          <w:sz w:val="24"/>
          <w:szCs w:val="24"/>
        </w:rPr>
        <w:t>ch</w:t>
      </w:r>
    </w:p>
    <w:p w:rsidR="00A70FED" w:rsidRDefault="00A70FED">
      <w:pPr>
        <w:spacing w:before="11" w:line="260" w:lineRule="exact"/>
        <w:rPr>
          <w:sz w:val="26"/>
          <w:szCs w:val="26"/>
        </w:rPr>
      </w:pPr>
    </w:p>
    <w:p w:rsidR="00A70FED" w:rsidRDefault="00BD1BF1">
      <w:pPr>
        <w:ind w:left="120"/>
        <w:rPr>
          <w:sz w:val="24"/>
          <w:szCs w:val="24"/>
        </w:rPr>
      </w:pPr>
      <w:r>
        <w:rPr>
          <w:i/>
          <w:sz w:val="24"/>
          <w:szCs w:val="24"/>
        </w:rPr>
        <w:t>Dis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uss 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ou plan to go from the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gi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n sp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if</w:t>
      </w:r>
      <w:r>
        <w:rPr>
          <w:i/>
          <w:spacing w:val="3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ations to the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final build.</w:t>
      </w:r>
    </w:p>
    <w:p w:rsidR="00A70FED" w:rsidRDefault="00A70FED">
      <w:pPr>
        <w:spacing w:before="1" w:line="280" w:lineRule="exact"/>
        <w:rPr>
          <w:sz w:val="28"/>
          <w:szCs w:val="28"/>
        </w:rPr>
      </w:pPr>
    </w:p>
    <w:p w:rsidR="00A70FED" w:rsidRDefault="00BD1BF1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4. 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sign</w:t>
      </w:r>
    </w:p>
    <w:p w:rsidR="00A70FED" w:rsidRDefault="00A70FED">
      <w:pPr>
        <w:spacing w:before="16" w:line="260" w:lineRule="exact"/>
        <w:rPr>
          <w:sz w:val="26"/>
          <w:szCs w:val="26"/>
        </w:rPr>
      </w:pPr>
    </w:p>
    <w:p w:rsidR="00A70FED" w:rsidRDefault="00BD1BF1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a.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3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 xml:space="preserve">al </w:t>
      </w:r>
      <w:r>
        <w:rPr>
          <w:b/>
          <w:spacing w:val="1"/>
          <w:sz w:val="24"/>
          <w:szCs w:val="24"/>
        </w:rPr>
        <w:t>Equ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on</w:t>
      </w:r>
    </w:p>
    <w:p w:rsidR="00A70FED" w:rsidRDefault="00A70FED">
      <w:pPr>
        <w:spacing w:before="11" w:line="260" w:lineRule="exact"/>
        <w:rPr>
          <w:sz w:val="26"/>
          <w:szCs w:val="26"/>
        </w:rPr>
      </w:pPr>
    </w:p>
    <w:p w:rsidR="00A70FED" w:rsidRDefault="00BD1BF1">
      <w:pPr>
        <w:ind w:left="120" w:right="72"/>
        <w:rPr>
          <w:sz w:val="24"/>
          <w:szCs w:val="24"/>
        </w:rPr>
      </w:pPr>
      <w:r>
        <w:rPr>
          <w:i/>
          <w:sz w:val="24"/>
          <w:szCs w:val="24"/>
        </w:rPr>
        <w:t>Dis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uss the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ory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hi</w:t>
      </w:r>
      <w:r>
        <w:rPr>
          <w:i/>
          <w:spacing w:val="2"/>
          <w:sz w:val="24"/>
          <w:szCs w:val="24"/>
        </w:rPr>
        <w:t>n</w:t>
      </w:r>
      <w:r>
        <w:rPr>
          <w:i/>
          <w:sz w:val="24"/>
          <w:szCs w:val="24"/>
        </w:rPr>
        <w:t>d the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sponse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of an R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C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ir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uit, in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luding the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go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 xml:space="preserve">rning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quations.</w:t>
      </w:r>
      <w:r>
        <w:rPr>
          <w:i/>
          <w:sz w:val="24"/>
          <w:szCs w:val="24"/>
        </w:rPr>
        <w:t xml:space="preserve">  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</w:t>
      </w:r>
      <w:r>
        <w:rPr>
          <w:i/>
          <w:spacing w:val="2"/>
          <w:sz w:val="24"/>
          <w:szCs w:val="24"/>
        </w:rPr>
        <w:t>u</w:t>
      </w:r>
      <w:r>
        <w:rPr>
          <w:i/>
          <w:sz w:val="24"/>
          <w:szCs w:val="24"/>
        </w:rPr>
        <w:t>de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in this 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 xml:space="preserve">tion a graph of 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our th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or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al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ir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uit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spo</w:t>
      </w:r>
      <w:r>
        <w:rPr>
          <w:i/>
          <w:spacing w:val="2"/>
          <w:sz w:val="24"/>
          <w:szCs w:val="24"/>
        </w:rPr>
        <w:t>n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.</w:t>
      </w:r>
    </w:p>
    <w:p w:rsidR="00A70FED" w:rsidRDefault="00A70FED">
      <w:pPr>
        <w:spacing w:before="16" w:line="260" w:lineRule="exact"/>
        <w:rPr>
          <w:sz w:val="26"/>
          <w:szCs w:val="26"/>
        </w:rPr>
      </w:pPr>
    </w:p>
    <w:p w:rsidR="00A70FED" w:rsidRDefault="00BD1BF1">
      <w:pPr>
        <w:spacing w:line="260" w:lineRule="exact"/>
        <w:ind w:left="120"/>
        <w:rPr>
          <w:sz w:val="24"/>
          <w:szCs w:val="24"/>
        </w:rPr>
      </w:pPr>
      <w:r>
        <w:rPr>
          <w:i/>
          <w:spacing w:val="1"/>
          <w:position w:val="-1"/>
          <w:sz w:val="24"/>
          <w:szCs w:val="24"/>
        </w:rPr>
        <w:t>N</w:t>
      </w:r>
      <w:r>
        <w:rPr>
          <w:i/>
          <w:position w:val="-1"/>
          <w:sz w:val="24"/>
          <w:szCs w:val="24"/>
        </w:rPr>
        <w:t>ote</w:t>
      </w:r>
      <w:r>
        <w:rPr>
          <w:i/>
          <w:spacing w:val="-1"/>
          <w:position w:val="-1"/>
          <w:sz w:val="24"/>
          <w:szCs w:val="24"/>
        </w:rPr>
        <w:t xml:space="preserve"> y</w:t>
      </w:r>
      <w:r>
        <w:rPr>
          <w:i/>
          <w:position w:val="-1"/>
          <w:sz w:val="24"/>
          <w:szCs w:val="24"/>
        </w:rPr>
        <w:t xml:space="preserve">ou might </w:t>
      </w:r>
      <w:r>
        <w:rPr>
          <w:i/>
          <w:spacing w:val="1"/>
          <w:position w:val="-1"/>
          <w:sz w:val="24"/>
          <w:szCs w:val="24"/>
        </w:rPr>
        <w:t>w</w:t>
      </w:r>
      <w:r>
        <w:rPr>
          <w:i/>
          <w:position w:val="-1"/>
          <w:sz w:val="24"/>
          <w:szCs w:val="24"/>
        </w:rPr>
        <w:t xml:space="preserve">ant to </w:t>
      </w:r>
      <w:r>
        <w:rPr>
          <w:i/>
          <w:spacing w:val="-2"/>
          <w:position w:val="-1"/>
          <w:sz w:val="24"/>
          <w:szCs w:val="24"/>
        </w:rPr>
        <w:t>i</w:t>
      </w:r>
      <w:r>
        <w:rPr>
          <w:i/>
          <w:position w:val="-1"/>
          <w:sz w:val="24"/>
          <w:szCs w:val="24"/>
        </w:rPr>
        <w:t>n</w:t>
      </w:r>
      <w:r>
        <w:rPr>
          <w:i/>
          <w:spacing w:val="-1"/>
          <w:position w:val="-1"/>
          <w:sz w:val="24"/>
          <w:szCs w:val="24"/>
        </w:rPr>
        <w:t>c</w:t>
      </w:r>
      <w:r>
        <w:rPr>
          <w:i/>
          <w:position w:val="-1"/>
          <w:sz w:val="24"/>
          <w:szCs w:val="24"/>
        </w:rPr>
        <w:t>lude</w:t>
      </w:r>
      <w:r>
        <w:rPr>
          <w:i/>
          <w:spacing w:val="-1"/>
          <w:position w:val="-1"/>
          <w:sz w:val="24"/>
          <w:szCs w:val="24"/>
        </w:rPr>
        <w:t xml:space="preserve"> </w:t>
      </w:r>
      <w:r>
        <w:rPr>
          <w:i/>
          <w:position w:val="-1"/>
          <w:sz w:val="24"/>
          <w:szCs w:val="24"/>
        </w:rPr>
        <w:t>the</w:t>
      </w:r>
      <w:r>
        <w:rPr>
          <w:i/>
          <w:spacing w:val="-1"/>
          <w:position w:val="-1"/>
          <w:sz w:val="24"/>
          <w:szCs w:val="24"/>
        </w:rPr>
        <w:t xml:space="preserve"> </w:t>
      </w:r>
      <w:r>
        <w:rPr>
          <w:i/>
          <w:position w:val="-1"/>
          <w:sz w:val="24"/>
          <w:szCs w:val="24"/>
        </w:rPr>
        <w:t>diff</w:t>
      </w:r>
      <w:r>
        <w:rPr>
          <w:i/>
          <w:spacing w:val="-1"/>
          <w:position w:val="-1"/>
          <w:sz w:val="24"/>
          <w:szCs w:val="24"/>
        </w:rPr>
        <w:t>e</w:t>
      </w:r>
      <w:r>
        <w:rPr>
          <w:i/>
          <w:position w:val="-1"/>
          <w:sz w:val="24"/>
          <w:szCs w:val="24"/>
        </w:rPr>
        <w:t>r</w:t>
      </w:r>
      <w:r>
        <w:rPr>
          <w:i/>
          <w:spacing w:val="-1"/>
          <w:position w:val="-1"/>
          <w:sz w:val="24"/>
          <w:szCs w:val="24"/>
        </w:rPr>
        <w:t>e</w:t>
      </w:r>
      <w:r>
        <w:rPr>
          <w:i/>
          <w:position w:val="-1"/>
          <w:sz w:val="24"/>
          <w:szCs w:val="24"/>
        </w:rPr>
        <w:t xml:space="preserve">nt data points on </w:t>
      </w:r>
      <w:r>
        <w:rPr>
          <w:i/>
          <w:spacing w:val="-1"/>
          <w:position w:val="-1"/>
          <w:sz w:val="24"/>
          <w:szCs w:val="24"/>
        </w:rPr>
        <w:t>y</w:t>
      </w:r>
      <w:r>
        <w:rPr>
          <w:i/>
          <w:position w:val="-1"/>
          <w:sz w:val="24"/>
          <w:szCs w:val="24"/>
        </w:rPr>
        <w:t>our graphs.</w:t>
      </w:r>
    </w:p>
    <w:p w:rsidR="00A70FED" w:rsidRDefault="00A70FED">
      <w:pPr>
        <w:spacing w:before="7" w:line="160" w:lineRule="exact"/>
        <w:rPr>
          <w:sz w:val="16"/>
          <w:szCs w:val="16"/>
        </w:rPr>
      </w:pPr>
    </w:p>
    <w:p w:rsidR="00A70FED" w:rsidRDefault="00A70FED">
      <w:pPr>
        <w:spacing w:line="200" w:lineRule="exact"/>
        <w:sectPr w:rsidR="00A70FED">
          <w:pgSz w:w="12240" w:h="15840"/>
          <w:pgMar w:top="640" w:right="960" w:bottom="280" w:left="600" w:header="720" w:footer="720" w:gutter="0"/>
          <w:cols w:space="720"/>
        </w:sectPr>
      </w:pPr>
    </w:p>
    <w:p w:rsidR="00A70FED" w:rsidRDefault="00A70FED">
      <w:pPr>
        <w:spacing w:before="8" w:line="220" w:lineRule="exact"/>
        <w:rPr>
          <w:sz w:val="22"/>
          <w:szCs w:val="22"/>
        </w:rPr>
      </w:pPr>
    </w:p>
    <w:p w:rsidR="00A70FED" w:rsidRDefault="00BD1BF1">
      <w:pPr>
        <w:spacing w:line="160" w:lineRule="exact"/>
        <w:jc w:val="right"/>
        <w:rPr>
          <w:rFonts w:ascii="Arial" w:eastAsia="Arial" w:hAnsi="Arial" w:cs="Arial"/>
          <w:sz w:val="15"/>
          <w:szCs w:val="15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3" type="#_x0000_t202" style="position:absolute;left:0;text-align:left;margin-left:179.4pt;margin-top:3.7pt;width:264.35pt;height:207.6pt;z-index:-1157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51"/>
                    <w:gridCol w:w="763"/>
                    <w:gridCol w:w="751"/>
                    <w:gridCol w:w="751"/>
                    <w:gridCol w:w="751"/>
                    <w:gridCol w:w="751"/>
                    <w:gridCol w:w="751"/>
                  </w:tblGrid>
                  <w:tr w:rsidR="00A70FED">
                    <w:trPr>
                      <w:trHeight w:hRule="exact" w:val="581"/>
                    </w:trPr>
                    <w:tc>
                      <w:tcPr>
                        <w:tcW w:w="751" w:type="dxa"/>
                        <w:tcBorders>
                          <w:top w:val="single" w:sz="5" w:space="0" w:color="000000"/>
                          <w:left w:val="single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63" w:type="dxa"/>
                        <w:tcBorders>
                          <w:top w:val="single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single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single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single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single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single" w:sz="5" w:space="0" w:color="000000"/>
                          <w:left w:val="dotted" w:sz="5" w:space="0" w:color="000000"/>
                          <w:bottom w:val="dotted" w:sz="5" w:space="0" w:color="000000"/>
                          <w:right w:val="single" w:sz="5" w:space="0" w:color="000000"/>
                        </w:tcBorders>
                      </w:tcPr>
                      <w:p w:rsidR="00A70FED" w:rsidRDefault="00A70FED"/>
                    </w:tc>
                  </w:tr>
                  <w:tr w:rsidR="00A70FED">
                    <w:trPr>
                      <w:trHeight w:hRule="exact" w:val="593"/>
                    </w:trPr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single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63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single" w:sz="5" w:space="0" w:color="000000"/>
                        </w:tcBorders>
                      </w:tcPr>
                      <w:p w:rsidR="00A70FED" w:rsidRDefault="00A70FED"/>
                    </w:tc>
                  </w:tr>
                  <w:tr w:rsidR="00A70FED">
                    <w:trPr>
                      <w:trHeight w:hRule="exact" w:val="593"/>
                    </w:trPr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single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63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single" w:sz="5" w:space="0" w:color="000000"/>
                        </w:tcBorders>
                      </w:tcPr>
                      <w:p w:rsidR="00A70FED" w:rsidRDefault="00A70FED"/>
                    </w:tc>
                  </w:tr>
                  <w:tr w:rsidR="00A70FED">
                    <w:trPr>
                      <w:trHeight w:hRule="exact" w:val="593"/>
                    </w:trPr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single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63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single" w:sz="5" w:space="0" w:color="000000"/>
                        </w:tcBorders>
                      </w:tcPr>
                      <w:p w:rsidR="00A70FED" w:rsidRDefault="00A70FED"/>
                    </w:tc>
                  </w:tr>
                  <w:tr w:rsidR="00A70FED">
                    <w:trPr>
                      <w:trHeight w:hRule="exact" w:val="593"/>
                    </w:trPr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single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63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single" w:sz="5" w:space="0" w:color="000000"/>
                        </w:tcBorders>
                      </w:tcPr>
                      <w:p w:rsidR="00A70FED" w:rsidRDefault="00A70FED"/>
                    </w:tc>
                  </w:tr>
                  <w:tr w:rsidR="00A70FED">
                    <w:trPr>
                      <w:trHeight w:hRule="exact" w:val="593"/>
                    </w:trPr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single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63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single" w:sz="5" w:space="0" w:color="000000"/>
                        </w:tcBorders>
                      </w:tcPr>
                      <w:p w:rsidR="00A70FED" w:rsidRDefault="00A70FED"/>
                    </w:tc>
                  </w:tr>
                  <w:tr w:rsidR="00A70FED">
                    <w:trPr>
                      <w:trHeight w:hRule="exact" w:val="593"/>
                    </w:trPr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single" w:sz="5" w:space="0" w:color="000000"/>
                          <w:bottom w:val="single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63" w:type="dxa"/>
                        <w:tcBorders>
                          <w:top w:val="dotted" w:sz="5" w:space="0" w:color="000000"/>
                          <w:left w:val="dotted" w:sz="5" w:space="0" w:color="000000"/>
                          <w:bottom w:val="single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dotted" w:sz="5" w:space="0" w:color="000000"/>
                          <w:bottom w:val="single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dotted" w:sz="5" w:space="0" w:color="000000"/>
                          <w:bottom w:val="single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dotted" w:sz="5" w:space="0" w:color="000000"/>
                          <w:bottom w:val="single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dotted" w:sz="5" w:space="0" w:color="000000"/>
                          <w:bottom w:val="single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51" w:type="dxa"/>
                        <w:tcBorders>
                          <w:top w:val="dotted" w:sz="5" w:space="0" w:color="000000"/>
                          <w:left w:val="dotted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70FED" w:rsidRDefault="00A70FED"/>
                    </w:tc>
                  </w:tr>
                </w:tbl>
                <w:p w:rsidR="00A70FED" w:rsidRDefault="00A70FED"/>
              </w:txbxContent>
            </v:textbox>
            <w10:wrap anchorx="page"/>
          </v:shape>
        </w:pict>
      </w:r>
      <w:r>
        <w:rPr>
          <w:rFonts w:ascii="Arial" w:eastAsia="Arial" w:hAnsi="Arial" w:cs="Arial"/>
          <w:spacing w:val="-3"/>
          <w:w w:val="105"/>
          <w:sz w:val="15"/>
          <w:szCs w:val="15"/>
        </w:rPr>
        <w:t>3</w:t>
      </w:r>
      <w:r>
        <w:rPr>
          <w:rFonts w:ascii="Arial" w:eastAsia="Arial" w:hAnsi="Arial" w:cs="Arial"/>
          <w:spacing w:val="5"/>
          <w:w w:val="105"/>
          <w:sz w:val="15"/>
          <w:szCs w:val="15"/>
        </w:rPr>
        <w:t>.</w:t>
      </w:r>
      <w:r>
        <w:rPr>
          <w:rFonts w:ascii="Arial" w:eastAsia="Arial" w:hAnsi="Arial" w:cs="Arial"/>
          <w:w w:val="104"/>
          <w:sz w:val="15"/>
          <w:szCs w:val="15"/>
        </w:rPr>
        <w:t>5</w:t>
      </w:r>
    </w:p>
    <w:p w:rsidR="00A70FED" w:rsidRDefault="00BD1BF1">
      <w:pPr>
        <w:spacing w:before="47"/>
        <w:rPr>
          <w:rFonts w:ascii="Arial" w:eastAsia="Arial" w:hAnsi="Arial" w:cs="Arial"/>
          <w:sz w:val="15"/>
          <w:szCs w:val="15"/>
        </w:rPr>
        <w:sectPr w:rsidR="00A70FED">
          <w:type w:val="continuous"/>
          <w:pgSz w:w="12240" w:h="15840"/>
          <w:pgMar w:top="640" w:right="960" w:bottom="280" w:left="600" w:header="720" w:footer="720" w:gutter="0"/>
          <w:cols w:num="2" w:space="720" w:equalWidth="0">
            <w:col w:w="2961" w:space="1656"/>
            <w:col w:w="6063"/>
          </w:cols>
        </w:sectPr>
      </w:pPr>
      <w:r>
        <w:br w:type="column"/>
      </w:r>
      <w:r>
        <w:rPr>
          <w:rFonts w:ascii="Arial" w:eastAsia="Arial" w:hAnsi="Arial" w:cs="Arial"/>
          <w:spacing w:val="-11"/>
          <w:sz w:val="15"/>
          <w:szCs w:val="15"/>
        </w:rPr>
        <w:lastRenderedPageBreak/>
        <w:t>T</w:t>
      </w:r>
      <w:r>
        <w:rPr>
          <w:rFonts w:ascii="Arial" w:eastAsia="Arial" w:hAnsi="Arial" w:cs="Arial"/>
          <w:spacing w:val="-3"/>
          <w:sz w:val="15"/>
          <w:szCs w:val="15"/>
        </w:rPr>
        <w:t>heo</w:t>
      </w:r>
      <w:r>
        <w:rPr>
          <w:rFonts w:ascii="Arial" w:eastAsia="Arial" w:hAnsi="Arial" w:cs="Arial"/>
          <w:spacing w:val="-4"/>
          <w:sz w:val="15"/>
          <w:szCs w:val="15"/>
        </w:rPr>
        <w:t>r</w:t>
      </w:r>
      <w:r>
        <w:rPr>
          <w:rFonts w:ascii="Arial" w:eastAsia="Arial" w:hAnsi="Arial" w:cs="Arial"/>
          <w:spacing w:val="-3"/>
          <w:sz w:val="15"/>
          <w:szCs w:val="15"/>
        </w:rPr>
        <w:t>e</w:t>
      </w:r>
      <w:r>
        <w:rPr>
          <w:rFonts w:ascii="Arial" w:eastAsia="Arial" w:hAnsi="Arial" w:cs="Arial"/>
          <w:spacing w:val="5"/>
          <w:sz w:val="15"/>
          <w:szCs w:val="15"/>
        </w:rPr>
        <w:t>t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pacing w:val="6"/>
          <w:sz w:val="15"/>
          <w:szCs w:val="15"/>
        </w:rPr>
        <w:t>c</w:t>
      </w:r>
      <w:r>
        <w:rPr>
          <w:rFonts w:ascii="Arial" w:eastAsia="Arial" w:hAnsi="Arial" w:cs="Arial"/>
          <w:spacing w:val="-3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>l</w:t>
      </w:r>
      <w:r>
        <w:rPr>
          <w:rFonts w:ascii="Arial" w:eastAsia="Arial" w:hAnsi="Arial" w:cs="Arial"/>
          <w:spacing w:val="40"/>
          <w:sz w:val="15"/>
          <w:szCs w:val="15"/>
        </w:rPr>
        <w:t xml:space="preserve"> </w:t>
      </w:r>
      <w:r>
        <w:rPr>
          <w:rFonts w:ascii="Arial" w:eastAsia="Arial" w:hAnsi="Arial" w:cs="Arial"/>
          <w:spacing w:val="-5"/>
          <w:sz w:val="15"/>
          <w:szCs w:val="15"/>
        </w:rPr>
        <w:t>C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pacing w:val="-4"/>
          <w:sz w:val="15"/>
          <w:szCs w:val="15"/>
        </w:rPr>
        <w:t>r</w:t>
      </w:r>
      <w:r>
        <w:rPr>
          <w:rFonts w:ascii="Arial" w:eastAsia="Arial" w:hAnsi="Arial" w:cs="Arial"/>
          <w:spacing w:val="6"/>
          <w:sz w:val="15"/>
          <w:szCs w:val="15"/>
        </w:rPr>
        <w:t>c</w:t>
      </w:r>
      <w:r>
        <w:rPr>
          <w:rFonts w:ascii="Arial" w:eastAsia="Arial" w:hAnsi="Arial" w:cs="Arial"/>
          <w:spacing w:val="-3"/>
          <w:sz w:val="15"/>
          <w:szCs w:val="15"/>
        </w:rPr>
        <w:t>u</w:t>
      </w:r>
      <w:r>
        <w:rPr>
          <w:rFonts w:ascii="Arial" w:eastAsia="Arial" w:hAnsi="Arial" w:cs="Arial"/>
          <w:spacing w:val="1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t</w:t>
      </w:r>
      <w:r>
        <w:rPr>
          <w:rFonts w:ascii="Arial" w:eastAsia="Arial" w:hAnsi="Arial" w:cs="Arial"/>
          <w:spacing w:val="29"/>
          <w:sz w:val="15"/>
          <w:szCs w:val="15"/>
        </w:rPr>
        <w:t xml:space="preserve"> </w:t>
      </w:r>
      <w:r>
        <w:rPr>
          <w:rFonts w:ascii="Arial" w:eastAsia="Arial" w:hAnsi="Arial" w:cs="Arial"/>
          <w:spacing w:val="-5"/>
          <w:w w:val="104"/>
          <w:sz w:val="15"/>
          <w:szCs w:val="15"/>
        </w:rPr>
        <w:t>R</w:t>
      </w:r>
      <w:r>
        <w:rPr>
          <w:rFonts w:ascii="Arial" w:eastAsia="Arial" w:hAnsi="Arial" w:cs="Arial"/>
          <w:spacing w:val="-3"/>
          <w:w w:val="104"/>
          <w:sz w:val="15"/>
          <w:szCs w:val="15"/>
        </w:rPr>
        <w:t>e</w:t>
      </w:r>
      <w:r>
        <w:rPr>
          <w:rFonts w:ascii="Arial" w:eastAsia="Arial" w:hAnsi="Arial" w:cs="Arial"/>
          <w:spacing w:val="6"/>
          <w:w w:val="104"/>
          <w:sz w:val="15"/>
          <w:szCs w:val="15"/>
        </w:rPr>
        <w:t>s</w:t>
      </w:r>
      <w:r>
        <w:rPr>
          <w:rFonts w:ascii="Arial" w:eastAsia="Arial" w:hAnsi="Arial" w:cs="Arial"/>
          <w:spacing w:val="-3"/>
          <w:w w:val="104"/>
          <w:sz w:val="15"/>
          <w:szCs w:val="15"/>
        </w:rPr>
        <w:t>pon</w:t>
      </w:r>
      <w:r>
        <w:rPr>
          <w:rFonts w:ascii="Arial" w:eastAsia="Arial" w:hAnsi="Arial" w:cs="Arial"/>
          <w:spacing w:val="6"/>
          <w:w w:val="104"/>
          <w:sz w:val="15"/>
          <w:szCs w:val="15"/>
        </w:rPr>
        <w:t>s</w:t>
      </w:r>
      <w:r>
        <w:rPr>
          <w:rFonts w:ascii="Arial" w:eastAsia="Arial" w:hAnsi="Arial" w:cs="Arial"/>
          <w:w w:val="104"/>
          <w:sz w:val="15"/>
          <w:szCs w:val="15"/>
        </w:rPr>
        <w:t>e</w:t>
      </w:r>
    </w:p>
    <w:p w:rsidR="00A70FED" w:rsidRDefault="00A70FED">
      <w:pPr>
        <w:spacing w:before="4" w:line="160" w:lineRule="exact"/>
        <w:rPr>
          <w:sz w:val="16"/>
          <w:szCs w:val="16"/>
        </w:rPr>
      </w:pPr>
    </w:p>
    <w:p w:rsidR="00A70FED" w:rsidRDefault="00A70FED">
      <w:pPr>
        <w:spacing w:line="200" w:lineRule="exact"/>
      </w:pPr>
    </w:p>
    <w:p w:rsidR="00A70FED" w:rsidRDefault="00BD1BF1">
      <w:pPr>
        <w:spacing w:before="47" w:line="160" w:lineRule="exact"/>
        <w:ind w:left="2873"/>
        <w:rPr>
          <w:rFonts w:ascii="Arial" w:eastAsia="Arial" w:hAnsi="Arial" w:cs="Arial"/>
          <w:sz w:val="15"/>
          <w:szCs w:val="15"/>
        </w:rPr>
      </w:pPr>
      <w:r>
        <w:pict>
          <v:group id="_x0000_s1161" style="position:absolute;left:0;text-align:left;margin-left:180.35pt;margin-top:3.95pt;width:262.8pt;height:179.75pt;z-index:-1158;mso-position-horizontal-relative:page" coordorigin="3607,79" coordsize="5256,3595">
            <v:shape id="_x0000_s1202" style="position:absolute;left:3607;top:79;width:5256;height:3595" coordorigin="3607,79" coordsize="5256,3595" path="m3679,3432r73,-618l3825,2003e" filled="f" strokecolor="blue" strokeweight=".21358mm">
              <v:path arrowok="t"/>
            </v:shape>
            <v:shape id="_x0000_s1201" style="position:absolute;left:3607;top:79;width:5256;height:3595" coordorigin="3607,79" coordsize="5256,3595" path="m3607,3674r72,-242e" filled="f" strokecolor="blue" strokeweight=".21358mm">
              <v:path arrowok="t"/>
            </v:shape>
            <v:shape id="_x0000_s1200" style="position:absolute;left:3607;top:79;width:5256;height:3595" coordorigin="3607,79" coordsize="5256,3595" path="m4473,1643r30,130l4576,1943r72,12l4733,1846r73,-206l4876,1419e" filled="f" strokecolor="blue" strokeweight=".21358mm">
              <v:path arrowok="t"/>
            </v:shape>
            <v:shape id="_x0000_s1199" style="position:absolute;left:3607;top:79;width:5256;height:3595" coordorigin="3607,79" coordsize="5256,3595" path="m4473,1643r-43,-184l4345,1035,4273,599,4200,248,4127,79r-72,84l3970,539r-73,653l3825,2003e" filled="f" strokecolor="blue" strokeweight=".21358mm">
              <v:path arrowok="t"/>
            </v:shape>
            <v:shape id="_x0000_s1198" style="position:absolute;left:3607;top:79;width:5256;height:3595" coordorigin="3607,79" coordsize="5256,3595" path="m5327,1168r-73,-121l5181,987r-85,-13l5024,1047r-73,157l4878,1410r-2,9e" filled="f" strokecolor="blue" strokeweight=".21358mm">
              <v:path arrowok="t"/>
            </v:shape>
            <v:shape id="_x0000_s1197" style="position:absolute;left:3607;top:79;width:5256;height:3595" coordorigin="3607,79" coordsize="5256,3595" path="m6497,1335r29,15l6598,1362r85,e" filled="f" strokecolor="blue" strokeweight=".21358mm">
              <v:path arrowok="t"/>
            </v:shape>
            <v:shape id="_x0000_s1196" style="position:absolute;left:3607;top:79;width:5256;height:3595" coordorigin="3607,79" coordsize="5256,3595" path="m5702,1483r73,-36l5859,1386r73,-73l6005,1265e" filled="f" strokecolor="blue" strokeweight=".21358mm">
              <v:path arrowok="t"/>
            </v:shape>
            <v:shape id="_x0000_s1195" style="position:absolute;left:3607;top:79;width:5256;height:3595" coordorigin="3607,79" coordsize="5256,3595" path="m6497,1335r-44,-22l6380,1289r-72,-36l6235,1229r-85,-12l6077,1229r-72,36e" filled="f" strokecolor="blue" strokeweight=".21358mm">
              <v:path arrowok="t"/>
            </v:shape>
            <v:shape id="_x0000_s1194" style="position:absolute;left:3607;top:79;width:5256;height:3595" coordorigin="3607,79" coordsize="5256,3595" path="m5327,1168r72,121l5472,1386r85,85l5629,1495r73,-12e" filled="f" strokecolor="blue" strokeweight=".21358mm">
              <v:path arrowok="t"/>
            </v:shape>
            <v:shape id="_x0000_s1193" style="position:absolute;left:3607;top:79;width:5256;height:3595" coordorigin="3607,79" coordsize="5256,3595" path="m6683,1362r73,l6824,1339e" filled="f" strokecolor="blue" strokeweight=".21358mm">
              <v:path arrowok="t"/>
            </v:shape>
            <v:shape id="_x0000_s1192" style="position:absolute;left:3607;top:79;width:5256;height:3595" coordorigin="3607,79" coordsize="5256,3595" path="m6965,1316r-64,9l6828,1338r-4,1e" filled="f" strokecolor="blue" strokeweight=".21358mm">
              <v:path arrowok="t"/>
            </v:shape>
            <v:shape id="_x0000_s1191" style="position:absolute;left:3607;top:79;width:5256;height:3595" coordorigin="3607,79" coordsize="5256,3595" path="m6986,1313r72,-12e" filled="f" strokecolor="blue" strokeweight=".21358mm">
              <v:path arrowok="t"/>
            </v:shape>
            <v:shape id="_x0000_s1190" style="position:absolute;left:3607;top:79;width:5256;height:3595" coordorigin="3607,79" coordsize="5256,3595" path="m6965,1316r21,-3e" filled="f" strokecolor="blue" strokeweight=".21358mm">
              <v:path arrowok="t"/>
            </v:shape>
            <v:shape id="_x0000_s1189" style="position:absolute;left:3607;top:79;width:5256;height:3595" coordorigin="3607,79" coordsize="5256,3595" path="m7204,1289r-73,l7058,1301e" filled="f" strokecolor="blue" strokeweight=".21358mm">
              <v:path arrowok="t"/>
            </v:shape>
            <v:shape id="_x0000_s1188" style="position:absolute;left:3607;top:79;width:5256;height:3595" coordorigin="3607,79" coordsize="5256,3595" path="m7510,1314r69,11l7652,1325e" filled="f" strokecolor="blue" strokeweight=".21358mm">
              <v:path arrowok="t"/>
            </v:shape>
            <v:shape id="_x0000_s1187" style="position:absolute;left:3607;top:79;width:5256;height:3595" coordorigin="3607,79" coordsize="5256,3595" path="m7507,1313r-4,e" filled="f" strokecolor="blue" strokeweight=".21358mm">
              <v:path arrowok="t"/>
            </v:shape>
            <v:shape id="_x0000_s1186" style="position:absolute;left:3607;top:79;width:5256;height:3595" coordorigin="3607,79" coordsize="5256,3595" path="m7510,1314r-3,-1e" filled="f" strokecolor="blue" strokeweight=".21358mm">
              <v:path arrowok="t"/>
            </v:shape>
            <v:shape id="_x0000_s1185" style="position:absolute;left:3607;top:79;width:5256;height:3595" coordorigin="3607,79" coordsize="5256,3595" path="m7369,1303r65,10l7503,1313e" filled="f" strokecolor="blue" strokeweight=".21358mm">
              <v:path arrowok="t"/>
            </v:shape>
            <v:shape id="_x0000_s1184" style="position:absolute;left:3607;top:79;width:5256;height:3595" coordorigin="3607,79" coordsize="5256,3595" path="m7361,1301r-84,-12l7204,1289e" filled="f" strokecolor="blue" strokeweight=".21358mm">
              <v:path arrowok="t"/>
            </v:shape>
            <v:shape id="_x0000_s1183" style="position:absolute;left:3607;top:79;width:5256;height:3595" coordorigin="3607,79" coordsize="5256,3595" path="m7369,1303r-8,-2e" filled="f" strokecolor="blue" strokeweight=".21358mm">
              <v:path arrowok="t"/>
            </v:shape>
            <v:shape id="_x0000_s1182" style="position:absolute;left:3607;top:79;width:5256;height:3595" coordorigin="3607,79" coordsize="5256,3595" path="m7725,1325r-73,e" filled="f" strokecolor="blue" strokeweight=".21358mm">
              <v:path arrowok="t"/>
            </v:shape>
            <v:shape id="_x0000_s1181" style="position:absolute;left:3607;top:79;width:5256;height:3595" coordorigin="3607,79" coordsize="5256,3595" path="m7652,1325r73,e" filled="f" strokecolor="blue" strokeweight=".21358mm">
              <v:path arrowok="t"/>
            </v:shape>
            <v:shape id="_x0000_s1180" style="position:absolute;left:3607;top:79;width:5256;height:3595" coordorigin="3607,79" coordsize="5256,3595" path="m7809,1325r-84,e" filled="f" strokecolor="blue" strokeweight=".21358mm">
              <v:path arrowok="t"/>
            </v:shape>
            <v:shape id="_x0000_s1179" style="position:absolute;left:3607;top:79;width:5256;height:3595" coordorigin="3607,79" coordsize="5256,3595" path="m7725,1325r84,e" filled="f" strokecolor="blue" strokeweight=".21358mm">
              <v:path arrowok="t"/>
            </v:shape>
            <v:shape id="_x0000_s1178" style="position:absolute;left:3607;top:79;width:5256;height:3595" coordorigin="3607,79" coordsize="5256,3595" path="m7809,1325r73,l7918,1319e" filled="f" strokecolor="blue" strokeweight=".21358mm">
              <v:path arrowok="t"/>
            </v:shape>
            <v:shape id="_x0000_s1177" style="position:absolute;left:3607;top:79;width:5256;height:3595" coordorigin="3607,79" coordsize="5256,3595" path="m8027,1313r-72,l7918,1319e" filled="f" strokecolor="blue" strokeweight=".21358mm">
              <v:path arrowok="t"/>
            </v:shape>
            <v:shape id="_x0000_s1176" style="position:absolute;left:3607;top:79;width:5256;height:3595" coordorigin="3607,79" coordsize="5256,3595" path="m8027,1313r85,l8151,1307e" filled="f" strokecolor="blue" strokeweight=".21358mm">
              <v:path arrowok="t"/>
            </v:shape>
            <v:shape id="_x0000_s1175" style="position:absolute;left:3607;top:79;width:5256;height:3595" coordorigin="3607,79" coordsize="5256,3595" path="m8258,1301r-73,l8151,1307e" filled="f" strokecolor="blue" strokeweight=".21358mm">
              <v:path arrowok="t"/>
            </v:shape>
            <v:shape id="_x0000_s1174" style="position:absolute;left:3607;top:79;width:5256;height:3595" coordorigin="3607,79" coordsize="5256,3595" path="m8258,1301r72,12l8403,1313e" filled="f" strokecolor="blue" strokeweight=".21358mm">
              <v:path arrowok="t"/>
            </v:shape>
            <v:shape id="_x0000_s1173" style="position:absolute;left:3607;top:79;width:5256;height:3595" coordorigin="3607,79" coordsize="5256,3595" path="m8488,1313r-85,e" filled="f" strokecolor="blue" strokeweight=".21358mm">
              <v:path arrowok="t"/>
            </v:shape>
            <v:shape id="_x0000_s1172" style="position:absolute;left:3607;top:79;width:5256;height:3595" coordorigin="3607,79" coordsize="5256,3595" path="m8403,1313r85,e" filled="f" strokecolor="blue" strokeweight=".21358mm">
              <v:path arrowok="t"/>
            </v:shape>
            <v:shape id="_x0000_s1171" style="position:absolute;left:3607;top:79;width:5256;height:3595" coordorigin="3607,79" coordsize="5256,3595" path="m8560,1313r-72,e" filled="f" strokecolor="blue" strokeweight=".21358mm">
              <v:path arrowok="t"/>
            </v:shape>
            <v:shape id="_x0000_s1170" style="position:absolute;left:3607;top:79;width:5256;height:3595" coordorigin="3607,79" coordsize="5256,3595" path="m8488,1313r72,e" filled="f" strokecolor="blue" strokeweight=".21358mm">
              <v:path arrowok="t"/>
            </v:shape>
            <v:shape id="_x0000_s1169" style="position:absolute;left:3607;top:79;width:5256;height:3595" coordorigin="3607,79" coordsize="5256,3595" path="m8633,1313r-73,e" filled="f" strokecolor="blue" strokeweight=".21358mm">
              <v:path arrowok="t"/>
            </v:shape>
            <v:shape id="_x0000_s1168" style="position:absolute;left:3607;top:79;width:5256;height:3595" coordorigin="3607,79" coordsize="5256,3595" path="m8560,1313r73,e" filled="f" strokecolor="blue" strokeweight=".21358mm">
              <v:path arrowok="t"/>
            </v:shape>
            <v:shape id="_x0000_s1167" style="position:absolute;left:3607;top:79;width:5256;height:3595" coordorigin="3607,79" coordsize="5256,3595" path="m8706,1313r-73,e" filled="f" strokecolor="blue" strokeweight=".21358mm">
              <v:path arrowok="t"/>
            </v:shape>
            <v:shape id="_x0000_s1166" style="position:absolute;left:3607;top:79;width:5256;height:3595" coordorigin="3607,79" coordsize="5256,3595" path="m8633,1313r73,e" filled="f" strokecolor="blue" strokeweight=".21358mm">
              <v:path arrowok="t"/>
            </v:shape>
            <v:shape id="_x0000_s1165" style="position:absolute;left:3607;top:79;width:5256;height:3595" coordorigin="3607,79" coordsize="5256,3595" path="m8778,1313r-72,e" filled="f" strokecolor="blue" strokeweight=".21358mm">
              <v:path arrowok="t"/>
            </v:shape>
            <v:shape id="_x0000_s1164" style="position:absolute;left:3607;top:79;width:5256;height:3595" coordorigin="3607,79" coordsize="5256,3595" path="m8706,1313r72,e" filled="f" strokecolor="blue" strokeweight=".21358mm">
              <v:path arrowok="t"/>
            </v:shape>
            <v:shape id="_x0000_s1163" style="position:absolute;left:3607;top:79;width:5256;height:3595" coordorigin="3607,79" coordsize="5256,3595" path="m8863,1313r-85,e" filled="f" strokecolor="blue" strokeweight=".21358mm">
              <v:path arrowok="t"/>
            </v:shape>
            <v:shape id="_x0000_s1162" style="position:absolute;left:3607;top:79;width:5256;height:3595" coordorigin="3607,79" coordsize="5256,3595" path="m8778,1313r85,e" filled="f" strokecolor="blue" strokeweight=".21358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04"/>
          <w:sz w:val="15"/>
          <w:szCs w:val="15"/>
        </w:rPr>
        <w:t>3</w:t>
      </w:r>
    </w:p>
    <w:p w:rsidR="00A70FED" w:rsidRDefault="00A70FED">
      <w:pPr>
        <w:spacing w:before="6" w:line="160" w:lineRule="exact"/>
        <w:rPr>
          <w:sz w:val="17"/>
          <w:szCs w:val="17"/>
        </w:rPr>
      </w:pPr>
    </w:p>
    <w:p w:rsidR="00A70FED" w:rsidRDefault="00A70FED">
      <w:pPr>
        <w:spacing w:line="200" w:lineRule="exact"/>
      </w:pPr>
    </w:p>
    <w:p w:rsidR="00A70FED" w:rsidRDefault="00BD1BF1">
      <w:pPr>
        <w:spacing w:before="47" w:line="160" w:lineRule="exact"/>
        <w:ind w:left="274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-3"/>
          <w:w w:val="105"/>
          <w:sz w:val="15"/>
          <w:szCs w:val="15"/>
        </w:rPr>
        <w:t>2</w:t>
      </w:r>
      <w:r>
        <w:rPr>
          <w:rFonts w:ascii="Arial" w:eastAsia="Arial" w:hAnsi="Arial" w:cs="Arial"/>
          <w:spacing w:val="5"/>
          <w:w w:val="105"/>
          <w:sz w:val="15"/>
          <w:szCs w:val="15"/>
        </w:rPr>
        <w:t>.</w:t>
      </w:r>
      <w:r>
        <w:rPr>
          <w:rFonts w:ascii="Arial" w:eastAsia="Arial" w:hAnsi="Arial" w:cs="Arial"/>
          <w:w w:val="104"/>
          <w:sz w:val="15"/>
          <w:szCs w:val="15"/>
        </w:rPr>
        <w:t>5</w:t>
      </w:r>
    </w:p>
    <w:p w:rsidR="00A70FED" w:rsidRDefault="00A70FED">
      <w:pPr>
        <w:spacing w:before="6" w:line="160" w:lineRule="exact"/>
        <w:rPr>
          <w:sz w:val="17"/>
          <w:szCs w:val="17"/>
        </w:rPr>
      </w:pPr>
    </w:p>
    <w:p w:rsidR="00A70FED" w:rsidRDefault="00A70FED">
      <w:pPr>
        <w:spacing w:line="200" w:lineRule="exact"/>
      </w:pPr>
    </w:p>
    <w:p w:rsidR="00A70FED" w:rsidRDefault="00BD1BF1">
      <w:pPr>
        <w:spacing w:before="47" w:line="160" w:lineRule="exact"/>
        <w:ind w:left="2873"/>
        <w:rPr>
          <w:rFonts w:ascii="Arial" w:eastAsia="Arial" w:hAnsi="Arial" w:cs="Arial"/>
          <w:sz w:val="15"/>
          <w:szCs w:val="15"/>
        </w:rPr>
      </w:pPr>
      <w:r>
        <w:pict>
          <v:shape id="_x0000_s1160" type="#_x0000_t202" style="position:absolute;left:0;text-align:left;margin-left:149.35pt;margin-top:9.2pt;width:9.85pt;height:26pt;z-index:-1156;mso-position-horizontal-relative:page" filled="f" stroked="f">
            <v:textbox style="layout-flow:vertical;mso-layout-flow-alt:bottom-to-top" inset="0,0,0,0">
              <w:txbxContent>
                <w:p w:rsidR="00A70FED" w:rsidRDefault="00BD1BF1">
                  <w:pPr>
                    <w:spacing w:before="7"/>
                    <w:ind w:left="20" w:right="-24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sz w:val="15"/>
                      <w:szCs w:val="15"/>
                    </w:rPr>
                    <w:t>v</w:t>
                  </w:r>
                  <w:proofErr w:type="gramEnd"/>
                  <w:r>
                    <w:rPr>
                      <w:rFonts w:ascii="Arial" w:eastAsia="Arial" w:hAnsi="Arial" w:cs="Arial"/>
                      <w:spacing w:val="16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4"/>
                      <w:sz w:val="15"/>
                      <w:szCs w:val="15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5"/>
                      <w:sz w:val="15"/>
                      <w:szCs w:val="15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4"/>
                      <w:sz w:val="15"/>
                      <w:szCs w:val="15"/>
                    </w:rPr>
                    <w:t>)</w:t>
                  </w:r>
                  <w:r>
                    <w:rPr>
                      <w:rFonts w:ascii="Arial" w:eastAsia="Arial" w:hAnsi="Arial" w:cs="Arial"/>
                      <w:sz w:val="15"/>
                      <w:szCs w:val="15"/>
                    </w:rPr>
                    <w:t>,</w:t>
                  </w:r>
                  <w:r>
                    <w:rPr>
                      <w:rFonts w:ascii="Arial" w:eastAsia="Arial" w:hAnsi="Arial" w:cs="Arial"/>
                      <w:spacing w:val="21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05"/>
                      <w:sz w:val="15"/>
                      <w:szCs w:val="15"/>
                    </w:rPr>
                    <w:t>V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w w:val="104"/>
          <w:sz w:val="15"/>
          <w:szCs w:val="15"/>
        </w:rPr>
        <w:t>2</w:t>
      </w:r>
    </w:p>
    <w:p w:rsidR="00A70FED" w:rsidRDefault="00A70FED">
      <w:pPr>
        <w:spacing w:before="6" w:line="160" w:lineRule="exact"/>
        <w:rPr>
          <w:sz w:val="17"/>
          <w:szCs w:val="17"/>
        </w:rPr>
      </w:pPr>
    </w:p>
    <w:p w:rsidR="00A70FED" w:rsidRDefault="00A70FED">
      <w:pPr>
        <w:spacing w:line="200" w:lineRule="exact"/>
      </w:pPr>
    </w:p>
    <w:p w:rsidR="00A70FED" w:rsidRDefault="00BD1BF1">
      <w:pPr>
        <w:spacing w:before="47" w:line="160" w:lineRule="exact"/>
        <w:ind w:left="2740"/>
        <w:rPr>
          <w:rFonts w:ascii="Arial" w:eastAsia="Arial" w:hAnsi="Arial" w:cs="Arial"/>
          <w:sz w:val="15"/>
          <w:szCs w:val="15"/>
        </w:rPr>
      </w:pPr>
      <w:r>
        <w:pict>
          <v:shape id="_x0000_s1159" type="#_x0000_t202" style="position:absolute;left:0;text-align:left;margin-left:154.55pt;margin-top:-2.8pt;width:8.65pt;height:5.35pt;z-index:-1155;mso-position-horizontal-relative:page" filled="f" stroked="f">
            <v:textbox style="layout-flow:vertical;mso-layout-flow-alt:bottom-to-top" inset="0,0,0,0">
              <w:txbxContent>
                <w:p w:rsidR="00A70FED" w:rsidRDefault="00BD1BF1">
                  <w:pPr>
                    <w:spacing w:before="6"/>
                    <w:ind w:left="20"/>
                    <w:rPr>
                      <w:rFonts w:ascii="Arial" w:eastAsia="Arial" w:hAnsi="Arial" w:cs="Arial"/>
                      <w:sz w:val="13"/>
                      <w:szCs w:val="13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w w:val="102"/>
                      <w:sz w:val="13"/>
                      <w:szCs w:val="13"/>
                    </w:rPr>
                    <w:t>c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spacing w:val="-3"/>
          <w:w w:val="105"/>
          <w:sz w:val="15"/>
          <w:szCs w:val="15"/>
        </w:rPr>
        <w:t>1</w:t>
      </w:r>
      <w:r>
        <w:rPr>
          <w:rFonts w:ascii="Arial" w:eastAsia="Arial" w:hAnsi="Arial" w:cs="Arial"/>
          <w:spacing w:val="5"/>
          <w:w w:val="105"/>
          <w:sz w:val="15"/>
          <w:szCs w:val="15"/>
        </w:rPr>
        <w:t>.</w:t>
      </w:r>
      <w:r>
        <w:rPr>
          <w:rFonts w:ascii="Arial" w:eastAsia="Arial" w:hAnsi="Arial" w:cs="Arial"/>
          <w:w w:val="104"/>
          <w:sz w:val="15"/>
          <w:szCs w:val="15"/>
        </w:rPr>
        <w:t>5</w:t>
      </w:r>
    </w:p>
    <w:p w:rsidR="00A70FED" w:rsidRDefault="00A70FED">
      <w:pPr>
        <w:spacing w:before="6" w:line="160" w:lineRule="exact"/>
        <w:rPr>
          <w:sz w:val="17"/>
          <w:szCs w:val="17"/>
        </w:rPr>
      </w:pPr>
    </w:p>
    <w:p w:rsidR="00A70FED" w:rsidRDefault="00A70FED">
      <w:pPr>
        <w:spacing w:line="200" w:lineRule="exact"/>
      </w:pPr>
    </w:p>
    <w:p w:rsidR="00A70FED" w:rsidRDefault="00BD1BF1">
      <w:pPr>
        <w:spacing w:before="47" w:line="160" w:lineRule="exact"/>
        <w:ind w:left="2873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w w:val="104"/>
          <w:sz w:val="15"/>
          <w:szCs w:val="15"/>
        </w:rPr>
        <w:t>1</w:t>
      </w:r>
    </w:p>
    <w:p w:rsidR="00A70FED" w:rsidRDefault="00A70FED">
      <w:pPr>
        <w:spacing w:before="6" w:line="160" w:lineRule="exact"/>
        <w:rPr>
          <w:sz w:val="17"/>
          <w:szCs w:val="17"/>
        </w:rPr>
      </w:pPr>
    </w:p>
    <w:p w:rsidR="00A70FED" w:rsidRDefault="00A70FED">
      <w:pPr>
        <w:spacing w:line="200" w:lineRule="exact"/>
      </w:pPr>
    </w:p>
    <w:p w:rsidR="00A70FED" w:rsidRDefault="00BD1BF1">
      <w:pPr>
        <w:spacing w:before="47" w:line="160" w:lineRule="exact"/>
        <w:ind w:left="274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-3"/>
          <w:w w:val="105"/>
          <w:sz w:val="15"/>
          <w:szCs w:val="15"/>
        </w:rPr>
        <w:t>0</w:t>
      </w:r>
      <w:r>
        <w:rPr>
          <w:rFonts w:ascii="Arial" w:eastAsia="Arial" w:hAnsi="Arial" w:cs="Arial"/>
          <w:spacing w:val="5"/>
          <w:w w:val="105"/>
          <w:sz w:val="15"/>
          <w:szCs w:val="15"/>
        </w:rPr>
        <w:t>.</w:t>
      </w:r>
      <w:r>
        <w:rPr>
          <w:rFonts w:ascii="Arial" w:eastAsia="Arial" w:hAnsi="Arial" w:cs="Arial"/>
          <w:w w:val="104"/>
          <w:sz w:val="15"/>
          <w:szCs w:val="15"/>
        </w:rPr>
        <w:t>5</w:t>
      </w:r>
    </w:p>
    <w:p w:rsidR="00A70FED" w:rsidRDefault="00A70FED">
      <w:pPr>
        <w:spacing w:before="6" w:line="160" w:lineRule="exact"/>
        <w:rPr>
          <w:sz w:val="17"/>
          <w:szCs w:val="17"/>
        </w:rPr>
      </w:pPr>
    </w:p>
    <w:p w:rsidR="00A70FED" w:rsidRDefault="00A70FED">
      <w:pPr>
        <w:spacing w:line="200" w:lineRule="exact"/>
      </w:pPr>
    </w:p>
    <w:p w:rsidR="00A70FED" w:rsidRDefault="00BD1BF1">
      <w:pPr>
        <w:spacing w:before="47" w:line="140" w:lineRule="exact"/>
        <w:ind w:left="2873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w w:val="104"/>
          <w:position w:val="-1"/>
          <w:sz w:val="15"/>
          <w:szCs w:val="15"/>
        </w:rPr>
        <w:t>0</w:t>
      </w:r>
    </w:p>
    <w:p w:rsidR="00A70FED" w:rsidRDefault="00BD1BF1">
      <w:pPr>
        <w:spacing w:line="140" w:lineRule="exact"/>
        <w:ind w:left="2926" w:right="2273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 xml:space="preserve">0             </w:t>
      </w:r>
      <w:r>
        <w:rPr>
          <w:rFonts w:ascii="Arial" w:eastAsia="Arial" w:hAnsi="Arial" w:cs="Arial"/>
          <w:spacing w:val="12"/>
          <w:sz w:val="15"/>
          <w:szCs w:val="15"/>
        </w:rPr>
        <w:t xml:space="preserve"> </w:t>
      </w:r>
      <w:r>
        <w:rPr>
          <w:rFonts w:ascii="Arial" w:eastAsia="Arial" w:hAnsi="Arial" w:cs="Arial"/>
          <w:spacing w:val="-3"/>
          <w:sz w:val="15"/>
          <w:szCs w:val="15"/>
        </w:rPr>
        <w:t>0</w:t>
      </w:r>
      <w:r>
        <w:rPr>
          <w:rFonts w:ascii="Arial" w:eastAsia="Arial" w:hAnsi="Arial" w:cs="Arial"/>
          <w:spacing w:val="5"/>
          <w:sz w:val="15"/>
          <w:szCs w:val="15"/>
        </w:rPr>
        <w:t>.</w:t>
      </w:r>
      <w:r>
        <w:rPr>
          <w:rFonts w:ascii="Arial" w:eastAsia="Arial" w:hAnsi="Arial" w:cs="Arial"/>
          <w:sz w:val="15"/>
          <w:szCs w:val="15"/>
        </w:rPr>
        <w:t xml:space="preserve">1            </w:t>
      </w:r>
      <w:r>
        <w:rPr>
          <w:rFonts w:ascii="Arial" w:eastAsia="Arial" w:hAnsi="Arial" w:cs="Arial"/>
          <w:spacing w:val="12"/>
          <w:sz w:val="15"/>
          <w:szCs w:val="15"/>
        </w:rPr>
        <w:t xml:space="preserve"> </w:t>
      </w:r>
      <w:r>
        <w:rPr>
          <w:rFonts w:ascii="Arial" w:eastAsia="Arial" w:hAnsi="Arial" w:cs="Arial"/>
          <w:spacing w:val="-3"/>
          <w:sz w:val="15"/>
          <w:szCs w:val="15"/>
        </w:rPr>
        <w:t>0</w:t>
      </w:r>
      <w:r>
        <w:rPr>
          <w:rFonts w:ascii="Arial" w:eastAsia="Arial" w:hAnsi="Arial" w:cs="Arial"/>
          <w:spacing w:val="5"/>
          <w:sz w:val="15"/>
          <w:szCs w:val="15"/>
        </w:rPr>
        <w:t>.</w:t>
      </w:r>
      <w:r>
        <w:rPr>
          <w:rFonts w:ascii="Arial" w:eastAsia="Arial" w:hAnsi="Arial" w:cs="Arial"/>
          <w:sz w:val="15"/>
          <w:szCs w:val="15"/>
        </w:rPr>
        <w:t xml:space="preserve">2           </w:t>
      </w:r>
      <w:r>
        <w:rPr>
          <w:rFonts w:ascii="Arial" w:eastAsia="Arial" w:hAnsi="Arial" w:cs="Arial"/>
          <w:spacing w:val="4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3"/>
          <w:sz w:val="15"/>
          <w:szCs w:val="15"/>
        </w:rPr>
        <w:t>0</w:t>
      </w:r>
      <w:r>
        <w:rPr>
          <w:rFonts w:ascii="Arial" w:eastAsia="Arial" w:hAnsi="Arial" w:cs="Arial"/>
          <w:spacing w:val="5"/>
          <w:sz w:val="15"/>
          <w:szCs w:val="15"/>
        </w:rPr>
        <w:t>.</w:t>
      </w:r>
      <w:r>
        <w:rPr>
          <w:rFonts w:ascii="Arial" w:eastAsia="Arial" w:hAnsi="Arial" w:cs="Arial"/>
          <w:sz w:val="15"/>
          <w:szCs w:val="15"/>
        </w:rPr>
        <w:t xml:space="preserve">3           </w:t>
      </w:r>
      <w:r>
        <w:rPr>
          <w:rFonts w:ascii="Arial" w:eastAsia="Arial" w:hAnsi="Arial" w:cs="Arial"/>
          <w:spacing w:val="4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3"/>
          <w:sz w:val="15"/>
          <w:szCs w:val="15"/>
        </w:rPr>
        <w:t>0</w:t>
      </w:r>
      <w:r>
        <w:rPr>
          <w:rFonts w:ascii="Arial" w:eastAsia="Arial" w:hAnsi="Arial" w:cs="Arial"/>
          <w:spacing w:val="5"/>
          <w:sz w:val="15"/>
          <w:szCs w:val="15"/>
        </w:rPr>
        <w:t>.</w:t>
      </w:r>
      <w:r>
        <w:rPr>
          <w:rFonts w:ascii="Arial" w:eastAsia="Arial" w:hAnsi="Arial" w:cs="Arial"/>
          <w:sz w:val="15"/>
          <w:szCs w:val="15"/>
        </w:rPr>
        <w:t xml:space="preserve">4           </w:t>
      </w:r>
      <w:r>
        <w:rPr>
          <w:rFonts w:ascii="Arial" w:eastAsia="Arial" w:hAnsi="Arial" w:cs="Arial"/>
          <w:spacing w:val="4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3"/>
          <w:sz w:val="15"/>
          <w:szCs w:val="15"/>
        </w:rPr>
        <w:t>0</w:t>
      </w:r>
      <w:r>
        <w:rPr>
          <w:rFonts w:ascii="Arial" w:eastAsia="Arial" w:hAnsi="Arial" w:cs="Arial"/>
          <w:spacing w:val="5"/>
          <w:sz w:val="15"/>
          <w:szCs w:val="15"/>
        </w:rPr>
        <w:t>.</w:t>
      </w:r>
      <w:r>
        <w:rPr>
          <w:rFonts w:ascii="Arial" w:eastAsia="Arial" w:hAnsi="Arial" w:cs="Arial"/>
          <w:sz w:val="15"/>
          <w:szCs w:val="15"/>
        </w:rPr>
        <w:t xml:space="preserve">5           </w:t>
      </w:r>
      <w:r>
        <w:rPr>
          <w:rFonts w:ascii="Arial" w:eastAsia="Arial" w:hAnsi="Arial" w:cs="Arial"/>
          <w:spacing w:val="4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3"/>
          <w:sz w:val="15"/>
          <w:szCs w:val="15"/>
        </w:rPr>
        <w:t>0</w:t>
      </w:r>
      <w:r>
        <w:rPr>
          <w:rFonts w:ascii="Arial" w:eastAsia="Arial" w:hAnsi="Arial" w:cs="Arial"/>
          <w:spacing w:val="5"/>
          <w:sz w:val="15"/>
          <w:szCs w:val="15"/>
        </w:rPr>
        <w:t>.</w:t>
      </w:r>
      <w:r>
        <w:rPr>
          <w:rFonts w:ascii="Arial" w:eastAsia="Arial" w:hAnsi="Arial" w:cs="Arial"/>
          <w:sz w:val="15"/>
          <w:szCs w:val="15"/>
        </w:rPr>
        <w:t xml:space="preserve">6           </w:t>
      </w:r>
      <w:r>
        <w:rPr>
          <w:rFonts w:ascii="Arial" w:eastAsia="Arial" w:hAnsi="Arial" w:cs="Arial"/>
          <w:spacing w:val="4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3"/>
          <w:w w:val="105"/>
          <w:sz w:val="15"/>
          <w:szCs w:val="15"/>
        </w:rPr>
        <w:t>0</w:t>
      </w:r>
      <w:r>
        <w:rPr>
          <w:rFonts w:ascii="Arial" w:eastAsia="Arial" w:hAnsi="Arial" w:cs="Arial"/>
          <w:spacing w:val="5"/>
          <w:w w:val="105"/>
          <w:sz w:val="15"/>
          <w:szCs w:val="15"/>
        </w:rPr>
        <w:t>.</w:t>
      </w:r>
      <w:r>
        <w:rPr>
          <w:rFonts w:ascii="Arial" w:eastAsia="Arial" w:hAnsi="Arial" w:cs="Arial"/>
          <w:w w:val="104"/>
          <w:sz w:val="15"/>
          <w:szCs w:val="15"/>
        </w:rPr>
        <w:t>7</w:t>
      </w:r>
    </w:p>
    <w:p w:rsidR="00A70FED" w:rsidRDefault="00BD1BF1">
      <w:pPr>
        <w:spacing w:before="33"/>
        <w:ind w:left="5409" w:right="4850"/>
        <w:jc w:val="center"/>
        <w:rPr>
          <w:rFonts w:ascii="Arial" w:eastAsia="Arial" w:hAnsi="Arial" w:cs="Arial"/>
          <w:sz w:val="15"/>
          <w:szCs w:val="15"/>
        </w:rPr>
      </w:pPr>
      <w:proofErr w:type="gramStart"/>
      <w:r>
        <w:rPr>
          <w:rFonts w:ascii="Arial" w:eastAsia="Arial" w:hAnsi="Arial" w:cs="Arial"/>
          <w:spacing w:val="5"/>
          <w:sz w:val="15"/>
          <w:szCs w:val="15"/>
        </w:rPr>
        <w:t>t</w:t>
      </w:r>
      <w:proofErr w:type="gramEnd"/>
      <w:r>
        <w:rPr>
          <w:rFonts w:ascii="Arial" w:eastAsia="Arial" w:hAnsi="Arial" w:cs="Arial"/>
          <w:sz w:val="15"/>
          <w:szCs w:val="15"/>
        </w:rPr>
        <w:t>,</w:t>
      </w:r>
      <w:r>
        <w:rPr>
          <w:rFonts w:ascii="Arial" w:eastAsia="Arial" w:hAnsi="Arial" w:cs="Arial"/>
          <w:spacing w:val="16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spacing w:val="2"/>
          <w:w w:val="104"/>
          <w:sz w:val="15"/>
          <w:szCs w:val="15"/>
        </w:rPr>
        <w:t>m</w:t>
      </w:r>
      <w:r>
        <w:rPr>
          <w:rFonts w:ascii="Arial" w:eastAsia="Arial" w:hAnsi="Arial" w:cs="Arial"/>
          <w:w w:val="104"/>
          <w:sz w:val="15"/>
          <w:szCs w:val="15"/>
        </w:rPr>
        <w:t>s</w:t>
      </w:r>
      <w:proofErr w:type="spellEnd"/>
    </w:p>
    <w:p w:rsidR="00A70FED" w:rsidRDefault="00A70FED">
      <w:pPr>
        <w:spacing w:before="4" w:line="120" w:lineRule="exact"/>
        <w:rPr>
          <w:sz w:val="13"/>
          <w:szCs w:val="13"/>
        </w:rPr>
      </w:pPr>
    </w:p>
    <w:p w:rsidR="00A70FED" w:rsidRDefault="00BD1BF1">
      <w:pPr>
        <w:ind w:left="3896" w:right="3535"/>
        <w:jc w:val="center"/>
        <w:rPr>
          <w:sz w:val="24"/>
          <w:szCs w:val="24"/>
        </w:rPr>
      </w:pPr>
      <w:proofErr w:type="gramStart"/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1.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et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 xml:space="preserve">al </w:t>
      </w:r>
      <w:r>
        <w:rPr>
          <w:b/>
          <w:spacing w:val="2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se</w:t>
      </w:r>
    </w:p>
    <w:p w:rsidR="00A70FED" w:rsidRDefault="00A70FED">
      <w:pPr>
        <w:spacing w:before="11" w:line="260" w:lineRule="exact"/>
        <w:rPr>
          <w:sz w:val="26"/>
          <w:szCs w:val="26"/>
        </w:rPr>
      </w:pPr>
    </w:p>
    <w:p w:rsidR="00A70FED" w:rsidRDefault="00BD1BF1">
      <w:pPr>
        <w:ind w:left="120"/>
        <w:rPr>
          <w:sz w:val="24"/>
          <w:szCs w:val="24"/>
        </w:rPr>
        <w:sectPr w:rsidR="00A70FED">
          <w:type w:val="continuous"/>
          <w:pgSz w:w="12240" w:h="15840"/>
          <w:pgMar w:top="640" w:right="960" w:bottom="280" w:left="600" w:header="720" w:footer="720" w:gutter="0"/>
          <w:cols w:space="720"/>
        </w:sectPr>
      </w:pPr>
      <w:r>
        <w:rPr>
          <w:i/>
          <w:sz w:val="24"/>
          <w:szCs w:val="24"/>
        </w:rPr>
        <w:t>Use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form to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rmine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if 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 xml:space="preserve">our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quation m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ts the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sp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ifi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ations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pacing w:val="-3"/>
          <w:sz w:val="24"/>
          <w:szCs w:val="24"/>
        </w:rPr>
        <w:t>(</w:t>
      </w:r>
      <w:r>
        <w:rPr>
          <w:i/>
          <w:sz w:val="24"/>
          <w:szCs w:val="24"/>
        </w:rPr>
        <w:t>it should.)</w:t>
      </w:r>
    </w:p>
    <w:p w:rsidR="00A70FED" w:rsidRDefault="00BD1BF1">
      <w:pPr>
        <w:spacing w:before="76"/>
        <w:ind w:left="100"/>
        <w:rPr>
          <w:sz w:val="24"/>
          <w:szCs w:val="24"/>
        </w:rPr>
      </w:pPr>
      <w:r>
        <w:rPr>
          <w:b/>
          <w:spacing w:val="1"/>
          <w:sz w:val="24"/>
          <w:szCs w:val="24"/>
        </w:rPr>
        <w:lastRenderedPageBreak/>
        <w:t>b</w:t>
      </w:r>
      <w:r>
        <w:rPr>
          <w:b/>
          <w:sz w:val="24"/>
          <w:szCs w:val="24"/>
        </w:rPr>
        <w:t>. Ci</w:t>
      </w:r>
      <w:r>
        <w:rPr>
          <w:b/>
          <w:spacing w:val="-1"/>
          <w:sz w:val="24"/>
          <w:szCs w:val="24"/>
        </w:rPr>
        <w:t>rc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it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la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ion</w:t>
      </w:r>
    </w:p>
    <w:p w:rsidR="00A70FED" w:rsidRDefault="00A70FED">
      <w:pPr>
        <w:spacing w:before="11" w:line="260" w:lineRule="exact"/>
        <w:rPr>
          <w:sz w:val="26"/>
          <w:szCs w:val="26"/>
        </w:rPr>
      </w:pPr>
    </w:p>
    <w:p w:rsidR="00A70FED" w:rsidRDefault="00BD1BF1">
      <w:pPr>
        <w:ind w:left="100" w:right="59"/>
        <w:rPr>
          <w:sz w:val="24"/>
          <w:szCs w:val="24"/>
        </w:rPr>
      </w:pPr>
      <w:r>
        <w:rPr>
          <w:i/>
          <w:sz w:val="24"/>
          <w:szCs w:val="24"/>
        </w:rPr>
        <w:t>Dis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uss 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 xml:space="preserve">ou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u</w:t>
      </w:r>
      <w:r>
        <w:rPr>
          <w:i/>
          <w:sz w:val="24"/>
          <w:szCs w:val="24"/>
        </w:rPr>
        <w:t xml:space="preserve">p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 xml:space="preserve">ith 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 xml:space="preserve">our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ir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uit 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alu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s. 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lude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all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ev</w:t>
      </w:r>
      <w:r>
        <w:rPr>
          <w:i/>
          <w:sz w:val="24"/>
          <w:szCs w:val="24"/>
        </w:rPr>
        <w:t>ant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</w:t>
      </w:r>
      <w:r>
        <w:rPr>
          <w:i/>
          <w:spacing w:val="2"/>
          <w:sz w:val="24"/>
          <w:szCs w:val="24"/>
        </w:rPr>
        <w:t>u</w:t>
      </w:r>
      <w:r>
        <w:rPr>
          <w:i/>
          <w:sz w:val="24"/>
          <w:szCs w:val="24"/>
        </w:rPr>
        <w:t>ations and 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assumptions. 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lude a graph that in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lud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 </w:t>
      </w:r>
      <w:r>
        <w:rPr>
          <w:i/>
          <w:sz w:val="24"/>
          <w:szCs w:val="24"/>
        </w:rPr>
        <w:t>both the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graph from Figure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1 and the</w:t>
      </w:r>
      <w:r>
        <w:rPr>
          <w:i/>
          <w:spacing w:val="-1"/>
          <w:sz w:val="24"/>
          <w:szCs w:val="24"/>
        </w:rPr>
        <w:t xml:space="preserve"> M</w:t>
      </w:r>
      <w:r>
        <w:rPr>
          <w:i/>
          <w:sz w:val="24"/>
          <w:szCs w:val="24"/>
        </w:rPr>
        <w:t xml:space="preserve">ultisim graph </w:t>
      </w:r>
      <w:r>
        <w:rPr>
          <w:i/>
          <w:spacing w:val="-3"/>
          <w:sz w:val="24"/>
          <w:szCs w:val="24"/>
        </w:rPr>
        <w:t>(</w:t>
      </w:r>
      <w:r>
        <w:rPr>
          <w:i/>
          <w:sz w:val="24"/>
          <w:szCs w:val="24"/>
        </w:rPr>
        <w:t>sho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n 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lo</w:t>
      </w:r>
      <w:r>
        <w:rPr>
          <w:i/>
          <w:spacing w:val="3"/>
          <w:sz w:val="24"/>
          <w:szCs w:val="24"/>
        </w:rPr>
        <w:t>w</w:t>
      </w:r>
      <w:r>
        <w:rPr>
          <w:i/>
          <w:sz w:val="24"/>
          <w:szCs w:val="24"/>
        </w:rPr>
        <w:t>)</w:t>
      </w:r>
    </w:p>
    <w:p w:rsidR="00A70FED" w:rsidRDefault="00A70FED">
      <w:pPr>
        <w:spacing w:before="5" w:line="120" w:lineRule="exact"/>
        <w:rPr>
          <w:sz w:val="13"/>
          <w:szCs w:val="13"/>
        </w:rPr>
      </w:pPr>
    </w:p>
    <w:p w:rsidR="00A70FED" w:rsidRDefault="00BD1BF1">
      <w:pPr>
        <w:spacing w:line="180" w:lineRule="exact"/>
        <w:ind w:left="3915"/>
        <w:rPr>
          <w:rFonts w:ascii="Arial" w:eastAsia="Arial" w:hAnsi="Arial" w:cs="Arial"/>
          <w:sz w:val="17"/>
          <w:szCs w:val="17"/>
        </w:rPr>
      </w:pPr>
      <w:r>
        <w:pict>
          <v:group id="_x0000_s1157" style="position:absolute;left:0;text-align:left;margin-left:376.15pt;margin-top:26.25pt;width:26.1pt;height:0;z-index:-1153;mso-position-horizontal-relative:page" coordorigin="7523,525" coordsize="522,0">
            <v:shape id="_x0000_s1158" style="position:absolute;left:7523;top:525;width:522;height:0" coordorigin="7523,525" coordsize="522,0" path="m7523,525r522,e" filled="f" strokecolor="red" strokeweight=".23mm">
              <v:path arrowok="t"/>
            </v:shape>
            <w10:wrap anchorx="page"/>
          </v:group>
        </w:pict>
      </w:r>
      <w:r>
        <w:pict>
          <v:group id="_x0000_s1155" style="position:absolute;left:0;text-align:left;margin-left:376.15pt;margin-top:38.6pt;width:26.1pt;height:0;z-index:-1152;mso-position-horizontal-relative:page" coordorigin="7523,772" coordsize="522,0">
            <v:shape id="_x0000_s1156" style="position:absolute;left:7523;top:772;width:522;height:0" coordorigin="7523,772" coordsize="522,0" path="m7523,772r522,e" filled="f" strokecolor="blue" strokeweight=".23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12"/>
          <w:position w:val="-1"/>
          <w:sz w:val="17"/>
          <w:szCs w:val="17"/>
        </w:rPr>
        <w:t>T</w:t>
      </w:r>
      <w:r>
        <w:rPr>
          <w:rFonts w:ascii="Arial" w:eastAsia="Arial" w:hAnsi="Arial" w:cs="Arial"/>
          <w:spacing w:val="-3"/>
          <w:position w:val="-1"/>
          <w:sz w:val="17"/>
          <w:szCs w:val="17"/>
        </w:rPr>
        <w:t>heo</w:t>
      </w:r>
      <w:r>
        <w:rPr>
          <w:rFonts w:ascii="Arial" w:eastAsia="Arial" w:hAnsi="Arial" w:cs="Arial"/>
          <w:spacing w:val="-4"/>
          <w:position w:val="-1"/>
          <w:sz w:val="17"/>
          <w:szCs w:val="17"/>
        </w:rPr>
        <w:t>r</w:t>
      </w:r>
      <w:r>
        <w:rPr>
          <w:rFonts w:ascii="Arial" w:eastAsia="Arial" w:hAnsi="Arial" w:cs="Arial"/>
          <w:spacing w:val="-3"/>
          <w:position w:val="-1"/>
          <w:sz w:val="17"/>
          <w:szCs w:val="17"/>
        </w:rPr>
        <w:t>e</w:t>
      </w:r>
      <w:r>
        <w:rPr>
          <w:rFonts w:ascii="Arial" w:eastAsia="Arial" w:hAnsi="Arial" w:cs="Arial"/>
          <w:spacing w:val="5"/>
          <w:position w:val="-1"/>
          <w:sz w:val="17"/>
          <w:szCs w:val="17"/>
        </w:rPr>
        <w:t>t</w:t>
      </w:r>
      <w:r>
        <w:rPr>
          <w:rFonts w:ascii="Arial" w:eastAsia="Arial" w:hAnsi="Arial" w:cs="Arial"/>
          <w:spacing w:val="1"/>
          <w:position w:val="-1"/>
          <w:sz w:val="17"/>
          <w:szCs w:val="17"/>
        </w:rPr>
        <w:t>i</w:t>
      </w:r>
      <w:r>
        <w:rPr>
          <w:rFonts w:ascii="Arial" w:eastAsia="Arial" w:hAnsi="Arial" w:cs="Arial"/>
          <w:spacing w:val="7"/>
          <w:position w:val="-1"/>
          <w:sz w:val="17"/>
          <w:szCs w:val="17"/>
        </w:rPr>
        <w:t>c</w:t>
      </w:r>
      <w:r>
        <w:rPr>
          <w:rFonts w:ascii="Arial" w:eastAsia="Arial" w:hAnsi="Arial" w:cs="Arial"/>
          <w:spacing w:val="-3"/>
          <w:position w:val="-1"/>
          <w:sz w:val="17"/>
          <w:szCs w:val="17"/>
        </w:rPr>
        <w:t>a</w:t>
      </w:r>
      <w:r>
        <w:rPr>
          <w:rFonts w:ascii="Arial" w:eastAsia="Arial" w:hAnsi="Arial" w:cs="Arial"/>
          <w:position w:val="-1"/>
          <w:sz w:val="17"/>
          <w:szCs w:val="17"/>
        </w:rPr>
        <w:t>l</w:t>
      </w:r>
      <w:r>
        <w:rPr>
          <w:rFonts w:ascii="Arial" w:eastAsia="Arial" w:hAnsi="Arial" w:cs="Arial"/>
          <w:spacing w:val="-1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17"/>
          <w:szCs w:val="17"/>
        </w:rPr>
        <w:t>an</w:t>
      </w:r>
      <w:r>
        <w:rPr>
          <w:rFonts w:ascii="Arial" w:eastAsia="Arial" w:hAnsi="Arial" w:cs="Arial"/>
          <w:position w:val="-1"/>
          <w:sz w:val="17"/>
          <w:szCs w:val="17"/>
        </w:rPr>
        <w:t>d</w:t>
      </w:r>
      <w:r>
        <w:rPr>
          <w:rFonts w:ascii="Arial" w:eastAsia="Arial" w:hAnsi="Arial" w:cs="Arial"/>
          <w:spacing w:val="-1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4"/>
          <w:position w:val="-1"/>
          <w:sz w:val="17"/>
          <w:szCs w:val="17"/>
        </w:rPr>
        <w:t>S</w:t>
      </w:r>
      <w:r>
        <w:rPr>
          <w:rFonts w:ascii="Arial" w:eastAsia="Arial" w:hAnsi="Arial" w:cs="Arial"/>
          <w:spacing w:val="1"/>
          <w:position w:val="-1"/>
          <w:sz w:val="17"/>
          <w:szCs w:val="17"/>
        </w:rPr>
        <w:t>i</w:t>
      </w:r>
      <w:r>
        <w:rPr>
          <w:rFonts w:ascii="Arial" w:eastAsia="Arial" w:hAnsi="Arial" w:cs="Arial"/>
          <w:spacing w:val="2"/>
          <w:position w:val="-1"/>
          <w:sz w:val="17"/>
          <w:szCs w:val="17"/>
        </w:rPr>
        <w:t>m</w:t>
      </w:r>
      <w:r>
        <w:rPr>
          <w:rFonts w:ascii="Arial" w:eastAsia="Arial" w:hAnsi="Arial" w:cs="Arial"/>
          <w:spacing w:val="-3"/>
          <w:position w:val="-1"/>
          <w:sz w:val="17"/>
          <w:szCs w:val="17"/>
        </w:rPr>
        <w:t>u</w:t>
      </w:r>
      <w:r>
        <w:rPr>
          <w:rFonts w:ascii="Arial" w:eastAsia="Arial" w:hAnsi="Arial" w:cs="Arial"/>
          <w:spacing w:val="1"/>
          <w:position w:val="-1"/>
          <w:sz w:val="17"/>
          <w:szCs w:val="17"/>
        </w:rPr>
        <w:t>l</w:t>
      </w:r>
      <w:r>
        <w:rPr>
          <w:rFonts w:ascii="Arial" w:eastAsia="Arial" w:hAnsi="Arial" w:cs="Arial"/>
          <w:spacing w:val="-3"/>
          <w:position w:val="-1"/>
          <w:sz w:val="17"/>
          <w:szCs w:val="17"/>
        </w:rPr>
        <w:t>a</w:t>
      </w:r>
      <w:r>
        <w:rPr>
          <w:rFonts w:ascii="Arial" w:eastAsia="Arial" w:hAnsi="Arial" w:cs="Arial"/>
          <w:spacing w:val="5"/>
          <w:position w:val="-1"/>
          <w:sz w:val="17"/>
          <w:szCs w:val="17"/>
        </w:rPr>
        <w:t>t</w:t>
      </w:r>
      <w:r>
        <w:rPr>
          <w:rFonts w:ascii="Arial" w:eastAsia="Arial" w:hAnsi="Arial" w:cs="Arial"/>
          <w:spacing w:val="-3"/>
          <w:position w:val="-1"/>
          <w:sz w:val="17"/>
          <w:szCs w:val="17"/>
        </w:rPr>
        <w:t>e</w:t>
      </w:r>
      <w:r>
        <w:rPr>
          <w:rFonts w:ascii="Arial" w:eastAsia="Arial" w:hAnsi="Arial" w:cs="Arial"/>
          <w:position w:val="-1"/>
          <w:sz w:val="17"/>
          <w:szCs w:val="17"/>
        </w:rPr>
        <w:t>d</w:t>
      </w:r>
      <w:r>
        <w:rPr>
          <w:rFonts w:ascii="Arial" w:eastAsia="Arial" w:hAnsi="Arial" w:cs="Arial"/>
          <w:spacing w:val="-6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-5"/>
          <w:position w:val="-1"/>
          <w:sz w:val="17"/>
          <w:szCs w:val="17"/>
        </w:rPr>
        <w:t>C</w:t>
      </w:r>
      <w:r>
        <w:rPr>
          <w:rFonts w:ascii="Arial" w:eastAsia="Arial" w:hAnsi="Arial" w:cs="Arial"/>
          <w:spacing w:val="1"/>
          <w:position w:val="-1"/>
          <w:sz w:val="17"/>
          <w:szCs w:val="17"/>
        </w:rPr>
        <w:t>i</w:t>
      </w:r>
      <w:r>
        <w:rPr>
          <w:rFonts w:ascii="Arial" w:eastAsia="Arial" w:hAnsi="Arial" w:cs="Arial"/>
          <w:spacing w:val="-4"/>
          <w:position w:val="-1"/>
          <w:sz w:val="17"/>
          <w:szCs w:val="17"/>
        </w:rPr>
        <w:t>r</w:t>
      </w:r>
      <w:r>
        <w:rPr>
          <w:rFonts w:ascii="Arial" w:eastAsia="Arial" w:hAnsi="Arial" w:cs="Arial"/>
          <w:spacing w:val="7"/>
          <w:position w:val="-1"/>
          <w:sz w:val="17"/>
          <w:szCs w:val="17"/>
        </w:rPr>
        <w:t>c</w:t>
      </w:r>
      <w:r>
        <w:rPr>
          <w:rFonts w:ascii="Arial" w:eastAsia="Arial" w:hAnsi="Arial" w:cs="Arial"/>
          <w:spacing w:val="-3"/>
          <w:position w:val="-1"/>
          <w:sz w:val="17"/>
          <w:szCs w:val="17"/>
        </w:rPr>
        <w:t>u</w:t>
      </w:r>
      <w:r>
        <w:rPr>
          <w:rFonts w:ascii="Arial" w:eastAsia="Arial" w:hAnsi="Arial" w:cs="Arial"/>
          <w:spacing w:val="1"/>
          <w:position w:val="-1"/>
          <w:sz w:val="17"/>
          <w:szCs w:val="17"/>
        </w:rPr>
        <w:t>i</w:t>
      </w:r>
      <w:r>
        <w:rPr>
          <w:rFonts w:ascii="Arial" w:eastAsia="Arial" w:hAnsi="Arial" w:cs="Arial"/>
          <w:position w:val="-1"/>
          <w:sz w:val="17"/>
          <w:szCs w:val="17"/>
        </w:rPr>
        <w:t>t</w:t>
      </w:r>
      <w:r>
        <w:rPr>
          <w:rFonts w:ascii="Arial" w:eastAsia="Arial" w:hAnsi="Arial" w:cs="Arial"/>
          <w:spacing w:val="6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-5"/>
          <w:position w:val="-1"/>
          <w:sz w:val="17"/>
          <w:szCs w:val="17"/>
        </w:rPr>
        <w:t>R</w:t>
      </w:r>
      <w:r>
        <w:rPr>
          <w:rFonts w:ascii="Arial" w:eastAsia="Arial" w:hAnsi="Arial" w:cs="Arial"/>
          <w:spacing w:val="-3"/>
          <w:position w:val="-1"/>
          <w:sz w:val="17"/>
          <w:szCs w:val="17"/>
        </w:rPr>
        <w:t>e</w:t>
      </w:r>
      <w:r>
        <w:rPr>
          <w:rFonts w:ascii="Arial" w:eastAsia="Arial" w:hAnsi="Arial" w:cs="Arial"/>
          <w:spacing w:val="7"/>
          <w:position w:val="-1"/>
          <w:sz w:val="17"/>
          <w:szCs w:val="17"/>
        </w:rPr>
        <w:t>s</w:t>
      </w:r>
      <w:r>
        <w:rPr>
          <w:rFonts w:ascii="Arial" w:eastAsia="Arial" w:hAnsi="Arial" w:cs="Arial"/>
          <w:spacing w:val="-3"/>
          <w:position w:val="-1"/>
          <w:sz w:val="17"/>
          <w:szCs w:val="17"/>
        </w:rPr>
        <w:t>pon</w:t>
      </w:r>
      <w:r>
        <w:rPr>
          <w:rFonts w:ascii="Arial" w:eastAsia="Arial" w:hAnsi="Arial" w:cs="Arial"/>
          <w:spacing w:val="7"/>
          <w:position w:val="-1"/>
          <w:sz w:val="17"/>
          <w:szCs w:val="17"/>
        </w:rPr>
        <w:t>s</w:t>
      </w:r>
      <w:r>
        <w:rPr>
          <w:rFonts w:ascii="Arial" w:eastAsia="Arial" w:hAnsi="Arial" w:cs="Arial"/>
          <w:spacing w:val="-3"/>
          <w:position w:val="-1"/>
          <w:sz w:val="17"/>
          <w:szCs w:val="17"/>
        </w:rPr>
        <w:t>es</w:t>
      </w:r>
    </w:p>
    <w:p w:rsidR="00A70FED" w:rsidRDefault="00BD1BF1">
      <w:pPr>
        <w:spacing w:before="4" w:line="180" w:lineRule="exact"/>
        <w:ind w:left="2649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position w:val="-1"/>
          <w:sz w:val="17"/>
          <w:szCs w:val="17"/>
        </w:rPr>
        <w:t>4</w:t>
      </w:r>
    </w:p>
    <w:p w:rsidR="00A70FED" w:rsidRDefault="00A70FED">
      <w:pPr>
        <w:spacing w:before="8" w:line="100" w:lineRule="exact"/>
        <w:rPr>
          <w:sz w:val="11"/>
          <w:szCs w:val="11"/>
        </w:rPr>
      </w:pPr>
    </w:p>
    <w:p w:rsidR="00A70FED" w:rsidRDefault="00A70FED">
      <w:pPr>
        <w:spacing w:line="200" w:lineRule="exact"/>
      </w:pPr>
    </w:p>
    <w:p w:rsidR="00A70FED" w:rsidRDefault="00BD1BF1">
      <w:pPr>
        <w:spacing w:before="38" w:line="180" w:lineRule="exact"/>
        <w:ind w:left="2505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3"/>
          <w:position w:val="-1"/>
          <w:sz w:val="17"/>
          <w:szCs w:val="17"/>
        </w:rPr>
        <w:t>3</w:t>
      </w:r>
      <w:r>
        <w:rPr>
          <w:rFonts w:ascii="Arial" w:eastAsia="Arial" w:hAnsi="Arial" w:cs="Arial"/>
          <w:spacing w:val="5"/>
          <w:position w:val="-1"/>
          <w:sz w:val="17"/>
          <w:szCs w:val="17"/>
        </w:rPr>
        <w:t>.</w:t>
      </w:r>
      <w:r>
        <w:rPr>
          <w:rFonts w:ascii="Arial" w:eastAsia="Arial" w:hAnsi="Arial" w:cs="Arial"/>
          <w:position w:val="-1"/>
          <w:sz w:val="17"/>
          <w:szCs w:val="17"/>
        </w:rPr>
        <w:t>5</w:t>
      </w:r>
    </w:p>
    <w:p w:rsidR="00A70FED" w:rsidRDefault="00A70FED">
      <w:pPr>
        <w:spacing w:before="1" w:line="120" w:lineRule="exact"/>
        <w:rPr>
          <w:sz w:val="13"/>
          <w:szCs w:val="13"/>
        </w:rPr>
      </w:pPr>
    </w:p>
    <w:p w:rsidR="00A70FED" w:rsidRDefault="00A70FED">
      <w:pPr>
        <w:spacing w:line="200" w:lineRule="exact"/>
      </w:pPr>
    </w:p>
    <w:p w:rsidR="00A70FED" w:rsidRDefault="00BD1BF1">
      <w:pPr>
        <w:spacing w:before="38" w:line="180" w:lineRule="exact"/>
        <w:ind w:left="2649"/>
        <w:rPr>
          <w:rFonts w:ascii="Arial" w:eastAsia="Arial" w:hAnsi="Arial" w:cs="Arial"/>
          <w:sz w:val="17"/>
          <w:szCs w:val="17"/>
        </w:rPr>
      </w:pPr>
      <w:r>
        <w:pict>
          <v:group id="_x0000_s1123" style="position:absolute;left:0;text-align:left;margin-left:170.3pt;margin-top:3pt;width:284.45pt;height:171.5pt;z-index:-1154;mso-position-horizontal-relative:page" coordorigin="3406,60" coordsize="5689,3430">
            <v:shape id="_x0000_s1154" style="position:absolute;left:3413;top:67;width:5676;height:3403" coordorigin="3413,67" coordsize="5676,3403" path="m6009,1097l5892,979,5787,914,5670,901r-118,65l5448,1123r-117,209l5213,1553r-104,209l4991,1879r-117,l4770,1736,4652,1449,4535,1058,4417,640,4313,275,4195,67,4078,80,3974,380,3856,927r-117,744l3634,2453r-117,652l3439,3392r-26,78e" filled="f" strokecolor="red" strokeweight=".23008mm">
              <v:path arrowok="t"/>
            </v:shape>
            <v:shape id="_x0000_s1153" style="position:absolute;left:3413;top:67;width:5676;height:3403" coordorigin="3413,67" coordsize="5676,3403" path="m6009,1097r118,117l6009,1097e" filled="f" strokecolor="red" strokeweight=".23008mm">
              <v:path arrowok="t"/>
            </v:shape>
            <v:shape id="_x0000_s1152" style="position:absolute;left:3413;top:67;width:5676;height:3403" coordorigin="3413,67" coordsize="5676,3403" path="m7823,1279r117,13l8045,1305r117,-13e" filled="f" strokecolor="red" strokeweight=".23008mm">
              <v:path arrowok="t"/>
            </v:shape>
            <v:shape id="_x0000_s1151" style="position:absolute;left:3413;top:67;width:5676;height:3403" coordorigin="3413,67" coordsize="5676,3403" path="m6570,1423r118,-39l6805,1319r104,-66l6928,1245e" filled="f" strokecolor="red" strokeweight=".23008mm">
              <v:path arrowok="t"/>
            </v:shape>
            <v:shape id="_x0000_s1150" style="position:absolute;left:3413;top:67;width:5676;height:3403" coordorigin="3413,67" coordsize="5676,3403" path="m7823,1279r-118,-39l7601,1214r-117,-39l7366,1149r-117,l7144,1162r-117,39l6928,1245e" filled="f" strokecolor="red" strokeweight=".23008mm">
              <v:path arrowok="t"/>
            </v:shape>
            <v:shape id="_x0000_s1149" style="position:absolute;left:3413;top:67;width:5676;height:3403" coordorigin="3413,67" coordsize="5676,3403" path="m6127,1214r104,105l6348,1397r118,39l6570,1423e" filled="f" strokecolor="red" strokeweight=".23008mm">
              <v:path arrowok="t"/>
            </v:shape>
            <v:shape id="_x0000_s1148" style="position:absolute;left:3413;top:67;width:5676;height:3403" coordorigin="3413,67" coordsize="5676,3403" path="m8279,1279r53,-6e" filled="f" strokecolor="red" strokeweight=".23008mm">
              <v:path arrowok="t"/>
            </v:shape>
            <v:shape id="_x0000_s1147" style="position:absolute;left:3413;top:67;width:5676;height:3403" coordorigin="3413,67" coordsize="5676,3403" path="m8162,1292r117,-13e" filled="f" strokecolor="red" strokeweight=".23008mm">
              <v:path arrowok="t"/>
            </v:shape>
            <v:shape id="_x0000_s1146" style="position:absolute;left:3413;top:67;width:5676;height:3403" coordorigin="3413,67" coordsize="5676,3403" path="m8841,1214r-118,l8619,1227r-118,13l8384,1266r-52,7e" filled="f" strokecolor="red" strokeweight=".23008mm">
              <v:path arrowok="t"/>
            </v:shape>
            <v:shape id="_x0000_s1145" style="position:absolute;left:3413;top:67;width:5676;height:3403" coordorigin="3413,67" coordsize="5676,3403" path="m9075,1253r-26,-26l9036,1227r-78,-13l8841,1214e" filled="f" strokecolor="red" strokeweight=".23008mm">
              <v:path arrowok="t"/>
            </v:shape>
            <v:shape id="_x0000_s1144" style="position:absolute;left:3413;top:67;width:5676;height:3403" coordorigin="3413,67" coordsize="5676,3403" path="m9088,1279r-13,-26e" filled="f" strokecolor="red" strokeweight=".23008mm">
              <v:path arrowok="t"/>
            </v:shape>
            <v:shape id="_x0000_s1143" style="position:absolute;left:3413;top:80;width:5676;height:3403" coordorigin="3413,80" coordsize="5676,3403" path="m6127,1214l6009,1097,5892,993,5787,927r-117,l5552,993r-104,156l5331,1345r-118,221l5109,1749r-118,104l4874,1840,4770,1671,4652,1371,4535,979,4417,575,4313,236,4195,80r-117,78l3974,523r-118,613l3739,1905r-105,770l3517,3261r-78,196l3413,3483e" filled="f" strokecolor="blue" strokeweight=".23008mm">
              <v:path arrowok="t"/>
            </v:shape>
            <v:shape id="_x0000_s1142" style="position:absolute;left:3413;top:80;width:5676;height:3403" coordorigin="3413,80" coordsize="5676,3403" path="m6570,1410r118,-39l6805,1305r104,-52l7027,1201r100,-33e" filled="f" strokecolor="blue" strokeweight=".23008mm">
              <v:path arrowok="t"/>
            </v:shape>
            <v:shape id="_x0000_s1141" style="position:absolute;left:3413;top:80;width:5676;height:3403" coordorigin="3413,80" coordsize="5676,3403" path="m6127,1214r104,105l6348,1384r118,39l6570,1410e" filled="f" strokecolor="blue" strokeweight=".23008mm">
              <v:path arrowok="t"/>
            </v:shape>
            <v:shape id="_x0000_s1140" style="position:absolute;left:3413;top:80;width:5676;height:3403" coordorigin="3413,80" coordsize="5676,3403" path="m7249,1162r-105,l7127,1168e" filled="f" strokecolor="blue" strokeweight=".23008mm">
              <v:path arrowok="t"/>
            </v:shape>
            <v:shape id="_x0000_s1139" style="position:absolute;left:3413;top:80;width:5676;height:3403" coordorigin="3413,80" coordsize="5676,3403" path="m7366,1162r-117,e" filled="f" strokecolor="blue" strokeweight=".23008mm">
              <v:path arrowok="t"/>
            </v:shape>
            <v:shape id="_x0000_s1138" style="position:absolute;left:3413;top:80;width:5676;height:3403" coordorigin="3413,80" coordsize="5676,3403" path="m7484,1188r-118,-26e" filled="f" strokecolor="blue" strokeweight=".23008mm">
              <v:path arrowok="t"/>
            </v:shape>
            <v:shape id="_x0000_s1137" style="position:absolute;left:3413;top:80;width:5676;height:3403" coordorigin="3413,80" coordsize="5676,3403" path="m7484,1188r117,26l7705,1253r118,26l7940,1292r105,e" filled="f" strokecolor="blue" strokeweight=".23008mm">
              <v:path arrowok="t"/>
            </v:shape>
            <v:shape id="_x0000_s1136" style="position:absolute;left:3413;top:80;width:5676;height:3403" coordorigin="3413,80" coordsize="5676,3403" path="m8279,1279r102,-25e" filled="f" strokecolor="blue" strokeweight=".23008mm">
              <v:path arrowok="t"/>
            </v:shape>
            <v:shape id="_x0000_s1135" style="position:absolute;left:3413;top:80;width:5676;height:3403" coordorigin="3413,80" coordsize="5676,3403" path="m8045,1292r117,l8279,1279e" filled="f" strokecolor="blue" strokeweight=".23008mm">
              <v:path arrowok="t"/>
            </v:shape>
            <v:shape id="_x0000_s1134" style="position:absolute;left:3413;top:80;width:5676;height:3403" coordorigin="3413,80" coordsize="5676,3403" path="m8501,1240r-117,13l8381,1254e" filled="f" strokecolor="blue" strokeweight=".23008mm">
              <v:path arrowok="t"/>
            </v:shape>
            <v:shape id="_x0000_s1133" style="position:absolute;left:3413;top:80;width:5676;height:3403" coordorigin="3413,80" coordsize="5676,3403" path="m8723,1227r-104,l8501,1240e" filled="f" strokecolor="blue" strokeweight=".23008mm">
              <v:path arrowok="t"/>
            </v:shape>
            <v:shape id="_x0000_s1132" style="position:absolute;left:3413;top:80;width:5676;height:3403" coordorigin="3413,80" coordsize="5676,3403" path="m8841,1227r-118,e" filled="f" strokecolor="blue" strokeweight=".23008mm">
              <v:path arrowok="t"/>
            </v:shape>
            <v:shape id="_x0000_s1131" style="position:absolute;left:3413;top:80;width:5676;height:3403" coordorigin="3413,80" coordsize="5676,3403" path="m8723,1227r118,e" filled="f" strokecolor="blue" strokeweight=".23008mm">
              <v:path arrowok="t"/>
            </v:shape>
            <v:shape id="_x0000_s1130" style="position:absolute;left:3413;top:80;width:5676;height:3403" coordorigin="3413,80" coordsize="5676,3403" path="m8958,1227r-117,e" filled="f" strokecolor="blue" strokeweight=".23008mm">
              <v:path arrowok="t"/>
            </v:shape>
            <v:shape id="_x0000_s1129" style="position:absolute;left:3413;top:80;width:5676;height:3403" coordorigin="3413,80" coordsize="5676,3403" path="m8841,1227r117,e" filled="f" strokecolor="blue" strokeweight=".23008mm">
              <v:path arrowok="t"/>
            </v:shape>
            <v:shape id="_x0000_s1128" style="position:absolute;left:3413;top:80;width:5676;height:3403" coordorigin="3413,80" coordsize="5676,3403" path="m9036,1227r-78,e" filled="f" strokecolor="blue" strokeweight=".23008mm">
              <v:path arrowok="t"/>
            </v:shape>
            <v:shape id="_x0000_s1127" style="position:absolute;left:3413;top:80;width:5676;height:3403" coordorigin="3413,80" coordsize="5676,3403" path="m8958,1227r78,e" filled="f" strokecolor="blue" strokeweight=".23008mm">
              <v:path arrowok="t"/>
            </v:shape>
            <v:shape id="_x0000_s1126" style="position:absolute;left:3413;top:80;width:5676;height:3403" coordorigin="3413,80" coordsize="5676,3403" path="m9062,1234r13,6l9088,1240e" filled="f" strokecolor="blue" strokeweight=".23008mm">
              <v:path arrowok="t"/>
            </v:shape>
            <v:shape id="_x0000_s1125" style="position:absolute;left:3413;top:80;width:5676;height:3403" coordorigin="3413,80" coordsize="5676,3403" path="m9049,1227r-13,e" filled="f" strokecolor="blue" strokeweight=".23008mm">
              <v:path arrowok="t"/>
            </v:shape>
            <v:shape id="_x0000_s1124" style="position:absolute;left:3413;top:80;width:5676;height:3403" coordorigin="3413,80" coordsize="5676,3403" path="m9062,1234r-13,-7e" filled="f" strokecolor="blue" strokeweight=".23008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1"/>
          <w:sz w:val="17"/>
          <w:szCs w:val="17"/>
        </w:rPr>
        <w:t>3</w:t>
      </w:r>
    </w:p>
    <w:p w:rsidR="00A70FED" w:rsidRDefault="00A70FED">
      <w:pPr>
        <w:spacing w:before="1" w:line="120" w:lineRule="exact"/>
        <w:rPr>
          <w:sz w:val="13"/>
          <w:szCs w:val="13"/>
        </w:rPr>
      </w:pPr>
    </w:p>
    <w:p w:rsidR="00A70FED" w:rsidRDefault="00A70FED">
      <w:pPr>
        <w:spacing w:line="200" w:lineRule="exact"/>
      </w:pPr>
    </w:p>
    <w:p w:rsidR="00A70FED" w:rsidRDefault="00BD1BF1">
      <w:pPr>
        <w:spacing w:before="38" w:line="180" w:lineRule="exact"/>
        <w:ind w:left="2505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3"/>
          <w:position w:val="-1"/>
          <w:sz w:val="17"/>
          <w:szCs w:val="17"/>
        </w:rPr>
        <w:t>2</w:t>
      </w:r>
      <w:r>
        <w:rPr>
          <w:rFonts w:ascii="Arial" w:eastAsia="Arial" w:hAnsi="Arial" w:cs="Arial"/>
          <w:spacing w:val="5"/>
          <w:position w:val="-1"/>
          <w:sz w:val="17"/>
          <w:szCs w:val="17"/>
        </w:rPr>
        <w:t>.</w:t>
      </w:r>
      <w:r>
        <w:rPr>
          <w:rFonts w:ascii="Arial" w:eastAsia="Arial" w:hAnsi="Arial" w:cs="Arial"/>
          <w:position w:val="-1"/>
          <w:sz w:val="17"/>
          <w:szCs w:val="17"/>
        </w:rPr>
        <w:t>5</w:t>
      </w:r>
    </w:p>
    <w:p w:rsidR="00A70FED" w:rsidRDefault="00A70FED">
      <w:pPr>
        <w:spacing w:before="1" w:line="120" w:lineRule="exact"/>
        <w:rPr>
          <w:sz w:val="13"/>
          <w:szCs w:val="13"/>
        </w:rPr>
      </w:pPr>
    </w:p>
    <w:p w:rsidR="00A70FED" w:rsidRDefault="00A70FED">
      <w:pPr>
        <w:spacing w:line="200" w:lineRule="exact"/>
      </w:pPr>
    </w:p>
    <w:p w:rsidR="00A70FED" w:rsidRDefault="00BD1BF1">
      <w:pPr>
        <w:spacing w:before="38" w:line="180" w:lineRule="exact"/>
        <w:ind w:left="2649"/>
        <w:rPr>
          <w:rFonts w:ascii="Arial" w:eastAsia="Arial" w:hAnsi="Arial" w:cs="Arial"/>
          <w:sz w:val="17"/>
          <w:szCs w:val="17"/>
        </w:rPr>
      </w:pPr>
      <w:r>
        <w:pict>
          <v:shape id="_x0000_s1122" type="#_x0000_t202" style="position:absolute;left:0;text-align:left;margin-left:137.3pt;margin-top:-6.6pt;width:10.5pt;height:27.85pt;z-index:-1150;mso-position-horizontal-relative:page" filled="f" stroked="f">
            <v:textbox style="layout-flow:vertical;mso-layout-flow-alt:bottom-to-top" inset="0,0,0,0">
              <w:txbxContent>
                <w:p w:rsidR="00A70FED" w:rsidRDefault="00BD1BF1">
                  <w:pPr>
                    <w:spacing w:line="180" w:lineRule="exact"/>
                    <w:ind w:left="20" w:right="-25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sz w:val="17"/>
                      <w:szCs w:val="17"/>
                    </w:rPr>
                    <w:t>v</w:t>
                  </w:r>
                  <w:proofErr w:type="gramEnd"/>
                  <w:r>
                    <w:rPr>
                      <w:rFonts w:ascii="Arial" w:eastAsia="Arial" w:hAnsi="Arial" w:cs="Arial"/>
                      <w:spacing w:val="1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4"/>
                      <w:sz w:val="17"/>
                      <w:szCs w:val="17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5"/>
                      <w:sz w:val="17"/>
                      <w:szCs w:val="1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4"/>
                      <w:sz w:val="17"/>
                      <w:szCs w:val="17"/>
                    </w:rPr>
                    <w:t>)</w:t>
                  </w:r>
                  <w:r>
                    <w:rPr>
                      <w:rFonts w:ascii="Arial" w:eastAsia="Arial" w:hAnsi="Arial" w:cs="Arial"/>
                      <w:sz w:val="17"/>
                      <w:szCs w:val="17"/>
                    </w:rPr>
                    <w:t>,</w:t>
                  </w:r>
                  <w:r>
                    <w:rPr>
                      <w:rFonts w:ascii="Arial" w:eastAsia="Arial" w:hAnsi="Arial" w:cs="Arial"/>
                      <w:spacing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7"/>
                      <w:szCs w:val="17"/>
                    </w:rPr>
                    <w:t>V</w:t>
                  </w:r>
                </w:p>
              </w:txbxContent>
            </v:textbox>
            <w10:wrap anchorx="page"/>
          </v:shape>
        </w:pict>
      </w:r>
      <w:r>
        <w:pict>
          <v:shape id="_x0000_s1121" type="#_x0000_t202" style="position:absolute;left:0;text-align:left;margin-left:142.95pt;margin-top:12.45pt;width:9.2pt;height:5.6pt;z-index:-1149;mso-position-horizontal-relative:page" filled="f" stroked="f">
            <v:textbox style="layout-flow:vertical;mso-layout-flow-alt:bottom-to-top" inset="0,0,0,0">
              <w:txbxContent>
                <w:p w:rsidR="00A70FED" w:rsidRDefault="00BD1BF1">
                  <w:pPr>
                    <w:spacing w:before="5"/>
                    <w:ind w:left="20" w:right="-22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w w:val="102"/>
                      <w:sz w:val="14"/>
                      <w:szCs w:val="14"/>
                    </w:rPr>
                    <w:t>c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position w:val="-1"/>
          <w:sz w:val="17"/>
          <w:szCs w:val="17"/>
        </w:rPr>
        <w:t>2</w:t>
      </w:r>
    </w:p>
    <w:p w:rsidR="00A70FED" w:rsidRDefault="00A70FED">
      <w:pPr>
        <w:spacing w:before="8" w:line="100" w:lineRule="exact"/>
        <w:rPr>
          <w:sz w:val="11"/>
          <w:szCs w:val="11"/>
        </w:rPr>
      </w:pPr>
    </w:p>
    <w:p w:rsidR="00A70FED" w:rsidRDefault="00A70FED">
      <w:pPr>
        <w:spacing w:line="200" w:lineRule="exact"/>
      </w:pPr>
    </w:p>
    <w:p w:rsidR="00A70FED" w:rsidRDefault="00BD1BF1">
      <w:pPr>
        <w:spacing w:before="38" w:line="180" w:lineRule="exact"/>
        <w:ind w:left="2505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3"/>
          <w:position w:val="-1"/>
          <w:sz w:val="17"/>
          <w:szCs w:val="17"/>
        </w:rPr>
        <w:t>1</w:t>
      </w:r>
      <w:r>
        <w:rPr>
          <w:rFonts w:ascii="Arial" w:eastAsia="Arial" w:hAnsi="Arial" w:cs="Arial"/>
          <w:spacing w:val="5"/>
          <w:position w:val="-1"/>
          <w:sz w:val="17"/>
          <w:szCs w:val="17"/>
        </w:rPr>
        <w:t>.</w:t>
      </w:r>
      <w:r>
        <w:rPr>
          <w:rFonts w:ascii="Arial" w:eastAsia="Arial" w:hAnsi="Arial" w:cs="Arial"/>
          <w:position w:val="-1"/>
          <w:sz w:val="17"/>
          <w:szCs w:val="17"/>
        </w:rPr>
        <w:t>5</w:t>
      </w:r>
    </w:p>
    <w:p w:rsidR="00A70FED" w:rsidRDefault="00A70FED">
      <w:pPr>
        <w:spacing w:before="1" w:line="120" w:lineRule="exact"/>
        <w:rPr>
          <w:sz w:val="13"/>
          <w:szCs w:val="13"/>
        </w:rPr>
      </w:pPr>
    </w:p>
    <w:p w:rsidR="00A70FED" w:rsidRDefault="00A70FED">
      <w:pPr>
        <w:spacing w:line="200" w:lineRule="exact"/>
      </w:pPr>
    </w:p>
    <w:p w:rsidR="00A70FED" w:rsidRDefault="00BD1BF1">
      <w:pPr>
        <w:spacing w:before="38" w:line="180" w:lineRule="exact"/>
        <w:ind w:left="2649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position w:val="-1"/>
          <w:sz w:val="17"/>
          <w:szCs w:val="17"/>
        </w:rPr>
        <w:t>1</w:t>
      </w:r>
    </w:p>
    <w:p w:rsidR="00A70FED" w:rsidRDefault="00A70FED">
      <w:pPr>
        <w:spacing w:before="1" w:line="120" w:lineRule="exact"/>
        <w:rPr>
          <w:sz w:val="13"/>
          <w:szCs w:val="13"/>
        </w:rPr>
      </w:pPr>
    </w:p>
    <w:p w:rsidR="00A70FED" w:rsidRDefault="00A70FED">
      <w:pPr>
        <w:spacing w:line="200" w:lineRule="exact"/>
      </w:pPr>
    </w:p>
    <w:p w:rsidR="00A70FED" w:rsidRDefault="00BD1BF1">
      <w:pPr>
        <w:spacing w:before="38" w:line="180" w:lineRule="exact"/>
        <w:ind w:left="2505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3"/>
          <w:position w:val="-1"/>
          <w:sz w:val="17"/>
          <w:szCs w:val="17"/>
        </w:rPr>
        <w:t>0</w:t>
      </w:r>
      <w:r>
        <w:rPr>
          <w:rFonts w:ascii="Arial" w:eastAsia="Arial" w:hAnsi="Arial" w:cs="Arial"/>
          <w:spacing w:val="5"/>
          <w:position w:val="-1"/>
          <w:sz w:val="17"/>
          <w:szCs w:val="17"/>
        </w:rPr>
        <w:t>.</w:t>
      </w:r>
      <w:r>
        <w:rPr>
          <w:rFonts w:ascii="Arial" w:eastAsia="Arial" w:hAnsi="Arial" w:cs="Arial"/>
          <w:position w:val="-1"/>
          <w:sz w:val="17"/>
          <w:szCs w:val="17"/>
        </w:rPr>
        <w:t>5</w:t>
      </w:r>
    </w:p>
    <w:p w:rsidR="00A70FED" w:rsidRDefault="00A70FED">
      <w:pPr>
        <w:spacing w:before="1" w:line="120" w:lineRule="exact"/>
        <w:rPr>
          <w:sz w:val="13"/>
          <w:szCs w:val="13"/>
        </w:rPr>
      </w:pPr>
    </w:p>
    <w:p w:rsidR="00A70FED" w:rsidRDefault="00A70FED">
      <w:pPr>
        <w:spacing w:line="200" w:lineRule="exact"/>
      </w:pPr>
    </w:p>
    <w:p w:rsidR="00A70FED" w:rsidRDefault="00BD1BF1">
      <w:pPr>
        <w:spacing w:before="38" w:line="180" w:lineRule="exact"/>
        <w:ind w:left="2649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position w:val="-2"/>
          <w:sz w:val="17"/>
          <w:szCs w:val="17"/>
        </w:rPr>
        <w:t>0</w:t>
      </w:r>
    </w:p>
    <w:p w:rsidR="00A70FED" w:rsidRDefault="00BD1BF1">
      <w:pPr>
        <w:spacing w:line="140" w:lineRule="exact"/>
        <w:ind w:left="2721" w:right="2312"/>
        <w:jc w:val="center"/>
        <w:rPr>
          <w:rFonts w:ascii="Arial" w:eastAsia="Arial" w:hAnsi="Arial" w:cs="Arial"/>
          <w:sz w:val="17"/>
          <w:szCs w:val="17"/>
        </w:rPr>
      </w:pPr>
      <w:r>
        <w:pict>
          <v:shape id="_x0000_s1120" type="#_x0000_t202" style="position:absolute;left:0;text-align:left;margin-left:170.3pt;margin-top:-227.65pt;width:284.15pt;height:223.65pt;z-index:-1151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1"/>
                    <w:gridCol w:w="561"/>
                    <w:gridCol w:w="574"/>
                    <w:gridCol w:w="561"/>
                    <w:gridCol w:w="574"/>
                    <w:gridCol w:w="561"/>
                    <w:gridCol w:w="561"/>
                    <w:gridCol w:w="574"/>
                    <w:gridCol w:w="561"/>
                    <w:gridCol w:w="496"/>
                    <w:gridCol w:w="78"/>
                  </w:tblGrid>
                  <w:tr w:rsidR="00A70FED">
                    <w:trPr>
                      <w:trHeight w:hRule="exact" w:val="91"/>
                    </w:trPr>
                    <w:tc>
                      <w:tcPr>
                        <w:tcW w:w="561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vMerge w:val="restart"/>
                        <w:tcBorders>
                          <w:top w:val="single" w:sz="5" w:space="0" w:color="000000"/>
                          <w:left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vMerge w:val="restart"/>
                        <w:tcBorders>
                          <w:top w:val="single" w:sz="5" w:space="0" w:color="000000"/>
                          <w:left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vMerge w:val="restart"/>
                        <w:tcBorders>
                          <w:top w:val="single" w:sz="5" w:space="0" w:color="000000"/>
                          <w:left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vMerge w:val="restart"/>
                        <w:tcBorders>
                          <w:top w:val="single" w:sz="5" w:space="0" w:color="000000"/>
                          <w:left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vMerge w:val="restart"/>
                        <w:tcBorders>
                          <w:top w:val="single" w:sz="5" w:space="0" w:color="000000"/>
                          <w:left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vMerge w:val="restart"/>
                        <w:tcBorders>
                          <w:top w:val="single" w:sz="5" w:space="0" w:color="000000"/>
                          <w:left w:val="dotted" w:sz="5" w:space="0" w:color="000000"/>
                          <w:right w:val="single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tcBorders>
                          <w:top w:val="single" w:sz="5" w:space="0" w:color="000000"/>
                          <w:left w:val="dotted" w:sz="5" w:space="0" w:color="000000"/>
                          <w:bottom w:val="single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tcBorders>
                          <w:top w:val="single" w:sz="5" w:space="0" w:color="000000"/>
                          <w:left w:val="dotted" w:sz="5" w:space="0" w:color="000000"/>
                          <w:bottom w:val="single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gridSpan w:val="2"/>
                        <w:tcBorders>
                          <w:top w:val="single" w:sz="5" w:space="0" w:color="000000"/>
                          <w:left w:val="dotted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70FED" w:rsidRDefault="00A70FED"/>
                    </w:tc>
                  </w:tr>
                  <w:tr w:rsidR="00A70FED">
                    <w:trPr>
                      <w:trHeight w:hRule="exact" w:val="457"/>
                    </w:trPr>
                    <w:tc>
                      <w:tcPr>
                        <w:tcW w:w="561" w:type="dxa"/>
                        <w:vMerge/>
                        <w:tcBorders>
                          <w:left w:val="single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vMerge/>
                        <w:tcBorders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vMerge/>
                        <w:tcBorders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vMerge/>
                        <w:tcBorders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vMerge/>
                        <w:tcBorders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vMerge/>
                        <w:tcBorders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vMerge/>
                        <w:tcBorders>
                          <w:left w:val="dotted" w:sz="5" w:space="0" w:color="000000"/>
                          <w:bottom w:val="dotted" w:sz="5" w:space="0" w:color="000000"/>
                          <w:right w:val="single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1631" w:type="dxa"/>
                        <w:gridSpan w:val="3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A70FED" w:rsidRDefault="00BD1BF1">
                        <w:pPr>
                          <w:spacing w:before="55"/>
                          <w:ind w:left="724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7"/>
                            <w:szCs w:val="17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7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7"/>
                            <w:szCs w:val="17"/>
                          </w:rPr>
                          <w:t>im</w:t>
                        </w:r>
                      </w:p>
                      <w:p w:rsidR="00A70FED" w:rsidRDefault="00BD1BF1">
                        <w:pPr>
                          <w:spacing w:before="52"/>
                          <w:ind w:left="724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2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7"/>
                            <w:szCs w:val="17"/>
                          </w:rPr>
                          <w:t>heo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7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7"/>
                            <w:szCs w:val="17"/>
                          </w:rPr>
                          <w:t>al</w:t>
                        </w:r>
                      </w:p>
                    </w:tc>
                    <w:tc>
                      <w:tcPr>
                        <w:tcW w:w="78" w:type="dxa"/>
                        <w:tcBorders>
                          <w:top w:val="nil"/>
                          <w:left w:val="single" w:sz="5" w:space="0" w:color="000000"/>
                          <w:bottom w:val="dotted" w:sz="5" w:space="0" w:color="000000"/>
                          <w:right w:val="single" w:sz="5" w:space="0" w:color="000000"/>
                        </w:tcBorders>
                      </w:tcPr>
                      <w:p w:rsidR="00A70FED" w:rsidRDefault="00A70FED"/>
                    </w:tc>
                  </w:tr>
                  <w:tr w:rsidR="00A70FED">
                    <w:trPr>
                      <w:trHeight w:hRule="exact" w:val="91"/>
                    </w:trPr>
                    <w:tc>
                      <w:tcPr>
                        <w:tcW w:w="561" w:type="dxa"/>
                        <w:vMerge w:val="restart"/>
                        <w:tcBorders>
                          <w:top w:val="dotted" w:sz="5" w:space="0" w:color="000000"/>
                          <w:left w:val="single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vMerge w:val="restart"/>
                        <w:tcBorders>
                          <w:top w:val="dotted" w:sz="5" w:space="0" w:color="000000"/>
                          <w:left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vMerge w:val="restart"/>
                        <w:tcBorders>
                          <w:top w:val="dotted" w:sz="5" w:space="0" w:color="000000"/>
                          <w:left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vMerge w:val="restart"/>
                        <w:tcBorders>
                          <w:top w:val="dotted" w:sz="5" w:space="0" w:color="000000"/>
                          <w:left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vMerge w:val="restart"/>
                        <w:tcBorders>
                          <w:top w:val="dotted" w:sz="5" w:space="0" w:color="000000"/>
                          <w:left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vMerge w:val="restart"/>
                        <w:tcBorders>
                          <w:top w:val="dotted" w:sz="5" w:space="0" w:color="000000"/>
                          <w:left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vMerge w:val="restart"/>
                        <w:tcBorders>
                          <w:top w:val="dotted" w:sz="5" w:space="0" w:color="000000"/>
                          <w:left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1631" w:type="dxa"/>
                        <w:gridSpan w:val="3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78" w:type="dxa"/>
                        <w:tcBorders>
                          <w:top w:val="dotted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A70FED" w:rsidRDefault="00A70FED"/>
                    </w:tc>
                  </w:tr>
                  <w:tr w:rsidR="00A70FED">
                    <w:trPr>
                      <w:trHeight w:hRule="exact" w:val="470"/>
                    </w:trPr>
                    <w:tc>
                      <w:tcPr>
                        <w:tcW w:w="561" w:type="dxa"/>
                        <w:vMerge/>
                        <w:tcBorders>
                          <w:left w:val="single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vMerge/>
                        <w:tcBorders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vMerge/>
                        <w:tcBorders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vMerge/>
                        <w:tcBorders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vMerge/>
                        <w:tcBorders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vMerge/>
                        <w:tcBorders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vMerge/>
                        <w:tcBorders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tcBorders>
                          <w:top w:val="single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tcBorders>
                          <w:top w:val="single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gridSpan w:val="2"/>
                        <w:tcBorders>
                          <w:top w:val="single" w:sz="5" w:space="0" w:color="000000"/>
                          <w:left w:val="dotted" w:sz="5" w:space="0" w:color="000000"/>
                          <w:bottom w:val="dotted" w:sz="5" w:space="0" w:color="000000"/>
                          <w:right w:val="single" w:sz="5" w:space="0" w:color="000000"/>
                        </w:tcBorders>
                      </w:tcPr>
                      <w:p w:rsidR="00A70FED" w:rsidRDefault="00A70FED"/>
                    </w:tc>
                  </w:tr>
                  <w:tr w:rsidR="00A70FED">
                    <w:trPr>
                      <w:trHeight w:hRule="exact" w:val="561"/>
                    </w:trPr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single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gridSpan w:val="2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single" w:sz="5" w:space="0" w:color="000000"/>
                        </w:tcBorders>
                      </w:tcPr>
                      <w:p w:rsidR="00A70FED" w:rsidRDefault="00A70FED"/>
                    </w:tc>
                  </w:tr>
                  <w:tr w:rsidR="00A70FED">
                    <w:trPr>
                      <w:trHeight w:hRule="exact" w:val="561"/>
                    </w:trPr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single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gridSpan w:val="2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single" w:sz="5" w:space="0" w:color="000000"/>
                        </w:tcBorders>
                      </w:tcPr>
                      <w:p w:rsidR="00A70FED" w:rsidRDefault="00A70FED"/>
                    </w:tc>
                  </w:tr>
                  <w:tr w:rsidR="00A70FED">
                    <w:trPr>
                      <w:trHeight w:hRule="exact" w:val="548"/>
                    </w:trPr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single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gridSpan w:val="2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single" w:sz="5" w:space="0" w:color="000000"/>
                        </w:tcBorders>
                      </w:tcPr>
                      <w:p w:rsidR="00A70FED" w:rsidRDefault="00A70FED"/>
                    </w:tc>
                  </w:tr>
                  <w:tr w:rsidR="00A70FED">
                    <w:trPr>
                      <w:trHeight w:hRule="exact" w:val="561"/>
                    </w:trPr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single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gridSpan w:val="2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single" w:sz="5" w:space="0" w:color="000000"/>
                        </w:tcBorders>
                      </w:tcPr>
                      <w:p w:rsidR="00A70FED" w:rsidRDefault="00A70FED"/>
                    </w:tc>
                  </w:tr>
                  <w:tr w:rsidR="00A70FED">
                    <w:trPr>
                      <w:trHeight w:hRule="exact" w:val="561"/>
                    </w:trPr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single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gridSpan w:val="2"/>
                        <w:tcBorders>
                          <w:top w:val="dotted" w:sz="5" w:space="0" w:color="000000"/>
                          <w:left w:val="dotted" w:sz="5" w:space="0" w:color="000000"/>
                          <w:bottom w:val="dotted" w:sz="5" w:space="0" w:color="000000"/>
                          <w:right w:val="single" w:sz="5" w:space="0" w:color="000000"/>
                        </w:tcBorders>
                      </w:tcPr>
                      <w:p w:rsidR="00A70FED" w:rsidRDefault="00A70FED"/>
                    </w:tc>
                  </w:tr>
                  <w:tr w:rsidR="00A70FED">
                    <w:trPr>
                      <w:trHeight w:hRule="exact" w:val="561"/>
                    </w:trPr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single" w:sz="5" w:space="0" w:color="000000"/>
                          <w:bottom w:val="single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dotted" w:sz="5" w:space="0" w:color="000000"/>
                          <w:bottom w:val="single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tcBorders>
                          <w:top w:val="dotted" w:sz="5" w:space="0" w:color="000000"/>
                          <w:left w:val="dotted" w:sz="5" w:space="0" w:color="000000"/>
                          <w:bottom w:val="single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dotted" w:sz="5" w:space="0" w:color="000000"/>
                          <w:bottom w:val="single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tcBorders>
                          <w:top w:val="dotted" w:sz="5" w:space="0" w:color="000000"/>
                          <w:left w:val="dotted" w:sz="5" w:space="0" w:color="000000"/>
                          <w:bottom w:val="single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dotted" w:sz="5" w:space="0" w:color="000000"/>
                          <w:bottom w:val="single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dotted" w:sz="5" w:space="0" w:color="000000"/>
                          <w:bottom w:val="single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tcBorders>
                          <w:top w:val="dotted" w:sz="5" w:space="0" w:color="000000"/>
                          <w:left w:val="dotted" w:sz="5" w:space="0" w:color="000000"/>
                          <w:bottom w:val="single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61" w:type="dxa"/>
                        <w:tcBorders>
                          <w:top w:val="dotted" w:sz="5" w:space="0" w:color="000000"/>
                          <w:left w:val="dotted" w:sz="5" w:space="0" w:color="000000"/>
                          <w:bottom w:val="single" w:sz="5" w:space="0" w:color="000000"/>
                          <w:right w:val="dotted" w:sz="5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74" w:type="dxa"/>
                        <w:gridSpan w:val="2"/>
                        <w:tcBorders>
                          <w:top w:val="dotted" w:sz="5" w:space="0" w:color="000000"/>
                          <w:left w:val="dotted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70FED" w:rsidRDefault="00A70FED"/>
                    </w:tc>
                  </w:tr>
                </w:tbl>
                <w:p w:rsidR="00A70FED" w:rsidRDefault="00A70FED"/>
              </w:txbxContent>
            </v:textbox>
            <w10:wrap anchorx="page"/>
          </v:shape>
        </w:pict>
      </w:r>
      <w:r>
        <w:rPr>
          <w:rFonts w:ascii="Arial" w:eastAsia="Arial" w:hAnsi="Arial" w:cs="Arial"/>
          <w:sz w:val="17"/>
          <w:szCs w:val="17"/>
        </w:rPr>
        <w:t xml:space="preserve">0      </w:t>
      </w:r>
      <w:r>
        <w:rPr>
          <w:rFonts w:ascii="Arial" w:eastAsia="Arial" w:hAnsi="Arial" w:cs="Arial"/>
          <w:spacing w:val="19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sz w:val="17"/>
          <w:szCs w:val="17"/>
        </w:rPr>
        <w:t>0</w:t>
      </w:r>
      <w:r>
        <w:rPr>
          <w:rFonts w:ascii="Arial" w:eastAsia="Arial" w:hAnsi="Arial" w:cs="Arial"/>
          <w:spacing w:val="5"/>
          <w:sz w:val="17"/>
          <w:szCs w:val="17"/>
        </w:rPr>
        <w:t>.</w:t>
      </w:r>
      <w:r>
        <w:rPr>
          <w:rFonts w:ascii="Arial" w:eastAsia="Arial" w:hAnsi="Arial" w:cs="Arial"/>
          <w:spacing w:val="-3"/>
          <w:sz w:val="17"/>
          <w:szCs w:val="17"/>
        </w:rPr>
        <w:t>0</w:t>
      </w:r>
      <w:r>
        <w:rPr>
          <w:rFonts w:ascii="Arial" w:eastAsia="Arial" w:hAnsi="Arial" w:cs="Arial"/>
          <w:sz w:val="17"/>
          <w:szCs w:val="17"/>
        </w:rPr>
        <w:t xml:space="preserve">5    </w:t>
      </w:r>
      <w:r>
        <w:rPr>
          <w:rFonts w:ascii="Arial" w:eastAsia="Arial" w:hAnsi="Arial" w:cs="Arial"/>
          <w:spacing w:val="33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sz w:val="17"/>
          <w:szCs w:val="17"/>
        </w:rPr>
        <w:t>0</w:t>
      </w:r>
      <w:r>
        <w:rPr>
          <w:rFonts w:ascii="Arial" w:eastAsia="Arial" w:hAnsi="Arial" w:cs="Arial"/>
          <w:spacing w:val="5"/>
          <w:sz w:val="17"/>
          <w:szCs w:val="17"/>
        </w:rPr>
        <w:t>.</w:t>
      </w:r>
      <w:r>
        <w:rPr>
          <w:rFonts w:ascii="Arial" w:eastAsia="Arial" w:hAnsi="Arial" w:cs="Arial"/>
          <w:sz w:val="17"/>
          <w:szCs w:val="17"/>
        </w:rPr>
        <w:t xml:space="preserve">1     </w:t>
      </w:r>
      <w:r>
        <w:rPr>
          <w:rFonts w:ascii="Arial" w:eastAsia="Arial" w:hAnsi="Arial" w:cs="Arial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sz w:val="17"/>
          <w:szCs w:val="17"/>
        </w:rPr>
        <w:t>0</w:t>
      </w:r>
      <w:r>
        <w:rPr>
          <w:rFonts w:ascii="Arial" w:eastAsia="Arial" w:hAnsi="Arial" w:cs="Arial"/>
          <w:spacing w:val="5"/>
          <w:sz w:val="17"/>
          <w:szCs w:val="17"/>
        </w:rPr>
        <w:t>.</w:t>
      </w:r>
      <w:r>
        <w:rPr>
          <w:rFonts w:ascii="Arial" w:eastAsia="Arial" w:hAnsi="Arial" w:cs="Arial"/>
          <w:spacing w:val="-3"/>
          <w:sz w:val="17"/>
          <w:szCs w:val="17"/>
        </w:rPr>
        <w:t>1</w:t>
      </w:r>
      <w:r>
        <w:rPr>
          <w:rFonts w:ascii="Arial" w:eastAsia="Arial" w:hAnsi="Arial" w:cs="Arial"/>
          <w:sz w:val="17"/>
          <w:szCs w:val="17"/>
        </w:rPr>
        <w:t xml:space="preserve">5    </w:t>
      </w:r>
      <w:r>
        <w:rPr>
          <w:rFonts w:ascii="Arial" w:eastAsia="Arial" w:hAnsi="Arial" w:cs="Arial"/>
          <w:spacing w:val="33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sz w:val="17"/>
          <w:szCs w:val="17"/>
        </w:rPr>
        <w:t>0</w:t>
      </w:r>
      <w:r>
        <w:rPr>
          <w:rFonts w:ascii="Arial" w:eastAsia="Arial" w:hAnsi="Arial" w:cs="Arial"/>
          <w:spacing w:val="5"/>
          <w:sz w:val="17"/>
          <w:szCs w:val="17"/>
        </w:rPr>
        <w:t>.</w:t>
      </w:r>
      <w:r>
        <w:rPr>
          <w:rFonts w:ascii="Arial" w:eastAsia="Arial" w:hAnsi="Arial" w:cs="Arial"/>
          <w:sz w:val="17"/>
          <w:szCs w:val="17"/>
        </w:rPr>
        <w:t xml:space="preserve">2     </w:t>
      </w:r>
      <w:r>
        <w:rPr>
          <w:rFonts w:ascii="Arial" w:eastAsia="Arial" w:hAnsi="Arial" w:cs="Arial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sz w:val="17"/>
          <w:szCs w:val="17"/>
        </w:rPr>
        <w:t>0</w:t>
      </w:r>
      <w:r>
        <w:rPr>
          <w:rFonts w:ascii="Arial" w:eastAsia="Arial" w:hAnsi="Arial" w:cs="Arial"/>
          <w:spacing w:val="5"/>
          <w:sz w:val="17"/>
          <w:szCs w:val="17"/>
        </w:rPr>
        <w:t>.</w:t>
      </w:r>
      <w:r>
        <w:rPr>
          <w:rFonts w:ascii="Arial" w:eastAsia="Arial" w:hAnsi="Arial" w:cs="Arial"/>
          <w:spacing w:val="-3"/>
          <w:sz w:val="17"/>
          <w:szCs w:val="17"/>
        </w:rPr>
        <w:t>2</w:t>
      </w:r>
      <w:r>
        <w:rPr>
          <w:rFonts w:ascii="Arial" w:eastAsia="Arial" w:hAnsi="Arial" w:cs="Arial"/>
          <w:sz w:val="17"/>
          <w:szCs w:val="17"/>
        </w:rPr>
        <w:t xml:space="preserve">5    </w:t>
      </w:r>
      <w:r>
        <w:rPr>
          <w:rFonts w:ascii="Arial" w:eastAsia="Arial" w:hAnsi="Arial" w:cs="Arial"/>
          <w:spacing w:val="33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sz w:val="17"/>
          <w:szCs w:val="17"/>
        </w:rPr>
        <w:t>0</w:t>
      </w:r>
      <w:r>
        <w:rPr>
          <w:rFonts w:ascii="Arial" w:eastAsia="Arial" w:hAnsi="Arial" w:cs="Arial"/>
          <w:spacing w:val="5"/>
          <w:sz w:val="17"/>
          <w:szCs w:val="17"/>
        </w:rPr>
        <w:t>.</w:t>
      </w:r>
      <w:r>
        <w:rPr>
          <w:rFonts w:ascii="Arial" w:eastAsia="Arial" w:hAnsi="Arial" w:cs="Arial"/>
          <w:sz w:val="17"/>
          <w:szCs w:val="17"/>
        </w:rPr>
        <w:t xml:space="preserve">3    </w:t>
      </w:r>
      <w:r>
        <w:rPr>
          <w:rFonts w:ascii="Arial" w:eastAsia="Arial" w:hAnsi="Arial" w:cs="Arial"/>
          <w:spacing w:val="47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sz w:val="17"/>
          <w:szCs w:val="17"/>
        </w:rPr>
        <w:t>0</w:t>
      </w:r>
      <w:r>
        <w:rPr>
          <w:rFonts w:ascii="Arial" w:eastAsia="Arial" w:hAnsi="Arial" w:cs="Arial"/>
          <w:spacing w:val="5"/>
          <w:sz w:val="17"/>
          <w:szCs w:val="17"/>
        </w:rPr>
        <w:t>.</w:t>
      </w:r>
      <w:r>
        <w:rPr>
          <w:rFonts w:ascii="Arial" w:eastAsia="Arial" w:hAnsi="Arial" w:cs="Arial"/>
          <w:spacing w:val="-3"/>
          <w:sz w:val="17"/>
          <w:szCs w:val="17"/>
        </w:rPr>
        <w:t>3</w:t>
      </w:r>
      <w:r>
        <w:rPr>
          <w:rFonts w:ascii="Arial" w:eastAsia="Arial" w:hAnsi="Arial" w:cs="Arial"/>
          <w:sz w:val="17"/>
          <w:szCs w:val="17"/>
        </w:rPr>
        <w:t xml:space="preserve">5    </w:t>
      </w:r>
      <w:r>
        <w:rPr>
          <w:rFonts w:ascii="Arial" w:eastAsia="Arial" w:hAnsi="Arial" w:cs="Arial"/>
          <w:spacing w:val="46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sz w:val="17"/>
          <w:szCs w:val="17"/>
        </w:rPr>
        <w:t>0</w:t>
      </w:r>
      <w:r>
        <w:rPr>
          <w:rFonts w:ascii="Arial" w:eastAsia="Arial" w:hAnsi="Arial" w:cs="Arial"/>
          <w:spacing w:val="5"/>
          <w:sz w:val="17"/>
          <w:szCs w:val="17"/>
        </w:rPr>
        <w:t>.</w:t>
      </w:r>
      <w:r>
        <w:rPr>
          <w:rFonts w:ascii="Arial" w:eastAsia="Arial" w:hAnsi="Arial" w:cs="Arial"/>
          <w:sz w:val="17"/>
          <w:szCs w:val="17"/>
        </w:rPr>
        <w:t xml:space="preserve">4    </w:t>
      </w:r>
      <w:r>
        <w:rPr>
          <w:rFonts w:ascii="Arial" w:eastAsia="Arial" w:hAnsi="Arial" w:cs="Arial"/>
          <w:spacing w:val="47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sz w:val="17"/>
          <w:szCs w:val="17"/>
        </w:rPr>
        <w:t>0</w:t>
      </w:r>
      <w:r>
        <w:rPr>
          <w:rFonts w:ascii="Arial" w:eastAsia="Arial" w:hAnsi="Arial" w:cs="Arial"/>
          <w:spacing w:val="5"/>
          <w:sz w:val="17"/>
          <w:szCs w:val="17"/>
        </w:rPr>
        <w:t>.</w:t>
      </w:r>
      <w:r>
        <w:rPr>
          <w:rFonts w:ascii="Arial" w:eastAsia="Arial" w:hAnsi="Arial" w:cs="Arial"/>
          <w:spacing w:val="-3"/>
          <w:sz w:val="17"/>
          <w:szCs w:val="17"/>
        </w:rPr>
        <w:t>4</w:t>
      </w:r>
      <w:r>
        <w:rPr>
          <w:rFonts w:ascii="Arial" w:eastAsia="Arial" w:hAnsi="Arial" w:cs="Arial"/>
          <w:sz w:val="17"/>
          <w:szCs w:val="17"/>
        </w:rPr>
        <w:t xml:space="preserve">5    </w:t>
      </w:r>
      <w:r>
        <w:rPr>
          <w:rFonts w:ascii="Arial" w:eastAsia="Arial" w:hAnsi="Arial" w:cs="Arial"/>
          <w:spacing w:val="46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w w:val="99"/>
          <w:sz w:val="17"/>
          <w:szCs w:val="17"/>
        </w:rPr>
        <w:t>0</w:t>
      </w:r>
      <w:r>
        <w:rPr>
          <w:rFonts w:ascii="Arial" w:eastAsia="Arial" w:hAnsi="Arial" w:cs="Arial"/>
          <w:spacing w:val="5"/>
          <w:w w:val="99"/>
          <w:sz w:val="17"/>
          <w:szCs w:val="17"/>
        </w:rPr>
        <w:t>.</w:t>
      </w:r>
      <w:r>
        <w:rPr>
          <w:rFonts w:ascii="Arial" w:eastAsia="Arial" w:hAnsi="Arial" w:cs="Arial"/>
          <w:w w:val="99"/>
          <w:sz w:val="17"/>
          <w:szCs w:val="17"/>
        </w:rPr>
        <w:t>5</w:t>
      </w:r>
    </w:p>
    <w:p w:rsidR="00A70FED" w:rsidRDefault="00BD1BF1">
      <w:pPr>
        <w:spacing w:before="26"/>
        <w:ind w:left="5382" w:right="5087"/>
        <w:jc w:val="center"/>
        <w:rPr>
          <w:rFonts w:ascii="Arial" w:eastAsia="Arial" w:hAnsi="Arial" w:cs="Arial"/>
          <w:sz w:val="17"/>
          <w:szCs w:val="17"/>
        </w:rPr>
      </w:pPr>
      <w:proofErr w:type="gramStart"/>
      <w:r>
        <w:rPr>
          <w:rFonts w:ascii="Arial" w:eastAsia="Arial" w:hAnsi="Arial" w:cs="Arial"/>
          <w:spacing w:val="5"/>
          <w:sz w:val="17"/>
          <w:szCs w:val="17"/>
        </w:rPr>
        <w:t>t</w:t>
      </w:r>
      <w:proofErr w:type="gramEnd"/>
      <w:r>
        <w:rPr>
          <w:rFonts w:ascii="Arial" w:eastAsia="Arial" w:hAnsi="Arial" w:cs="Arial"/>
          <w:sz w:val="17"/>
          <w:szCs w:val="17"/>
        </w:rPr>
        <w:t>,</w:t>
      </w:r>
      <w:r>
        <w:rPr>
          <w:rFonts w:ascii="Arial" w:eastAsia="Arial" w:hAnsi="Arial" w:cs="Arial"/>
          <w:spacing w:val="10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spacing w:val="2"/>
          <w:w w:val="99"/>
          <w:sz w:val="17"/>
          <w:szCs w:val="17"/>
        </w:rPr>
        <w:t>m</w:t>
      </w:r>
      <w:r>
        <w:rPr>
          <w:rFonts w:ascii="Arial" w:eastAsia="Arial" w:hAnsi="Arial" w:cs="Arial"/>
          <w:w w:val="99"/>
          <w:sz w:val="17"/>
          <w:szCs w:val="17"/>
        </w:rPr>
        <w:t>s</w:t>
      </w:r>
      <w:proofErr w:type="spellEnd"/>
    </w:p>
    <w:p w:rsidR="00A70FED" w:rsidRDefault="00A70FED">
      <w:pPr>
        <w:spacing w:before="2" w:line="140" w:lineRule="exact"/>
        <w:rPr>
          <w:sz w:val="14"/>
          <w:szCs w:val="14"/>
        </w:rPr>
      </w:pPr>
    </w:p>
    <w:p w:rsidR="00A70FED" w:rsidRDefault="00BD1BF1">
      <w:pPr>
        <w:spacing w:line="260" w:lineRule="exact"/>
        <w:ind w:left="3690"/>
        <w:rPr>
          <w:sz w:val="24"/>
          <w:szCs w:val="24"/>
        </w:rPr>
      </w:pPr>
      <w:proofErr w:type="gramStart"/>
      <w:r>
        <w:rPr>
          <w:b/>
          <w:spacing w:val="-3"/>
          <w:position w:val="-1"/>
          <w:sz w:val="24"/>
          <w:szCs w:val="24"/>
        </w:rPr>
        <w:t>F</w:t>
      </w:r>
      <w:r>
        <w:rPr>
          <w:b/>
          <w:position w:val="-1"/>
          <w:sz w:val="24"/>
          <w:szCs w:val="24"/>
        </w:rPr>
        <w:t>ig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spacing w:val="-1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e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2.</w:t>
      </w:r>
      <w:proofErr w:type="gramEnd"/>
      <w:r>
        <w:rPr>
          <w:b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S</w:t>
      </w:r>
      <w:r>
        <w:rPr>
          <w:b/>
          <w:spacing w:val="3"/>
          <w:position w:val="-1"/>
          <w:sz w:val="24"/>
          <w:szCs w:val="24"/>
        </w:rPr>
        <w:t>i</w:t>
      </w:r>
      <w:r>
        <w:rPr>
          <w:b/>
          <w:spacing w:val="-3"/>
          <w:position w:val="-1"/>
          <w:sz w:val="24"/>
          <w:szCs w:val="24"/>
        </w:rPr>
        <w:t>m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position w:val="-1"/>
          <w:sz w:val="24"/>
          <w:szCs w:val="24"/>
        </w:rPr>
        <w:t>la</w:t>
      </w:r>
      <w:r>
        <w:rPr>
          <w:b/>
          <w:spacing w:val="-1"/>
          <w:position w:val="-1"/>
          <w:sz w:val="24"/>
          <w:szCs w:val="24"/>
        </w:rPr>
        <w:t>te</w:t>
      </w:r>
      <w:r>
        <w:rPr>
          <w:b/>
          <w:position w:val="-1"/>
          <w:sz w:val="24"/>
          <w:szCs w:val="24"/>
        </w:rPr>
        <w:t>d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Ci</w:t>
      </w:r>
      <w:r>
        <w:rPr>
          <w:b/>
          <w:spacing w:val="1"/>
          <w:position w:val="-1"/>
          <w:sz w:val="24"/>
          <w:szCs w:val="24"/>
        </w:rPr>
        <w:t>r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position w:val="-1"/>
          <w:sz w:val="24"/>
          <w:szCs w:val="24"/>
        </w:rPr>
        <w:t>it</w:t>
      </w:r>
      <w:r>
        <w:rPr>
          <w:b/>
          <w:spacing w:val="-1"/>
          <w:position w:val="-1"/>
          <w:sz w:val="24"/>
          <w:szCs w:val="24"/>
        </w:rPr>
        <w:t xml:space="preserve"> Re</w:t>
      </w:r>
      <w:r>
        <w:rPr>
          <w:b/>
          <w:position w:val="-1"/>
          <w:sz w:val="24"/>
          <w:szCs w:val="24"/>
        </w:rPr>
        <w:t>s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position w:val="-1"/>
          <w:sz w:val="24"/>
          <w:szCs w:val="24"/>
        </w:rPr>
        <w:t>l</w:t>
      </w:r>
      <w:r>
        <w:rPr>
          <w:b/>
          <w:spacing w:val="-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s</w:t>
      </w:r>
    </w:p>
    <w:p w:rsidR="00A70FED" w:rsidRDefault="00A70FED">
      <w:pPr>
        <w:spacing w:before="8" w:line="120" w:lineRule="exact"/>
        <w:rPr>
          <w:sz w:val="12"/>
          <w:szCs w:val="12"/>
        </w:rPr>
      </w:pPr>
    </w:p>
    <w:p w:rsidR="00A70FED" w:rsidRDefault="00A70FED">
      <w:pPr>
        <w:spacing w:line="200" w:lineRule="exact"/>
      </w:pPr>
    </w:p>
    <w:p w:rsidR="00A70FED" w:rsidRDefault="00A70FED">
      <w:pPr>
        <w:spacing w:line="200" w:lineRule="exact"/>
      </w:pPr>
    </w:p>
    <w:p w:rsidR="00A70FED" w:rsidRDefault="00BD1BF1">
      <w:pPr>
        <w:spacing w:before="29"/>
        <w:ind w:left="100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. 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alis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Val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es</w:t>
      </w:r>
    </w:p>
    <w:p w:rsidR="00A70FED" w:rsidRDefault="00A70FED">
      <w:pPr>
        <w:spacing w:before="11" w:line="260" w:lineRule="exact"/>
        <w:rPr>
          <w:sz w:val="26"/>
          <w:szCs w:val="26"/>
        </w:rPr>
      </w:pPr>
    </w:p>
    <w:p w:rsidR="00A70FED" w:rsidRDefault="00BD1BF1">
      <w:pPr>
        <w:ind w:left="100"/>
        <w:rPr>
          <w:sz w:val="24"/>
          <w:szCs w:val="24"/>
        </w:rPr>
        <w:sectPr w:rsidR="00A70FED">
          <w:pgSz w:w="12240" w:h="15840"/>
          <w:pgMar w:top="640" w:right="700" w:bottom="280" w:left="620" w:header="720" w:footer="720" w:gutter="0"/>
          <w:cols w:space="720"/>
        </w:sectPr>
      </w:pPr>
      <w:r>
        <w:rPr>
          <w:i/>
          <w:sz w:val="24"/>
          <w:szCs w:val="24"/>
        </w:rPr>
        <w:t>State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 xml:space="preserve">ou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up </w:t>
      </w:r>
      <w:r>
        <w:rPr>
          <w:i/>
          <w:spacing w:val="3"/>
          <w:sz w:val="24"/>
          <w:szCs w:val="24"/>
        </w:rPr>
        <w:t>w</w:t>
      </w:r>
      <w:r>
        <w:rPr>
          <w:i/>
          <w:sz w:val="24"/>
          <w:szCs w:val="24"/>
        </w:rPr>
        <w:t>ith the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alistic</w:t>
      </w:r>
      <w:r>
        <w:rPr>
          <w:i/>
          <w:spacing w:val="-1"/>
          <w:sz w:val="24"/>
          <w:szCs w:val="24"/>
        </w:rPr>
        <w:t xml:space="preserve"> v</w:t>
      </w:r>
      <w:r>
        <w:rPr>
          <w:i/>
          <w:sz w:val="24"/>
          <w:szCs w:val="24"/>
        </w:rPr>
        <w:t>alu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s. 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lude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all thr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graphs on the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same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plot, as sho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n 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.</w:t>
      </w:r>
    </w:p>
    <w:p w:rsidR="00A70FED" w:rsidRDefault="00BD1BF1">
      <w:pPr>
        <w:spacing w:before="72"/>
        <w:ind w:left="4328" w:right="3900"/>
        <w:jc w:val="center"/>
        <w:rPr>
          <w:rFonts w:ascii="Arial" w:eastAsia="Arial" w:hAnsi="Arial" w:cs="Arial"/>
          <w:sz w:val="13"/>
          <w:szCs w:val="13"/>
        </w:rPr>
      </w:pPr>
      <w:r>
        <w:lastRenderedPageBreak/>
        <w:pict>
          <v:group id="_x0000_s1118" style="position:absolute;left:0;text-align:left;margin-left:401.05pt;margin-top:23.5pt;width:19.7pt;height:0;z-index:-1147;mso-position-horizontal-relative:page" coordorigin="8021,470" coordsize="394,0">
            <v:shape id="_x0000_s1119" style="position:absolute;left:8021;top:470;width:394;height:0" coordorigin="8021,470" coordsize="394,0" path="m8021,470r394,e" filled="f" strokecolor="red" strokeweight=".17367mm">
              <v:path arrowok="t"/>
            </v:shape>
            <w10:wrap anchorx="page"/>
          </v:group>
        </w:pict>
      </w:r>
      <w:r>
        <w:pict>
          <v:group id="_x0000_s1116" style="position:absolute;left:0;text-align:left;margin-left:401.05pt;margin-top:32.85pt;width:19.7pt;height:0;z-index:-1146;mso-position-horizontal-relative:page" coordorigin="8021,657" coordsize="394,0">
            <v:shape id="_x0000_s1117" style="position:absolute;left:8021;top:657;width:394;height:0" coordorigin="8021,657" coordsize="394,0" path="m8021,657r394,e" filled="f" strokecolor="blue" strokeweight=".17367mm">
              <v:path arrowok="t"/>
            </v:shape>
            <w10:wrap anchorx="page"/>
          </v:group>
        </w:pict>
      </w:r>
      <w:r>
        <w:pict>
          <v:group id="_x0000_s1114" style="position:absolute;left:0;text-align:left;margin-left:401.05pt;margin-top:41.7pt;width:19.7pt;height:0;z-index:-1145;mso-position-horizontal-relative:page" coordorigin="8021,834" coordsize="394,0">
            <v:shape id="_x0000_s1115" style="position:absolute;left:8021;top:834;width:394;height:0" coordorigin="8021,834" coordsize="394,0" path="m8021,834r394,e" filled="f" strokecolor="lime" strokeweight=".17367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9"/>
          <w:sz w:val="13"/>
          <w:szCs w:val="13"/>
        </w:rPr>
        <w:t>T</w:t>
      </w:r>
      <w:r>
        <w:rPr>
          <w:rFonts w:ascii="Arial" w:eastAsia="Arial" w:hAnsi="Arial" w:cs="Arial"/>
          <w:spacing w:val="-2"/>
          <w:sz w:val="13"/>
          <w:szCs w:val="13"/>
        </w:rPr>
        <w:t>heo</w:t>
      </w:r>
      <w:r>
        <w:rPr>
          <w:rFonts w:ascii="Arial" w:eastAsia="Arial" w:hAnsi="Arial" w:cs="Arial"/>
          <w:spacing w:val="-3"/>
          <w:sz w:val="13"/>
          <w:szCs w:val="13"/>
        </w:rPr>
        <w:t>r</w:t>
      </w:r>
      <w:r>
        <w:rPr>
          <w:rFonts w:ascii="Arial" w:eastAsia="Arial" w:hAnsi="Arial" w:cs="Arial"/>
          <w:spacing w:val="-2"/>
          <w:sz w:val="13"/>
          <w:szCs w:val="13"/>
        </w:rPr>
        <w:t>e</w:t>
      </w:r>
      <w:r>
        <w:rPr>
          <w:rFonts w:ascii="Arial" w:eastAsia="Arial" w:hAnsi="Arial" w:cs="Arial"/>
          <w:spacing w:val="4"/>
          <w:sz w:val="13"/>
          <w:szCs w:val="13"/>
        </w:rPr>
        <w:t>t</w:t>
      </w:r>
      <w:r>
        <w:rPr>
          <w:rFonts w:ascii="Arial" w:eastAsia="Arial" w:hAnsi="Arial" w:cs="Arial"/>
          <w:spacing w:val="1"/>
          <w:sz w:val="13"/>
          <w:szCs w:val="13"/>
        </w:rPr>
        <w:t>i</w:t>
      </w:r>
      <w:r>
        <w:rPr>
          <w:rFonts w:ascii="Arial" w:eastAsia="Arial" w:hAnsi="Arial" w:cs="Arial"/>
          <w:spacing w:val="5"/>
          <w:sz w:val="13"/>
          <w:szCs w:val="13"/>
        </w:rPr>
        <w:t>c</w:t>
      </w:r>
      <w:r>
        <w:rPr>
          <w:rFonts w:ascii="Arial" w:eastAsia="Arial" w:hAnsi="Arial" w:cs="Arial"/>
          <w:spacing w:val="-2"/>
          <w:sz w:val="13"/>
          <w:szCs w:val="13"/>
        </w:rPr>
        <w:t>a</w:t>
      </w:r>
      <w:r>
        <w:rPr>
          <w:rFonts w:ascii="Arial" w:eastAsia="Arial" w:hAnsi="Arial" w:cs="Arial"/>
          <w:sz w:val="13"/>
          <w:szCs w:val="13"/>
        </w:rPr>
        <w:t>l</w:t>
      </w:r>
      <w:r>
        <w:rPr>
          <w:rFonts w:ascii="Arial" w:eastAsia="Arial" w:hAnsi="Arial" w:cs="Arial"/>
          <w:spacing w:val="-8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sz w:val="13"/>
          <w:szCs w:val="13"/>
        </w:rPr>
        <w:t>an</w:t>
      </w:r>
      <w:r>
        <w:rPr>
          <w:rFonts w:ascii="Arial" w:eastAsia="Arial" w:hAnsi="Arial" w:cs="Arial"/>
          <w:sz w:val="13"/>
          <w:szCs w:val="13"/>
        </w:rPr>
        <w:t>d</w:t>
      </w:r>
      <w:r>
        <w:rPr>
          <w:rFonts w:ascii="Arial" w:eastAsia="Arial" w:hAnsi="Arial" w:cs="Arial"/>
          <w:spacing w:val="-3"/>
          <w:sz w:val="13"/>
          <w:szCs w:val="13"/>
        </w:rPr>
        <w:t xml:space="preserve"> </w:t>
      </w:r>
      <w:r>
        <w:rPr>
          <w:rFonts w:ascii="Arial" w:eastAsia="Arial" w:hAnsi="Arial" w:cs="Arial"/>
          <w:spacing w:val="3"/>
          <w:sz w:val="13"/>
          <w:szCs w:val="13"/>
        </w:rPr>
        <w:t>S</w:t>
      </w:r>
      <w:r>
        <w:rPr>
          <w:rFonts w:ascii="Arial" w:eastAsia="Arial" w:hAnsi="Arial" w:cs="Arial"/>
          <w:spacing w:val="1"/>
          <w:sz w:val="13"/>
          <w:szCs w:val="13"/>
        </w:rPr>
        <w:t>i</w:t>
      </w:r>
      <w:r>
        <w:rPr>
          <w:rFonts w:ascii="Arial" w:eastAsia="Arial" w:hAnsi="Arial" w:cs="Arial"/>
          <w:spacing w:val="2"/>
          <w:sz w:val="13"/>
          <w:szCs w:val="13"/>
        </w:rPr>
        <w:t>m</w:t>
      </w:r>
      <w:r>
        <w:rPr>
          <w:rFonts w:ascii="Arial" w:eastAsia="Arial" w:hAnsi="Arial" w:cs="Arial"/>
          <w:spacing w:val="-2"/>
          <w:sz w:val="13"/>
          <w:szCs w:val="13"/>
        </w:rPr>
        <w:t>u</w:t>
      </w:r>
      <w:r>
        <w:rPr>
          <w:rFonts w:ascii="Arial" w:eastAsia="Arial" w:hAnsi="Arial" w:cs="Arial"/>
          <w:spacing w:val="1"/>
          <w:sz w:val="13"/>
          <w:szCs w:val="13"/>
        </w:rPr>
        <w:t>l</w:t>
      </w:r>
      <w:r>
        <w:rPr>
          <w:rFonts w:ascii="Arial" w:eastAsia="Arial" w:hAnsi="Arial" w:cs="Arial"/>
          <w:spacing w:val="-2"/>
          <w:sz w:val="13"/>
          <w:szCs w:val="13"/>
        </w:rPr>
        <w:t>a</w:t>
      </w:r>
      <w:r>
        <w:rPr>
          <w:rFonts w:ascii="Arial" w:eastAsia="Arial" w:hAnsi="Arial" w:cs="Arial"/>
          <w:spacing w:val="4"/>
          <w:sz w:val="13"/>
          <w:szCs w:val="13"/>
        </w:rPr>
        <w:t>t</w:t>
      </w:r>
      <w:r>
        <w:rPr>
          <w:rFonts w:ascii="Arial" w:eastAsia="Arial" w:hAnsi="Arial" w:cs="Arial"/>
          <w:spacing w:val="-2"/>
          <w:sz w:val="13"/>
          <w:szCs w:val="13"/>
        </w:rPr>
        <w:t>e</w:t>
      </w:r>
      <w:r>
        <w:rPr>
          <w:rFonts w:ascii="Arial" w:eastAsia="Arial" w:hAnsi="Arial" w:cs="Arial"/>
          <w:sz w:val="13"/>
          <w:szCs w:val="13"/>
        </w:rPr>
        <w:t>d</w:t>
      </w:r>
      <w:r>
        <w:rPr>
          <w:rFonts w:ascii="Arial" w:eastAsia="Arial" w:hAnsi="Arial" w:cs="Arial"/>
          <w:spacing w:val="-11"/>
          <w:sz w:val="13"/>
          <w:szCs w:val="13"/>
        </w:rPr>
        <w:t xml:space="preserve"> </w:t>
      </w:r>
      <w:r>
        <w:rPr>
          <w:rFonts w:ascii="Arial" w:eastAsia="Arial" w:hAnsi="Arial" w:cs="Arial"/>
          <w:spacing w:val="-4"/>
          <w:sz w:val="13"/>
          <w:szCs w:val="13"/>
        </w:rPr>
        <w:t>C</w:t>
      </w:r>
      <w:r>
        <w:rPr>
          <w:rFonts w:ascii="Arial" w:eastAsia="Arial" w:hAnsi="Arial" w:cs="Arial"/>
          <w:spacing w:val="1"/>
          <w:sz w:val="13"/>
          <w:szCs w:val="13"/>
        </w:rPr>
        <w:t>i</w:t>
      </w:r>
      <w:r>
        <w:rPr>
          <w:rFonts w:ascii="Arial" w:eastAsia="Arial" w:hAnsi="Arial" w:cs="Arial"/>
          <w:spacing w:val="-3"/>
          <w:sz w:val="13"/>
          <w:szCs w:val="13"/>
        </w:rPr>
        <w:t>r</w:t>
      </w:r>
      <w:r>
        <w:rPr>
          <w:rFonts w:ascii="Arial" w:eastAsia="Arial" w:hAnsi="Arial" w:cs="Arial"/>
          <w:spacing w:val="5"/>
          <w:sz w:val="13"/>
          <w:szCs w:val="13"/>
        </w:rPr>
        <w:t>c</w:t>
      </w:r>
      <w:r>
        <w:rPr>
          <w:rFonts w:ascii="Arial" w:eastAsia="Arial" w:hAnsi="Arial" w:cs="Arial"/>
          <w:spacing w:val="-2"/>
          <w:sz w:val="13"/>
          <w:szCs w:val="13"/>
        </w:rPr>
        <w:t>u</w:t>
      </w:r>
      <w:r>
        <w:rPr>
          <w:rFonts w:ascii="Arial" w:eastAsia="Arial" w:hAnsi="Arial" w:cs="Arial"/>
          <w:spacing w:val="1"/>
          <w:sz w:val="13"/>
          <w:szCs w:val="13"/>
        </w:rPr>
        <w:t>i</w:t>
      </w:r>
      <w:r>
        <w:rPr>
          <w:rFonts w:ascii="Arial" w:eastAsia="Arial" w:hAnsi="Arial" w:cs="Arial"/>
          <w:sz w:val="13"/>
          <w:szCs w:val="13"/>
        </w:rPr>
        <w:t xml:space="preserve">t </w:t>
      </w:r>
      <w:r>
        <w:rPr>
          <w:rFonts w:ascii="Arial" w:eastAsia="Arial" w:hAnsi="Arial" w:cs="Arial"/>
          <w:spacing w:val="-4"/>
          <w:w w:val="98"/>
          <w:sz w:val="13"/>
          <w:szCs w:val="13"/>
        </w:rPr>
        <w:t>R</w:t>
      </w:r>
      <w:r>
        <w:rPr>
          <w:rFonts w:ascii="Arial" w:eastAsia="Arial" w:hAnsi="Arial" w:cs="Arial"/>
          <w:spacing w:val="-2"/>
          <w:w w:val="98"/>
          <w:sz w:val="13"/>
          <w:szCs w:val="13"/>
        </w:rPr>
        <w:t>e</w:t>
      </w:r>
      <w:r>
        <w:rPr>
          <w:rFonts w:ascii="Arial" w:eastAsia="Arial" w:hAnsi="Arial" w:cs="Arial"/>
          <w:spacing w:val="5"/>
          <w:w w:val="98"/>
          <w:sz w:val="13"/>
          <w:szCs w:val="13"/>
        </w:rPr>
        <w:t>s</w:t>
      </w:r>
      <w:r>
        <w:rPr>
          <w:rFonts w:ascii="Arial" w:eastAsia="Arial" w:hAnsi="Arial" w:cs="Arial"/>
          <w:spacing w:val="-2"/>
          <w:w w:val="98"/>
          <w:sz w:val="13"/>
          <w:szCs w:val="13"/>
        </w:rPr>
        <w:t>pon</w:t>
      </w:r>
      <w:r>
        <w:rPr>
          <w:rFonts w:ascii="Arial" w:eastAsia="Arial" w:hAnsi="Arial" w:cs="Arial"/>
          <w:spacing w:val="5"/>
          <w:w w:val="98"/>
          <w:sz w:val="13"/>
          <w:szCs w:val="13"/>
        </w:rPr>
        <w:t>s</w:t>
      </w:r>
      <w:r>
        <w:rPr>
          <w:rFonts w:ascii="Arial" w:eastAsia="Arial" w:hAnsi="Arial" w:cs="Arial"/>
          <w:spacing w:val="-2"/>
          <w:w w:val="98"/>
          <w:sz w:val="13"/>
          <w:szCs w:val="13"/>
        </w:rPr>
        <w:t>es</w:t>
      </w:r>
    </w:p>
    <w:p w:rsidR="00A70FED" w:rsidRDefault="00BD1BF1">
      <w:pPr>
        <w:spacing w:line="140" w:lineRule="exact"/>
        <w:ind w:left="2594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4</w:t>
      </w:r>
    </w:p>
    <w:p w:rsidR="00A70FED" w:rsidRDefault="00A70FED">
      <w:pPr>
        <w:spacing w:line="200" w:lineRule="exact"/>
      </w:pPr>
    </w:p>
    <w:p w:rsidR="00A70FED" w:rsidRDefault="00A70FED">
      <w:pPr>
        <w:spacing w:before="12" w:line="220" w:lineRule="exact"/>
        <w:rPr>
          <w:sz w:val="22"/>
          <w:szCs w:val="22"/>
        </w:rPr>
      </w:pPr>
    </w:p>
    <w:p w:rsidR="00A70FED" w:rsidRDefault="00BD1BF1">
      <w:pPr>
        <w:spacing w:before="41" w:line="140" w:lineRule="exact"/>
        <w:ind w:left="2486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pacing w:val="-2"/>
          <w:sz w:val="13"/>
          <w:szCs w:val="13"/>
        </w:rPr>
        <w:t>3</w:t>
      </w:r>
      <w:r>
        <w:rPr>
          <w:rFonts w:ascii="Arial" w:eastAsia="Arial" w:hAnsi="Arial" w:cs="Arial"/>
          <w:spacing w:val="4"/>
          <w:sz w:val="13"/>
          <w:szCs w:val="13"/>
        </w:rPr>
        <w:t>.</w:t>
      </w:r>
      <w:r>
        <w:rPr>
          <w:rFonts w:ascii="Arial" w:eastAsia="Arial" w:hAnsi="Arial" w:cs="Arial"/>
          <w:sz w:val="13"/>
          <w:szCs w:val="13"/>
        </w:rPr>
        <w:t>5</w:t>
      </w:r>
    </w:p>
    <w:p w:rsidR="00A70FED" w:rsidRDefault="00A70FED">
      <w:pPr>
        <w:spacing w:line="200" w:lineRule="exact"/>
      </w:pPr>
    </w:p>
    <w:p w:rsidR="00A70FED" w:rsidRDefault="00A70FED">
      <w:pPr>
        <w:spacing w:before="12" w:line="220" w:lineRule="exact"/>
        <w:rPr>
          <w:sz w:val="22"/>
          <w:szCs w:val="22"/>
        </w:rPr>
      </w:pPr>
    </w:p>
    <w:p w:rsidR="00A70FED" w:rsidRDefault="00BD1BF1">
      <w:pPr>
        <w:spacing w:before="41" w:line="140" w:lineRule="exact"/>
        <w:ind w:left="2594"/>
        <w:rPr>
          <w:rFonts w:ascii="Arial" w:eastAsia="Arial" w:hAnsi="Arial" w:cs="Arial"/>
          <w:sz w:val="13"/>
          <w:szCs w:val="13"/>
        </w:rPr>
      </w:pPr>
      <w:r>
        <w:pict>
          <v:group id="_x0000_s1068" style="position:absolute;left:0;text-align:left;margin-left:164.9pt;margin-top:1.5pt;width:295.5pt;height:191pt;z-index:-1148;mso-position-horizontal-relative:page" coordorigin="3298,30" coordsize="5910,3820">
            <v:shape id="_x0000_s1113" style="position:absolute;left:3302;top:35;width:5900;height:3801" coordorigin="3302,35" coordsize="5900,3801" path="m6001,1187l5883,1059,5765,980,5647,970r-109,79l5420,1217r-118,226l5184,1699r-118,226l4947,2063r-118,l4711,1896,4593,1581,4475,1148,4356,675,4238,271,4120,35,4002,55,3884,389r-119,611l3647,1827r-118,866l3411,3432r-79,315l3303,3836e" filled="f" strokecolor="red" strokeweight=".17372mm">
              <v:path arrowok="t"/>
            </v:shape>
            <v:shape id="_x0000_s1112" style="position:absolute;left:3302;top:35;width:5900;height:3801" coordorigin="3302,35" coordsize="5900,3801" path="m6001,1187r119,128l6001,1187e" filled="f" strokecolor="red" strokeweight=".17372mm">
              <v:path arrowok="t"/>
            </v:shape>
            <v:shape id="_x0000_s1111" style="position:absolute;left:3302;top:35;width:5900;height:3801" coordorigin="3302,35" coordsize="5900,3801" path="m6592,1551r119,-39l6829,1443r118,-79l7045,1315e" filled="f" strokecolor="red" strokeweight=".17372mm">
              <v:path arrowok="t"/>
            </v:shape>
            <v:shape id="_x0000_s1110" style="position:absolute;left:3302;top:35;width:5900;height:3801" coordorigin="3302,35" coordsize="5900,3801" path="m7656,1315r-118,-39l7420,1246r-118,l7183,1256r-118,49l7045,1315e" filled="f" strokecolor="red" strokeweight=".17372mm">
              <v:path arrowok="t"/>
            </v:shape>
            <v:shape id="_x0000_s1109" style="position:absolute;left:3302;top:35;width:5900;height:3801" coordorigin="3302,35" coordsize="5900,3801" path="m6120,1315r118,128l6356,1522r118,39l6592,1551e" filled="f" strokecolor="red" strokeweight=".17372mm">
              <v:path arrowok="t"/>
            </v:shape>
            <v:shape id="_x0000_s1108" style="position:absolute;left:3302;top:35;width:5900;height:3801" coordorigin="3302,35" coordsize="5900,3801" path="m7656,1315r118,39l7893,1384r118,20l8129,1413r118,l8365,1394e" filled="f" strokecolor="red" strokeweight=".17372mm">
              <v:path arrowok="t"/>
            </v:shape>
            <v:shape id="_x0000_s1107" style="position:absolute;left:3302;top:35;width:5900;height:3801" coordorigin="3302,35" coordsize="5900,3801" path="m8946,1325r-118,l8710,1335r-118,19l8484,1374r-119,20e" filled="f" strokecolor="red" strokeweight=".17372mm">
              <v:path arrowok="t"/>
            </v:shape>
            <v:shape id="_x0000_s1106" style="position:absolute;left:3302;top:35;width:5900;height:3801" coordorigin="3302,35" coordsize="5900,3801" path="m9147,1334r6,1l9163,1335e" filled="f" strokecolor="red" strokeweight=".17372mm">
              <v:path arrowok="t"/>
            </v:shape>
            <v:shape id="_x0000_s1105" style="position:absolute;left:3302;top:35;width:5900;height:3801" coordorigin="3302,35" coordsize="5900,3801" path="m9065,1325r-119,e" filled="f" strokecolor="red" strokeweight=".17372mm">
              <v:path arrowok="t"/>
            </v:shape>
            <v:shape id="_x0000_s1104" style="position:absolute;left:3302;top:35;width:5900;height:3801" coordorigin="3302,35" coordsize="5900,3801" path="m9147,1334r-82,-9e" filled="f" strokecolor="red" strokeweight=".17372mm">
              <v:path arrowok="t"/>
            </v:shape>
            <v:shape id="_x0000_s1103" style="position:absolute;left:3302;top:35;width:5900;height:3801" coordorigin="3302,35" coordsize="5900,3801" path="m9193,1364r-20,-29l9163,1335e" filled="f" strokecolor="red" strokeweight=".17372mm">
              <v:path arrowok="t"/>
            </v:shape>
            <v:shape id="_x0000_s1102" style="position:absolute;left:3302;top:35;width:5900;height:3801" coordorigin="3302,35" coordsize="5900,3801" path="m9203,1384r-10,-20e" filled="f" strokecolor="red" strokeweight=".17372mm">
              <v:path arrowok="t"/>
            </v:shape>
            <v:shape id="_x0000_s1101" style="position:absolute;left:3302;top:45;width:5900;height:3801" coordorigin="3302,45" coordsize="5900,3801" path="m3332,3816r79,-227l3529,2949r118,-856e" filled="f" strokecolor="blue" strokeweight=".17372mm">
              <v:path arrowok="t"/>
            </v:shape>
            <v:shape id="_x0000_s1100" style="position:absolute;left:3302;top:45;width:5900;height:3801" coordorigin="3302,45" coordsize="5900,3801" path="m3303,3845r29,-29e" filled="f" strokecolor="blue" strokeweight=".17372mm">
              <v:path arrowok="t"/>
            </v:shape>
            <v:shape id="_x0000_s1099" style="position:absolute;left:3302;top:45;width:5900;height:3801" coordorigin="3302,45" coordsize="5900,3801" path="m4734,1864r95,150l4947,2034r119,-118l5144,1778e" filled="f" strokecolor="blue" strokeweight=".17372mm">
              <v:path arrowok="t"/>
            </v:shape>
            <v:shape id="_x0000_s1098" style="position:absolute;left:3302;top:45;width:5900;height:3801" coordorigin="3302,45" coordsize="5900,3801" path="m4734,1864r-23,-37l4593,1492,4475,1059,4356,596,4238,232,4120,45r-118,98l3884,557r-119,679l3647,2093e" filled="f" strokecolor="blue" strokeweight=".17372mm">
              <v:path arrowok="t"/>
            </v:shape>
            <v:shape id="_x0000_s1097" style="position:absolute;left:3302;top:45;width:5900;height:3801" coordorigin="3302,45" coordsize="5900,3801" path="m6380,1518r94,23l6592,1532r119,-40l6829,1423e" filled="f" strokecolor="blue" strokeweight=".17372mm">
              <v:path arrowok="t"/>
            </v:shape>
            <v:shape id="_x0000_s1096" style="position:absolute;left:3302;top:45;width:5900;height:3801" coordorigin="3302,45" coordsize="5900,3801" path="m6380,1518r-24,-6l6238,1433,6120,1325,6001,1197,5883,1079r-118,-79l5647,1000r-109,79l5420,1236r-118,227l5184,1709r-40,69e" filled="f" strokecolor="blue" strokeweight=".17372mm">
              <v:path arrowok="t"/>
            </v:shape>
            <v:shape id="_x0000_s1095" style="position:absolute;left:3302;top:45;width:5900;height:3801" coordorigin="3302,45" coordsize="5900,3801" path="m7774,1354r-118,-29l7538,1285r-118,-19l7302,1256r-119,10l7065,1305r-118,49l6829,1423e" filled="f" strokecolor="blue" strokeweight=".17372mm">
              <v:path arrowok="t"/>
            </v:shape>
            <v:shape id="_x0000_s1094" style="position:absolute;left:3302;top:45;width:5900;height:3801" coordorigin="3302,45" coordsize="5900,3801" path="m7774,1354r119,30l8011,1404r118,e" filled="f" strokecolor="blue" strokeweight=".17372mm">
              <v:path arrowok="t"/>
            </v:shape>
            <v:shape id="_x0000_s1093" style="position:absolute;left:3302;top:45;width:5900;height:3801" coordorigin="3302,45" coordsize="5900,3801" path="m8129,1404r118,l8365,1384e" filled="f" strokecolor="blue" strokeweight=".17372mm">
              <v:path arrowok="t"/>
            </v:shape>
            <v:shape id="_x0000_s1092" style="position:absolute;left:3302;top:45;width:5900;height:3801" coordorigin="3302,45" coordsize="5900,3801" path="m8710,1335r-118,10l8484,1364r-119,20e" filled="f" strokecolor="blue" strokeweight=".17372mm">
              <v:path arrowok="t"/>
            </v:shape>
            <v:shape id="_x0000_s1091" style="position:absolute;left:3302;top:45;width:5900;height:3801" coordorigin="3302,45" coordsize="5900,3801" path="m8946,1325r-118,l8710,1335r355,l8946,1325e" filled="f" strokecolor="blue" strokeweight=".17372mm">
              <v:path arrowok="t"/>
            </v:shape>
            <v:shape id="_x0000_s1090" style="position:absolute;left:3302;top:45;width:5900;height:3801" coordorigin="3302,45" coordsize="5900,3801" path="m9153,1335r-88,e" filled="f" strokecolor="blue" strokeweight=".17372mm">
              <v:path arrowok="t"/>
            </v:shape>
            <v:shape id="_x0000_s1089" style="position:absolute;left:3302;top:45;width:5900;height:3801" coordorigin="3302,45" coordsize="5900,3801" path="m9065,1335r88,e" filled="f" strokecolor="blue" strokeweight=".17372mm">
              <v:path arrowok="t"/>
            </v:shape>
            <v:shape id="_x0000_s1088" style="position:absolute;left:3302;top:45;width:5900;height:3801" coordorigin="3302,45" coordsize="5900,3801" path="m9163,1335r-10,e" filled="f" strokecolor="blue" strokeweight=".17372mm">
              <v:path arrowok="t"/>
            </v:shape>
            <v:shape id="_x0000_s1087" style="position:absolute;left:3302;top:45;width:5900;height:3801" coordorigin="3302,45" coordsize="5900,3801" path="m9183,1340r10,5l9203,1345e" filled="f" strokecolor="blue" strokeweight=".17372mm">
              <v:path arrowok="t"/>
            </v:shape>
            <v:shape id="_x0000_s1086" style="position:absolute;left:3302;top:45;width:5900;height:3801" coordorigin="3302,45" coordsize="5900,3801" path="m9173,1335r-10,e" filled="f" strokecolor="blue" strokeweight=".17372mm">
              <v:path arrowok="t"/>
            </v:shape>
            <v:shape id="_x0000_s1085" style="position:absolute;left:3302;top:45;width:5900;height:3801" coordorigin="3302,45" coordsize="5900,3801" path="m9183,1340r-10,-5e" filled="f" strokecolor="blue" strokeweight=".17372mm">
              <v:path arrowok="t"/>
            </v:shape>
            <v:shape id="_x0000_s1084" style="position:absolute;left:3302;top:35;width:5900;height:3801" coordorigin="3302,35" coordsize="5900,3801" path="m4874,2033r73,30l5066,1965r118,-187l5302,1541e" filled="f" strokecolor="lime" strokeweight=".17372mm">
              <v:path arrowok="t"/>
            </v:shape>
            <v:shape id="_x0000_s1083" style="position:absolute;left:3302;top:35;width:5900;height:3801" coordorigin="3302,35" coordsize="5900,3801" path="m4874,2033r-45,-19l4711,1817,4593,1473,4475,1039,4356,586,4238,222,4120,35r-118,69l3884,458r-119,631l3647,1906r-118,847l3411,3461r-79,296l3303,3836e" filled="f" strokecolor="lime" strokeweight=".17372mm">
              <v:path arrowok="t"/>
            </v:shape>
            <v:shape id="_x0000_s1082" style="position:absolute;left:3302;top:35;width:5900;height:3801" coordorigin="3302,35" coordsize="5900,3801" path="m6711,1532r118,-50l6947,1413e" filled="f" strokecolor="lime" strokeweight=".17372mm">
              <v:path arrowok="t"/>
            </v:shape>
            <v:shape id="_x0000_s1081" style="position:absolute;left:3302;top:35;width:5900;height:3801" coordorigin="3302,35" coordsize="5900,3801" path="m6342,1461r-104,-87l6120,1246,6001,1128,5883,1020,5765,980r-118,30l5538,1118r-118,187l5302,1541e" filled="f" strokecolor="lime" strokeweight=".17372mm">
              <v:path arrowok="t"/>
            </v:shape>
            <v:shape id="_x0000_s1080" style="position:absolute;left:3302;top:35;width:5900;height:3801" coordorigin="3302,35" coordsize="5900,3801" path="m6342,1461r14,12l6474,1532r118,19l6711,1532e" filled="f" strokecolor="lime" strokeweight=".17372mm">
              <v:path arrowok="t"/>
            </v:shape>
            <v:shape id="_x0000_s1079" style="position:absolute;left:3302;top:35;width:5900;height:3801" coordorigin="3302,35" coordsize="5900,3801" path="m7893,1354r-119,-29l7656,1285r-118,-29l7420,1246r-118,10l7183,1295r-118,50l6947,1413e" filled="f" strokecolor="lime" strokeweight=".17372mm">
              <v:path arrowok="t"/>
            </v:shape>
            <v:shape id="_x0000_s1078" style="position:absolute;left:3302;top:35;width:5900;height:3801" coordorigin="3302,35" coordsize="5900,3801" path="m7893,1354r118,30l8129,1404r118,9l8365,1404e" filled="f" strokecolor="lime" strokeweight=".17372mm">
              <v:path arrowok="t"/>
            </v:shape>
            <v:shape id="_x0000_s1077" style="position:absolute;left:3302;top:35;width:5900;height:3801" coordorigin="3302,35" coordsize="5900,3801" path="m8484,1394r108,-20l8710,1354e" filled="f" strokecolor="lime" strokeweight=".17372mm">
              <v:path arrowok="t"/>
            </v:shape>
            <v:shape id="_x0000_s1076" style="position:absolute;left:3302;top:35;width:5900;height:3801" coordorigin="3302,35" coordsize="5900,3801" path="m8365,1404r119,-10e" filled="f" strokecolor="lime" strokeweight=".17372mm">
              <v:path arrowok="t"/>
            </v:shape>
            <v:shape id="_x0000_s1075" style="position:absolute;left:3302;top:35;width:5900;height:3801" coordorigin="3302,35" coordsize="5900,3801" path="m9065,1325r-119,l8828,1335r-118,19e" filled="f" strokecolor="lime" strokeweight=".17372mm">
              <v:path arrowok="t"/>
            </v:shape>
            <v:shape id="_x0000_s1074" style="position:absolute;left:3302;top:35;width:5900;height:3801" coordorigin="3302,35" coordsize="5900,3801" path="m9153,1325r-88,e" filled="f" strokecolor="lime" strokeweight=".17372mm">
              <v:path arrowok="t"/>
            </v:shape>
            <v:shape id="_x0000_s1073" style="position:absolute;left:3302;top:35;width:5900;height:3801" coordorigin="3302,35" coordsize="5900,3801" path="m9065,1325r88,e" filled="f" strokecolor="lime" strokeweight=".17372mm">
              <v:path arrowok="t"/>
            </v:shape>
            <v:shape id="_x0000_s1072" style="position:absolute;left:3302;top:35;width:5900;height:3801" coordorigin="3302,35" coordsize="5900,3801" path="m9163,1325r-10,e" filled="f" strokecolor="lime" strokeweight=".17372mm">
              <v:path arrowok="t"/>
            </v:shape>
            <v:shape id="_x0000_s1071" style="position:absolute;left:3302;top:35;width:5900;height:3801" coordorigin="3302,35" coordsize="5900,3801" path="m9173,1335r-10,-10e" filled="f" strokecolor="lime" strokeweight=".17372mm">
              <v:path arrowok="t"/>
            </v:shape>
            <v:shape id="_x0000_s1070" style="position:absolute;left:3302;top:35;width:5900;height:3801" coordorigin="3302,35" coordsize="5900,3801" path="m9193,1354r-20,-19e" filled="f" strokecolor="lime" strokeweight=".17372mm">
              <v:path arrowok="t"/>
            </v:shape>
            <v:shape id="_x0000_s1069" style="position:absolute;left:3302;top:35;width:5900;height:3801" coordorigin="3302,35" coordsize="5900,3801" path="m9203,1374r-10,-20e" filled="f" strokecolor="lime" strokeweight=".1737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3</w:t>
      </w:r>
    </w:p>
    <w:p w:rsidR="00A70FED" w:rsidRDefault="00A70FED">
      <w:pPr>
        <w:spacing w:line="200" w:lineRule="exact"/>
      </w:pPr>
    </w:p>
    <w:p w:rsidR="00A70FED" w:rsidRDefault="00A70FED">
      <w:pPr>
        <w:spacing w:before="12" w:line="220" w:lineRule="exact"/>
        <w:rPr>
          <w:sz w:val="22"/>
          <w:szCs w:val="22"/>
        </w:rPr>
      </w:pPr>
    </w:p>
    <w:p w:rsidR="00A70FED" w:rsidRDefault="00BD1BF1">
      <w:pPr>
        <w:spacing w:before="41" w:line="140" w:lineRule="exact"/>
        <w:ind w:left="2486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pacing w:val="-2"/>
          <w:sz w:val="13"/>
          <w:szCs w:val="13"/>
        </w:rPr>
        <w:t>2</w:t>
      </w:r>
      <w:r>
        <w:rPr>
          <w:rFonts w:ascii="Arial" w:eastAsia="Arial" w:hAnsi="Arial" w:cs="Arial"/>
          <w:spacing w:val="4"/>
          <w:sz w:val="13"/>
          <w:szCs w:val="13"/>
        </w:rPr>
        <w:t>.</w:t>
      </w:r>
      <w:r>
        <w:rPr>
          <w:rFonts w:ascii="Arial" w:eastAsia="Arial" w:hAnsi="Arial" w:cs="Arial"/>
          <w:sz w:val="13"/>
          <w:szCs w:val="13"/>
        </w:rPr>
        <w:t>5</w:t>
      </w:r>
    </w:p>
    <w:p w:rsidR="00A70FED" w:rsidRDefault="00A70FED">
      <w:pPr>
        <w:spacing w:line="200" w:lineRule="exact"/>
      </w:pPr>
    </w:p>
    <w:p w:rsidR="00A70FED" w:rsidRDefault="00A70FED">
      <w:pPr>
        <w:spacing w:before="12" w:line="220" w:lineRule="exact"/>
        <w:rPr>
          <w:sz w:val="22"/>
          <w:szCs w:val="22"/>
        </w:rPr>
      </w:pPr>
    </w:p>
    <w:p w:rsidR="00A70FED" w:rsidRDefault="00BD1BF1">
      <w:pPr>
        <w:spacing w:before="41" w:line="140" w:lineRule="exact"/>
        <w:ind w:left="2594"/>
        <w:rPr>
          <w:rFonts w:ascii="Arial" w:eastAsia="Arial" w:hAnsi="Arial" w:cs="Arial"/>
          <w:sz w:val="13"/>
          <w:szCs w:val="13"/>
        </w:rPr>
      </w:pPr>
      <w:r>
        <w:pict>
          <v:shape id="_x0000_s1067" type="#_x0000_t202" style="position:absolute;left:0;text-align:left;margin-left:139.75pt;margin-top:-4.5pt;width:8.4pt;height:21.55pt;z-index:-1143;mso-position-horizontal-relative:page" filled="f" stroked="f">
            <v:textbox style="layout-flow:vertical;mso-layout-flow-alt:bottom-to-top" inset="0,0,0,0">
              <w:txbxContent>
                <w:p w:rsidR="00A70FED" w:rsidRDefault="00BD1BF1">
                  <w:pPr>
                    <w:spacing w:before="2"/>
                    <w:ind w:left="20"/>
                    <w:rPr>
                      <w:rFonts w:ascii="Arial" w:eastAsia="Arial" w:hAnsi="Arial" w:cs="Arial"/>
                      <w:sz w:val="13"/>
                      <w:szCs w:val="13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sz w:val="13"/>
                      <w:szCs w:val="13"/>
                    </w:rPr>
                    <w:t>v</w:t>
                  </w:r>
                  <w:proofErr w:type="gramEnd"/>
                  <w:r>
                    <w:rPr>
                      <w:rFonts w:ascii="Arial" w:eastAsia="Arial" w:hAnsi="Arial" w:cs="Arial"/>
                      <w:spacing w:val="7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3"/>
                      <w:sz w:val="13"/>
                      <w:szCs w:val="13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4"/>
                      <w:sz w:val="13"/>
                      <w:szCs w:val="13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3"/>
                      <w:sz w:val="13"/>
                      <w:szCs w:val="13"/>
                    </w:rPr>
                    <w:t>)</w:t>
                  </w:r>
                  <w:r>
                    <w:rPr>
                      <w:rFonts w:ascii="Arial" w:eastAsia="Arial" w:hAnsi="Arial" w:cs="Arial"/>
                      <w:sz w:val="13"/>
                      <w:szCs w:val="13"/>
                    </w:rPr>
                    <w:t>,</w:t>
                  </w:r>
                  <w:r>
                    <w:rPr>
                      <w:rFonts w:ascii="Arial" w:eastAsia="Arial" w:hAnsi="Arial" w:cs="Arial"/>
                      <w:spacing w:val="4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3"/>
                      <w:szCs w:val="13"/>
                    </w:rPr>
                    <w:t>V</w:t>
                  </w:r>
                </w:p>
              </w:txbxContent>
            </v:textbox>
            <w10:wrap anchorx="page"/>
          </v:shape>
        </w:pict>
      </w:r>
      <w:r>
        <w:pict>
          <v:shape id="_x0000_s1066" type="#_x0000_t202" style="position:absolute;left:0;text-align:left;margin-left:2in;margin-top:9.85pt;width:7.4pt;height:4.7pt;z-index:-1142;mso-position-horizontal-relative:page" filled="f" stroked="f">
            <v:textbox style="layout-flow:vertical;mso-layout-flow-alt:bottom-to-top" inset="0,0,0,0">
              <w:txbxContent>
                <w:p w:rsidR="00A70FED" w:rsidRDefault="00BD1BF1">
                  <w:pPr>
                    <w:spacing w:before="4"/>
                    <w:ind w:left="20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sz w:val="11"/>
                      <w:szCs w:val="11"/>
                    </w:rPr>
                    <w:t>c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sz w:val="13"/>
          <w:szCs w:val="13"/>
        </w:rPr>
        <w:t>2</w:t>
      </w:r>
    </w:p>
    <w:p w:rsidR="00A70FED" w:rsidRDefault="00A70FED">
      <w:pPr>
        <w:spacing w:line="200" w:lineRule="exact"/>
      </w:pPr>
    </w:p>
    <w:p w:rsidR="00A70FED" w:rsidRDefault="00A70FED">
      <w:pPr>
        <w:spacing w:before="12" w:line="220" w:lineRule="exact"/>
        <w:rPr>
          <w:sz w:val="22"/>
          <w:szCs w:val="22"/>
        </w:rPr>
      </w:pPr>
    </w:p>
    <w:p w:rsidR="00A70FED" w:rsidRDefault="00BD1BF1">
      <w:pPr>
        <w:spacing w:before="41" w:line="140" w:lineRule="exact"/>
        <w:ind w:left="2486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pacing w:val="-2"/>
          <w:sz w:val="13"/>
          <w:szCs w:val="13"/>
        </w:rPr>
        <w:t>1</w:t>
      </w:r>
      <w:r>
        <w:rPr>
          <w:rFonts w:ascii="Arial" w:eastAsia="Arial" w:hAnsi="Arial" w:cs="Arial"/>
          <w:spacing w:val="4"/>
          <w:sz w:val="13"/>
          <w:szCs w:val="13"/>
        </w:rPr>
        <w:t>.</w:t>
      </w:r>
      <w:r>
        <w:rPr>
          <w:rFonts w:ascii="Arial" w:eastAsia="Arial" w:hAnsi="Arial" w:cs="Arial"/>
          <w:sz w:val="13"/>
          <w:szCs w:val="13"/>
        </w:rPr>
        <w:t>5</w:t>
      </w:r>
    </w:p>
    <w:p w:rsidR="00A70FED" w:rsidRDefault="00A70FED">
      <w:pPr>
        <w:spacing w:line="200" w:lineRule="exact"/>
      </w:pPr>
    </w:p>
    <w:p w:rsidR="00A70FED" w:rsidRDefault="00A70FED">
      <w:pPr>
        <w:spacing w:before="12" w:line="220" w:lineRule="exact"/>
        <w:rPr>
          <w:sz w:val="22"/>
          <w:szCs w:val="22"/>
        </w:rPr>
      </w:pPr>
    </w:p>
    <w:p w:rsidR="00A70FED" w:rsidRDefault="00BD1BF1">
      <w:pPr>
        <w:spacing w:before="41" w:line="140" w:lineRule="exact"/>
        <w:ind w:left="2594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1</w:t>
      </w:r>
    </w:p>
    <w:p w:rsidR="00A70FED" w:rsidRDefault="00A70FED">
      <w:pPr>
        <w:spacing w:line="200" w:lineRule="exact"/>
      </w:pPr>
    </w:p>
    <w:p w:rsidR="00A70FED" w:rsidRDefault="00A70FED">
      <w:pPr>
        <w:spacing w:before="12" w:line="220" w:lineRule="exact"/>
        <w:rPr>
          <w:sz w:val="22"/>
          <w:szCs w:val="22"/>
        </w:rPr>
      </w:pPr>
    </w:p>
    <w:p w:rsidR="00A70FED" w:rsidRDefault="00BD1BF1">
      <w:pPr>
        <w:spacing w:before="41" w:line="140" w:lineRule="exact"/>
        <w:ind w:left="2486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pacing w:val="-2"/>
          <w:sz w:val="13"/>
          <w:szCs w:val="13"/>
        </w:rPr>
        <w:t>0</w:t>
      </w:r>
      <w:r>
        <w:rPr>
          <w:rFonts w:ascii="Arial" w:eastAsia="Arial" w:hAnsi="Arial" w:cs="Arial"/>
          <w:spacing w:val="4"/>
          <w:sz w:val="13"/>
          <w:szCs w:val="13"/>
        </w:rPr>
        <w:t>.</w:t>
      </w:r>
      <w:r>
        <w:rPr>
          <w:rFonts w:ascii="Arial" w:eastAsia="Arial" w:hAnsi="Arial" w:cs="Arial"/>
          <w:sz w:val="13"/>
          <w:szCs w:val="13"/>
        </w:rPr>
        <w:t>5</w:t>
      </w:r>
    </w:p>
    <w:p w:rsidR="00A70FED" w:rsidRDefault="00A70FED">
      <w:pPr>
        <w:spacing w:line="200" w:lineRule="exact"/>
      </w:pPr>
    </w:p>
    <w:p w:rsidR="00A70FED" w:rsidRDefault="00A70FED">
      <w:pPr>
        <w:spacing w:before="2" w:line="240" w:lineRule="exact"/>
        <w:rPr>
          <w:sz w:val="24"/>
          <w:szCs w:val="24"/>
        </w:rPr>
      </w:pPr>
    </w:p>
    <w:p w:rsidR="00A70FED" w:rsidRDefault="00BD1BF1">
      <w:pPr>
        <w:spacing w:before="41" w:line="120" w:lineRule="exact"/>
        <w:ind w:left="2594"/>
        <w:rPr>
          <w:rFonts w:ascii="Arial" w:eastAsia="Arial" w:hAnsi="Arial" w:cs="Arial"/>
          <w:sz w:val="13"/>
          <w:szCs w:val="13"/>
        </w:rPr>
      </w:pPr>
      <w:r>
        <w:pict>
          <v:shape id="_x0000_s1065" type="#_x0000_t202" style="position:absolute;left:0;text-align:left;margin-left:164.9pt;margin-top:-243.2pt;width:295.25pt;height:249.1pt;z-index:-114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81"/>
                    <w:gridCol w:w="591"/>
                    <w:gridCol w:w="591"/>
                    <w:gridCol w:w="591"/>
                    <w:gridCol w:w="591"/>
                    <w:gridCol w:w="581"/>
                    <w:gridCol w:w="591"/>
                    <w:gridCol w:w="522"/>
                    <w:gridCol w:w="69"/>
                    <w:gridCol w:w="591"/>
                    <w:gridCol w:w="591"/>
                  </w:tblGrid>
                  <w:tr w:rsidR="00A70FED">
                    <w:trPr>
                      <w:trHeight w:hRule="exact" w:val="69"/>
                    </w:trPr>
                    <w:tc>
                      <w:tcPr>
                        <w:tcW w:w="581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vMerge w:val="restart"/>
                        <w:tcBorders>
                          <w:top w:val="single" w:sz="4" w:space="0" w:color="000000"/>
                          <w:left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vMerge w:val="restart"/>
                        <w:tcBorders>
                          <w:top w:val="single" w:sz="4" w:space="0" w:color="000000"/>
                          <w:left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vMerge w:val="restart"/>
                        <w:tcBorders>
                          <w:top w:val="single" w:sz="4" w:space="0" w:color="000000"/>
                          <w:left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vMerge w:val="restart"/>
                        <w:tcBorders>
                          <w:top w:val="single" w:sz="4" w:space="0" w:color="000000"/>
                          <w:left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81" w:type="dxa"/>
                        <w:vMerge w:val="restart"/>
                        <w:tcBorders>
                          <w:top w:val="single" w:sz="4" w:space="0" w:color="000000"/>
                          <w:left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vMerge w:val="restart"/>
                        <w:tcBorders>
                          <w:top w:val="single" w:sz="4" w:space="0" w:color="000000"/>
                          <w:left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gridSpan w:val="2"/>
                        <w:tcBorders>
                          <w:top w:val="single" w:sz="4" w:space="0" w:color="000000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single" w:sz="4" w:space="0" w:color="000000"/>
                          <w:left w:val="dotted" w:sz="4" w:space="0" w:color="000000"/>
                          <w:bottom w:val="single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single" w:sz="4" w:space="0" w:color="000000"/>
                          <w:left w:val="dotted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0FED" w:rsidRDefault="00A70FED"/>
                    </w:tc>
                  </w:tr>
                  <w:tr w:rsidR="00A70FED">
                    <w:trPr>
                      <w:trHeight w:hRule="exact" w:val="551"/>
                    </w:trPr>
                    <w:tc>
                      <w:tcPr>
                        <w:tcW w:w="581" w:type="dxa"/>
                        <w:vMerge/>
                        <w:tcBorders>
                          <w:left w:val="single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vMerge/>
                        <w:tcBorders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vMerge/>
                        <w:tcBorders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vMerge/>
                        <w:tcBorders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vMerge/>
                        <w:tcBorders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81" w:type="dxa"/>
                        <w:vMerge/>
                        <w:tcBorders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vMerge/>
                        <w:tcBorders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22" w:type="dxa"/>
                        <w:tcBorders>
                          <w:top w:val="nil"/>
                          <w:left w:val="dotted" w:sz="4" w:space="0" w:color="000000"/>
                          <w:bottom w:val="dotted" w:sz="4" w:space="0" w:color="000000"/>
                          <w:right w:val="single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1251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0FED" w:rsidRDefault="00BD1BF1">
                        <w:pPr>
                          <w:spacing w:before="40"/>
                          <w:ind w:left="507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3"/>
                            <w:szCs w:val="13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3"/>
                            <w:szCs w:val="13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3"/>
                            <w:szCs w:val="1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3"/>
                            <w:szCs w:val="1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3"/>
                            <w:szCs w:val="1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3"/>
                            <w:szCs w:val="13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3"/>
                            <w:szCs w:val="13"/>
                          </w:rPr>
                          <w:t>im</w:t>
                        </w:r>
                      </w:p>
                      <w:p w:rsidR="00A70FED" w:rsidRDefault="00BD1BF1">
                        <w:pPr>
                          <w:spacing w:before="37"/>
                          <w:ind w:left="507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9"/>
                            <w:sz w:val="13"/>
                            <w:szCs w:val="1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3"/>
                            <w:szCs w:val="13"/>
                          </w:rPr>
                          <w:t>heo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3"/>
                            <w:szCs w:val="1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3"/>
                            <w:szCs w:val="1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3"/>
                            <w:szCs w:val="1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3"/>
                            <w:szCs w:val="13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3"/>
                            <w:szCs w:val="13"/>
                          </w:rPr>
                          <w:t>al</w:t>
                        </w:r>
                      </w:p>
                      <w:p w:rsidR="00A70FED" w:rsidRDefault="00BD1BF1">
                        <w:pPr>
                          <w:spacing w:before="27" w:line="120" w:lineRule="exact"/>
                          <w:ind w:left="507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4"/>
                            <w:position w:val="-1"/>
                            <w:sz w:val="13"/>
                            <w:szCs w:val="1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1"/>
                            <w:sz w:val="13"/>
                            <w:szCs w:val="13"/>
                          </w:rPr>
                          <w:t>ea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3"/>
                            <w:szCs w:val="13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position w:val="-1"/>
                            <w:sz w:val="13"/>
                            <w:szCs w:val="13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position w:val="-1"/>
                            <w:sz w:val="13"/>
                            <w:szCs w:val="1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3"/>
                            <w:szCs w:val="13"/>
                          </w:rPr>
                          <w:t>ic</w:t>
                        </w:r>
                      </w:p>
                    </w:tc>
                  </w:tr>
                  <w:tr w:rsidR="00A70FED">
                    <w:trPr>
                      <w:trHeight w:hRule="exact" w:val="620"/>
                    </w:trPr>
                    <w:tc>
                      <w:tcPr>
                        <w:tcW w:w="581" w:type="dxa"/>
                        <w:tcBorders>
                          <w:top w:val="dotted" w:sz="4" w:space="0" w:color="000000"/>
                          <w:left w:val="single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8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gridSpan w:val="2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single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single" w:sz="4" w:space="0" w:color="000000"/>
                          <w:left w:val="dotted" w:sz="4" w:space="0" w:color="000000"/>
                          <w:bottom w:val="dotted" w:sz="4" w:space="0" w:color="000000"/>
                          <w:right w:val="single" w:sz="4" w:space="0" w:color="000000"/>
                        </w:tcBorders>
                      </w:tcPr>
                      <w:p w:rsidR="00A70FED" w:rsidRDefault="00A70FED"/>
                    </w:tc>
                  </w:tr>
                  <w:tr w:rsidR="00A70FED">
                    <w:trPr>
                      <w:trHeight w:hRule="exact" w:val="620"/>
                    </w:trPr>
                    <w:tc>
                      <w:tcPr>
                        <w:tcW w:w="581" w:type="dxa"/>
                        <w:tcBorders>
                          <w:top w:val="dotted" w:sz="4" w:space="0" w:color="000000"/>
                          <w:left w:val="single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8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gridSpan w:val="2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single" w:sz="4" w:space="0" w:color="000000"/>
                        </w:tcBorders>
                      </w:tcPr>
                      <w:p w:rsidR="00A70FED" w:rsidRDefault="00A70FED"/>
                    </w:tc>
                  </w:tr>
                  <w:tr w:rsidR="00A70FED">
                    <w:trPr>
                      <w:trHeight w:hRule="exact" w:val="620"/>
                    </w:trPr>
                    <w:tc>
                      <w:tcPr>
                        <w:tcW w:w="581" w:type="dxa"/>
                        <w:tcBorders>
                          <w:top w:val="dotted" w:sz="4" w:space="0" w:color="000000"/>
                          <w:left w:val="single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8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gridSpan w:val="2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single" w:sz="4" w:space="0" w:color="000000"/>
                        </w:tcBorders>
                      </w:tcPr>
                      <w:p w:rsidR="00A70FED" w:rsidRDefault="00A70FED"/>
                    </w:tc>
                  </w:tr>
                  <w:tr w:rsidR="00A70FED">
                    <w:trPr>
                      <w:trHeight w:hRule="exact" w:val="620"/>
                    </w:trPr>
                    <w:tc>
                      <w:tcPr>
                        <w:tcW w:w="581" w:type="dxa"/>
                        <w:tcBorders>
                          <w:top w:val="dotted" w:sz="4" w:space="0" w:color="000000"/>
                          <w:left w:val="single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8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gridSpan w:val="2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single" w:sz="4" w:space="0" w:color="000000"/>
                        </w:tcBorders>
                      </w:tcPr>
                      <w:p w:rsidR="00A70FED" w:rsidRDefault="00A70FED"/>
                    </w:tc>
                  </w:tr>
                  <w:tr w:rsidR="00A70FED">
                    <w:trPr>
                      <w:trHeight w:hRule="exact" w:val="620"/>
                    </w:trPr>
                    <w:tc>
                      <w:tcPr>
                        <w:tcW w:w="581" w:type="dxa"/>
                        <w:tcBorders>
                          <w:top w:val="dotted" w:sz="4" w:space="0" w:color="000000"/>
                          <w:left w:val="single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8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gridSpan w:val="2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single" w:sz="4" w:space="0" w:color="000000"/>
                        </w:tcBorders>
                      </w:tcPr>
                      <w:p w:rsidR="00A70FED" w:rsidRDefault="00A70FED"/>
                    </w:tc>
                  </w:tr>
                  <w:tr w:rsidR="00A70FED">
                    <w:trPr>
                      <w:trHeight w:hRule="exact" w:val="620"/>
                    </w:trPr>
                    <w:tc>
                      <w:tcPr>
                        <w:tcW w:w="581" w:type="dxa"/>
                        <w:tcBorders>
                          <w:top w:val="dotted" w:sz="4" w:space="0" w:color="000000"/>
                          <w:left w:val="single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8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gridSpan w:val="2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single" w:sz="4" w:space="0" w:color="000000"/>
                        </w:tcBorders>
                      </w:tcPr>
                      <w:p w:rsidR="00A70FED" w:rsidRDefault="00A70FED"/>
                    </w:tc>
                  </w:tr>
                  <w:tr w:rsidR="00A70FED">
                    <w:trPr>
                      <w:trHeight w:hRule="exact" w:val="630"/>
                    </w:trPr>
                    <w:tc>
                      <w:tcPr>
                        <w:tcW w:w="581" w:type="dxa"/>
                        <w:tcBorders>
                          <w:top w:val="dotted" w:sz="4" w:space="0" w:color="000000"/>
                          <w:left w:val="single" w:sz="4" w:space="0" w:color="000000"/>
                          <w:bottom w:val="single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single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single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single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single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81" w:type="dxa"/>
                        <w:tcBorders>
                          <w:top w:val="dotted" w:sz="4" w:space="0" w:color="000000"/>
                          <w:left w:val="dotted" w:sz="4" w:space="0" w:color="000000"/>
                          <w:bottom w:val="single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single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gridSpan w:val="2"/>
                        <w:tcBorders>
                          <w:top w:val="dotted" w:sz="4" w:space="0" w:color="000000"/>
                          <w:left w:val="dotted" w:sz="4" w:space="0" w:color="000000"/>
                          <w:bottom w:val="single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single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1" w:type="dxa"/>
                        <w:tcBorders>
                          <w:top w:val="dotted" w:sz="4" w:space="0" w:color="000000"/>
                          <w:left w:val="dotted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0FED" w:rsidRDefault="00A70FED"/>
                    </w:tc>
                  </w:tr>
                </w:tbl>
                <w:p w:rsidR="00A70FED" w:rsidRDefault="00A70FED"/>
              </w:txbxContent>
            </v:textbox>
            <w10:wrap anchorx="page"/>
          </v:shape>
        </w:pict>
      </w:r>
      <w:r>
        <w:rPr>
          <w:rFonts w:ascii="Arial" w:eastAsia="Arial" w:hAnsi="Arial" w:cs="Arial"/>
          <w:position w:val="-1"/>
          <w:sz w:val="13"/>
          <w:szCs w:val="13"/>
        </w:rPr>
        <w:t>0</w:t>
      </w:r>
    </w:p>
    <w:p w:rsidR="00A70FED" w:rsidRDefault="00BD1BF1">
      <w:pPr>
        <w:spacing w:line="120" w:lineRule="exact"/>
        <w:ind w:left="2643" w:right="2127"/>
        <w:jc w:val="center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 xml:space="preserve">0          </w:t>
      </w:r>
      <w:r>
        <w:rPr>
          <w:rFonts w:ascii="Arial" w:eastAsia="Arial" w:hAnsi="Arial" w:cs="Arial"/>
          <w:spacing w:val="2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sz w:val="13"/>
          <w:szCs w:val="13"/>
        </w:rPr>
        <w:t>0</w:t>
      </w:r>
      <w:r>
        <w:rPr>
          <w:rFonts w:ascii="Arial" w:eastAsia="Arial" w:hAnsi="Arial" w:cs="Arial"/>
          <w:spacing w:val="4"/>
          <w:sz w:val="13"/>
          <w:szCs w:val="13"/>
        </w:rPr>
        <w:t>.</w:t>
      </w:r>
      <w:r>
        <w:rPr>
          <w:rFonts w:ascii="Arial" w:eastAsia="Arial" w:hAnsi="Arial" w:cs="Arial"/>
          <w:spacing w:val="-2"/>
          <w:sz w:val="13"/>
          <w:szCs w:val="13"/>
        </w:rPr>
        <w:t>0</w:t>
      </w:r>
      <w:r>
        <w:rPr>
          <w:rFonts w:ascii="Arial" w:eastAsia="Arial" w:hAnsi="Arial" w:cs="Arial"/>
          <w:sz w:val="13"/>
          <w:szCs w:val="13"/>
        </w:rPr>
        <w:t xml:space="preserve">5         </w:t>
      </w:r>
      <w:r>
        <w:rPr>
          <w:rFonts w:ascii="Arial" w:eastAsia="Arial" w:hAnsi="Arial" w:cs="Arial"/>
          <w:spacing w:val="7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sz w:val="13"/>
          <w:szCs w:val="13"/>
        </w:rPr>
        <w:t>0</w:t>
      </w:r>
      <w:r>
        <w:rPr>
          <w:rFonts w:ascii="Arial" w:eastAsia="Arial" w:hAnsi="Arial" w:cs="Arial"/>
          <w:spacing w:val="4"/>
          <w:sz w:val="13"/>
          <w:szCs w:val="13"/>
        </w:rPr>
        <w:t>.</w:t>
      </w:r>
      <w:r>
        <w:rPr>
          <w:rFonts w:ascii="Arial" w:eastAsia="Arial" w:hAnsi="Arial" w:cs="Arial"/>
          <w:sz w:val="13"/>
          <w:szCs w:val="13"/>
        </w:rPr>
        <w:t xml:space="preserve">1         </w:t>
      </w:r>
      <w:r>
        <w:rPr>
          <w:rFonts w:ascii="Arial" w:eastAsia="Arial" w:hAnsi="Arial" w:cs="Arial"/>
          <w:spacing w:val="18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sz w:val="13"/>
          <w:szCs w:val="13"/>
        </w:rPr>
        <w:t>0</w:t>
      </w:r>
      <w:r>
        <w:rPr>
          <w:rFonts w:ascii="Arial" w:eastAsia="Arial" w:hAnsi="Arial" w:cs="Arial"/>
          <w:spacing w:val="4"/>
          <w:sz w:val="13"/>
          <w:szCs w:val="13"/>
        </w:rPr>
        <w:t>.</w:t>
      </w:r>
      <w:r>
        <w:rPr>
          <w:rFonts w:ascii="Arial" w:eastAsia="Arial" w:hAnsi="Arial" w:cs="Arial"/>
          <w:spacing w:val="-2"/>
          <w:sz w:val="13"/>
          <w:szCs w:val="13"/>
        </w:rPr>
        <w:t>1</w:t>
      </w:r>
      <w:r>
        <w:rPr>
          <w:rFonts w:ascii="Arial" w:eastAsia="Arial" w:hAnsi="Arial" w:cs="Arial"/>
          <w:sz w:val="13"/>
          <w:szCs w:val="13"/>
        </w:rPr>
        <w:t xml:space="preserve">5         </w:t>
      </w:r>
      <w:r>
        <w:rPr>
          <w:rFonts w:ascii="Arial" w:eastAsia="Arial" w:hAnsi="Arial" w:cs="Arial"/>
          <w:spacing w:val="7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sz w:val="13"/>
          <w:szCs w:val="13"/>
        </w:rPr>
        <w:t>0</w:t>
      </w:r>
      <w:r>
        <w:rPr>
          <w:rFonts w:ascii="Arial" w:eastAsia="Arial" w:hAnsi="Arial" w:cs="Arial"/>
          <w:spacing w:val="4"/>
          <w:sz w:val="13"/>
          <w:szCs w:val="13"/>
        </w:rPr>
        <w:t>.</w:t>
      </w:r>
      <w:r>
        <w:rPr>
          <w:rFonts w:ascii="Arial" w:eastAsia="Arial" w:hAnsi="Arial" w:cs="Arial"/>
          <w:sz w:val="13"/>
          <w:szCs w:val="13"/>
        </w:rPr>
        <w:t xml:space="preserve">2         </w:t>
      </w:r>
      <w:r>
        <w:rPr>
          <w:rFonts w:ascii="Arial" w:eastAsia="Arial" w:hAnsi="Arial" w:cs="Arial"/>
          <w:spacing w:val="18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sz w:val="13"/>
          <w:szCs w:val="13"/>
        </w:rPr>
        <w:t>0</w:t>
      </w:r>
      <w:r>
        <w:rPr>
          <w:rFonts w:ascii="Arial" w:eastAsia="Arial" w:hAnsi="Arial" w:cs="Arial"/>
          <w:spacing w:val="4"/>
          <w:sz w:val="13"/>
          <w:szCs w:val="13"/>
        </w:rPr>
        <w:t>.</w:t>
      </w:r>
      <w:r>
        <w:rPr>
          <w:rFonts w:ascii="Arial" w:eastAsia="Arial" w:hAnsi="Arial" w:cs="Arial"/>
          <w:spacing w:val="-2"/>
          <w:sz w:val="13"/>
          <w:szCs w:val="13"/>
        </w:rPr>
        <w:t>2</w:t>
      </w:r>
      <w:r>
        <w:rPr>
          <w:rFonts w:ascii="Arial" w:eastAsia="Arial" w:hAnsi="Arial" w:cs="Arial"/>
          <w:sz w:val="13"/>
          <w:szCs w:val="13"/>
        </w:rPr>
        <w:t xml:space="preserve">5        </w:t>
      </w:r>
      <w:r>
        <w:rPr>
          <w:rFonts w:ascii="Arial" w:eastAsia="Arial" w:hAnsi="Arial" w:cs="Arial"/>
          <w:spacing w:val="33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sz w:val="13"/>
          <w:szCs w:val="13"/>
        </w:rPr>
        <w:t>0</w:t>
      </w:r>
      <w:r>
        <w:rPr>
          <w:rFonts w:ascii="Arial" w:eastAsia="Arial" w:hAnsi="Arial" w:cs="Arial"/>
          <w:spacing w:val="4"/>
          <w:sz w:val="13"/>
          <w:szCs w:val="13"/>
        </w:rPr>
        <w:t>.</w:t>
      </w:r>
      <w:r>
        <w:rPr>
          <w:rFonts w:ascii="Arial" w:eastAsia="Arial" w:hAnsi="Arial" w:cs="Arial"/>
          <w:sz w:val="13"/>
          <w:szCs w:val="13"/>
        </w:rPr>
        <w:t xml:space="preserve">3         </w:t>
      </w:r>
      <w:r>
        <w:rPr>
          <w:rFonts w:ascii="Arial" w:eastAsia="Arial" w:hAnsi="Arial" w:cs="Arial"/>
          <w:spacing w:val="18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sz w:val="13"/>
          <w:szCs w:val="13"/>
        </w:rPr>
        <w:t>0</w:t>
      </w:r>
      <w:r>
        <w:rPr>
          <w:rFonts w:ascii="Arial" w:eastAsia="Arial" w:hAnsi="Arial" w:cs="Arial"/>
          <w:spacing w:val="4"/>
          <w:sz w:val="13"/>
          <w:szCs w:val="13"/>
        </w:rPr>
        <w:t>.</w:t>
      </w:r>
      <w:r>
        <w:rPr>
          <w:rFonts w:ascii="Arial" w:eastAsia="Arial" w:hAnsi="Arial" w:cs="Arial"/>
          <w:spacing w:val="-2"/>
          <w:sz w:val="13"/>
          <w:szCs w:val="13"/>
        </w:rPr>
        <w:t>3</w:t>
      </w:r>
      <w:r>
        <w:rPr>
          <w:rFonts w:ascii="Arial" w:eastAsia="Arial" w:hAnsi="Arial" w:cs="Arial"/>
          <w:sz w:val="13"/>
          <w:szCs w:val="13"/>
        </w:rPr>
        <w:t xml:space="preserve">5         </w:t>
      </w:r>
      <w:r>
        <w:rPr>
          <w:rFonts w:ascii="Arial" w:eastAsia="Arial" w:hAnsi="Arial" w:cs="Arial"/>
          <w:spacing w:val="7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sz w:val="13"/>
          <w:szCs w:val="13"/>
        </w:rPr>
        <w:t>0</w:t>
      </w:r>
      <w:r>
        <w:rPr>
          <w:rFonts w:ascii="Arial" w:eastAsia="Arial" w:hAnsi="Arial" w:cs="Arial"/>
          <w:spacing w:val="4"/>
          <w:sz w:val="13"/>
          <w:szCs w:val="13"/>
        </w:rPr>
        <w:t>.</w:t>
      </w:r>
      <w:r>
        <w:rPr>
          <w:rFonts w:ascii="Arial" w:eastAsia="Arial" w:hAnsi="Arial" w:cs="Arial"/>
          <w:sz w:val="13"/>
          <w:szCs w:val="13"/>
        </w:rPr>
        <w:t xml:space="preserve">4         </w:t>
      </w:r>
      <w:r>
        <w:rPr>
          <w:rFonts w:ascii="Arial" w:eastAsia="Arial" w:hAnsi="Arial" w:cs="Arial"/>
          <w:spacing w:val="18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sz w:val="13"/>
          <w:szCs w:val="13"/>
        </w:rPr>
        <w:t>0</w:t>
      </w:r>
      <w:r>
        <w:rPr>
          <w:rFonts w:ascii="Arial" w:eastAsia="Arial" w:hAnsi="Arial" w:cs="Arial"/>
          <w:spacing w:val="4"/>
          <w:sz w:val="13"/>
          <w:szCs w:val="13"/>
        </w:rPr>
        <w:t>.</w:t>
      </w:r>
      <w:r>
        <w:rPr>
          <w:rFonts w:ascii="Arial" w:eastAsia="Arial" w:hAnsi="Arial" w:cs="Arial"/>
          <w:spacing w:val="-2"/>
          <w:sz w:val="13"/>
          <w:szCs w:val="13"/>
        </w:rPr>
        <w:t>4</w:t>
      </w:r>
      <w:r>
        <w:rPr>
          <w:rFonts w:ascii="Arial" w:eastAsia="Arial" w:hAnsi="Arial" w:cs="Arial"/>
          <w:sz w:val="13"/>
          <w:szCs w:val="13"/>
        </w:rPr>
        <w:t>5</w:t>
      </w:r>
      <w:r>
        <w:rPr>
          <w:rFonts w:ascii="Arial" w:eastAsia="Arial" w:hAnsi="Arial" w:cs="Arial"/>
          <w:sz w:val="13"/>
          <w:szCs w:val="13"/>
        </w:rPr>
        <w:t xml:space="preserve">         </w:t>
      </w:r>
      <w:r>
        <w:rPr>
          <w:rFonts w:ascii="Arial" w:eastAsia="Arial" w:hAnsi="Arial" w:cs="Arial"/>
          <w:spacing w:val="7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98"/>
          <w:sz w:val="13"/>
          <w:szCs w:val="13"/>
        </w:rPr>
        <w:t>0</w:t>
      </w:r>
      <w:r>
        <w:rPr>
          <w:rFonts w:ascii="Arial" w:eastAsia="Arial" w:hAnsi="Arial" w:cs="Arial"/>
          <w:spacing w:val="4"/>
          <w:w w:val="98"/>
          <w:sz w:val="13"/>
          <w:szCs w:val="13"/>
        </w:rPr>
        <w:t>.</w:t>
      </w:r>
      <w:r>
        <w:rPr>
          <w:rFonts w:ascii="Arial" w:eastAsia="Arial" w:hAnsi="Arial" w:cs="Arial"/>
          <w:w w:val="98"/>
          <w:sz w:val="13"/>
          <w:szCs w:val="13"/>
        </w:rPr>
        <w:t>5</w:t>
      </w:r>
    </w:p>
    <w:p w:rsidR="00A70FED" w:rsidRDefault="00BD1BF1">
      <w:pPr>
        <w:spacing w:before="18" w:line="140" w:lineRule="exact"/>
        <w:ind w:left="5460" w:right="5030"/>
        <w:jc w:val="center"/>
        <w:rPr>
          <w:rFonts w:ascii="Arial" w:eastAsia="Arial" w:hAnsi="Arial" w:cs="Arial"/>
          <w:sz w:val="13"/>
          <w:szCs w:val="13"/>
        </w:rPr>
      </w:pPr>
      <w:proofErr w:type="gramStart"/>
      <w:r>
        <w:rPr>
          <w:rFonts w:ascii="Arial" w:eastAsia="Arial" w:hAnsi="Arial" w:cs="Arial"/>
          <w:spacing w:val="4"/>
          <w:sz w:val="13"/>
          <w:szCs w:val="13"/>
        </w:rPr>
        <w:t>t</w:t>
      </w:r>
      <w:proofErr w:type="gramEnd"/>
      <w:r>
        <w:rPr>
          <w:rFonts w:ascii="Arial" w:eastAsia="Arial" w:hAnsi="Arial" w:cs="Arial"/>
          <w:sz w:val="13"/>
          <w:szCs w:val="13"/>
        </w:rPr>
        <w:t>,</w:t>
      </w:r>
      <w:r>
        <w:rPr>
          <w:rFonts w:ascii="Arial" w:eastAsia="Arial" w:hAnsi="Arial" w:cs="Arial"/>
          <w:spacing w:val="6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spacing w:val="2"/>
          <w:w w:val="98"/>
          <w:sz w:val="13"/>
          <w:szCs w:val="13"/>
        </w:rPr>
        <w:t>m</w:t>
      </w:r>
      <w:r>
        <w:rPr>
          <w:rFonts w:ascii="Arial" w:eastAsia="Arial" w:hAnsi="Arial" w:cs="Arial"/>
          <w:w w:val="98"/>
          <w:sz w:val="13"/>
          <w:szCs w:val="13"/>
        </w:rPr>
        <w:t>s</w:t>
      </w:r>
      <w:proofErr w:type="spellEnd"/>
    </w:p>
    <w:p w:rsidR="00A70FED" w:rsidRDefault="00A70FED">
      <w:pPr>
        <w:spacing w:before="19" w:line="280" w:lineRule="exact"/>
        <w:rPr>
          <w:sz w:val="28"/>
          <w:szCs w:val="28"/>
        </w:rPr>
      </w:pPr>
    </w:p>
    <w:p w:rsidR="00A70FED" w:rsidRDefault="00BD1BF1">
      <w:pPr>
        <w:spacing w:before="29"/>
        <w:ind w:left="2804" w:right="2606"/>
        <w:jc w:val="center"/>
        <w:rPr>
          <w:sz w:val="24"/>
          <w:szCs w:val="24"/>
        </w:rPr>
      </w:pPr>
      <w:proofErr w:type="gramStart"/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3.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et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 xml:space="preserve">al, </w:t>
      </w:r>
      <w:r>
        <w:rPr>
          <w:b/>
          <w:spacing w:val="3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al, 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alis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</w:p>
    <w:p w:rsidR="00A70FED" w:rsidRDefault="00A70FED">
      <w:pPr>
        <w:spacing w:before="11" w:line="260" w:lineRule="exact"/>
        <w:rPr>
          <w:sz w:val="26"/>
          <w:szCs w:val="26"/>
        </w:rPr>
      </w:pPr>
    </w:p>
    <w:p w:rsidR="00A70FED" w:rsidRDefault="00BD1BF1">
      <w:pPr>
        <w:ind w:left="120"/>
        <w:rPr>
          <w:sz w:val="24"/>
          <w:szCs w:val="24"/>
        </w:rPr>
      </w:pPr>
      <w:r>
        <w:rPr>
          <w:i/>
          <w:sz w:val="24"/>
          <w:szCs w:val="24"/>
        </w:rPr>
        <w:t>Ensure</w:t>
      </w:r>
      <w:r>
        <w:rPr>
          <w:i/>
          <w:spacing w:val="-1"/>
          <w:sz w:val="24"/>
          <w:szCs w:val="24"/>
        </w:rPr>
        <w:t xml:space="preserve"> y</w:t>
      </w:r>
      <w:r>
        <w:rPr>
          <w:i/>
          <w:sz w:val="24"/>
          <w:szCs w:val="24"/>
        </w:rPr>
        <w:t>our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alistic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simulation m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 xml:space="preserve">ts 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our sp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i</w:t>
      </w:r>
      <w:r>
        <w:rPr>
          <w:i/>
          <w:spacing w:val="3"/>
          <w:sz w:val="24"/>
          <w:szCs w:val="24"/>
        </w:rPr>
        <w:t>f</w:t>
      </w:r>
      <w:r>
        <w:rPr>
          <w:i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ations.  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lude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an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rr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r anal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sis to pro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it.</w:t>
      </w:r>
    </w:p>
    <w:p w:rsidR="00A70FED" w:rsidRDefault="00A70FED">
      <w:pPr>
        <w:spacing w:before="1" w:line="280" w:lineRule="exact"/>
        <w:rPr>
          <w:sz w:val="28"/>
          <w:szCs w:val="28"/>
        </w:rPr>
      </w:pPr>
    </w:p>
    <w:p w:rsidR="00A70FED" w:rsidRDefault="00BD1BF1">
      <w:pPr>
        <w:spacing w:line="260" w:lineRule="exact"/>
        <w:ind w:left="3116" w:right="2916"/>
        <w:jc w:val="center"/>
        <w:rPr>
          <w:sz w:val="24"/>
          <w:szCs w:val="24"/>
        </w:rPr>
      </w:pPr>
      <w:proofErr w:type="gramStart"/>
      <w:r>
        <w:rPr>
          <w:b/>
          <w:spacing w:val="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1"/>
          <w:position w:val="-1"/>
          <w:sz w:val="24"/>
          <w:szCs w:val="24"/>
        </w:rPr>
        <w:t>b</w:t>
      </w:r>
      <w:r>
        <w:rPr>
          <w:b/>
          <w:position w:val="-1"/>
          <w:sz w:val="24"/>
          <w:szCs w:val="24"/>
        </w:rPr>
        <w:t>le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1.</w:t>
      </w:r>
      <w:proofErr w:type="gramEnd"/>
      <w:r>
        <w:rPr>
          <w:b/>
          <w:position w:val="-1"/>
          <w:sz w:val="24"/>
          <w:szCs w:val="24"/>
        </w:rPr>
        <w:t xml:space="preserve"> </w:t>
      </w:r>
      <w:proofErr w:type="gramStart"/>
      <w:r>
        <w:rPr>
          <w:b/>
          <w:spacing w:val="-3"/>
          <w:position w:val="-1"/>
          <w:sz w:val="24"/>
          <w:szCs w:val="24"/>
        </w:rPr>
        <w:t>P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spacing w:val="1"/>
          <w:position w:val="-1"/>
          <w:sz w:val="24"/>
          <w:szCs w:val="24"/>
        </w:rPr>
        <w:t>r</w:t>
      </w:r>
      <w:r>
        <w:rPr>
          <w:b/>
          <w:spacing w:val="-1"/>
          <w:position w:val="-1"/>
          <w:sz w:val="24"/>
          <w:szCs w:val="24"/>
        </w:rPr>
        <w:t>ce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Er</w:t>
      </w:r>
      <w:r>
        <w:rPr>
          <w:b/>
          <w:spacing w:val="-1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or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Usi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 R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alis</w:t>
      </w:r>
      <w:r>
        <w:rPr>
          <w:b/>
          <w:spacing w:val="-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ic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Val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s.</w:t>
      </w:r>
      <w:proofErr w:type="gramEnd"/>
    </w:p>
    <w:tbl>
      <w:tblPr>
        <w:tblW w:w="0" w:type="auto"/>
        <w:tblInd w:w="11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1"/>
        <w:gridCol w:w="1889"/>
        <w:gridCol w:w="2160"/>
        <w:gridCol w:w="2611"/>
      </w:tblGrid>
      <w:tr w:rsidR="00A70FED">
        <w:trPr>
          <w:trHeight w:hRule="exact" w:val="286"/>
        </w:trPr>
        <w:tc>
          <w:tcPr>
            <w:tcW w:w="2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BD1BF1">
            <w:pPr>
              <w:spacing w:line="260" w:lineRule="exact"/>
              <w:ind w:left="721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ara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er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BD1BF1">
            <w:pPr>
              <w:spacing w:line="260" w:lineRule="exact"/>
              <w:ind w:left="378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l V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BD1BF1">
            <w:pPr>
              <w:spacing w:line="260" w:lineRule="exact"/>
              <w:ind w:left="337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listic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lue</w:t>
            </w:r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BD1BF1">
            <w:pPr>
              <w:spacing w:line="260" w:lineRule="exact"/>
              <w:ind w:left="654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erce</w:t>
            </w:r>
            <w:r>
              <w:rPr>
                <w:sz w:val="24"/>
                <w:szCs w:val="24"/>
              </w:rPr>
              <w:t>nt E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or</w:t>
            </w:r>
          </w:p>
        </w:tc>
      </w:tr>
      <w:tr w:rsidR="00A70FED">
        <w:trPr>
          <w:trHeight w:hRule="exact" w:val="305"/>
        </w:trPr>
        <w:tc>
          <w:tcPr>
            <w:tcW w:w="2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BD1BF1">
            <w:pPr>
              <w:spacing w:before="15"/>
              <w:ind w:left="1111" w:right="1114"/>
              <w:jc w:val="center"/>
              <w:rPr>
                <w:sz w:val="24"/>
                <w:szCs w:val="24"/>
              </w:rPr>
            </w:pPr>
            <w:r>
              <w:rPr>
                <w:w w:val="119"/>
                <w:sz w:val="24"/>
                <w:szCs w:val="24"/>
              </w:rPr>
              <w:t>ζ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</w:tr>
      <w:tr w:rsidR="00A70FED">
        <w:trPr>
          <w:trHeight w:hRule="exact" w:val="290"/>
        </w:trPr>
        <w:tc>
          <w:tcPr>
            <w:tcW w:w="2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BD1BF1">
            <w:pPr>
              <w:spacing w:line="260" w:lineRule="exact"/>
              <w:ind w:left="1067" w:right="1079"/>
              <w:jc w:val="center"/>
              <w:rPr>
                <w:rFonts w:ascii="Cambria Math" w:eastAsia="Cambria Math" w:hAnsi="Cambria Math" w:cs="Cambria Math"/>
                <w:sz w:val="17"/>
                <w:szCs w:val="17"/>
              </w:rPr>
            </w:pPr>
            <w:r>
              <w:rPr>
                <w:rFonts w:ascii="Cambria Math" w:eastAsia="Cambria Math" w:hAnsi="Cambria Math" w:cs="Cambria Math"/>
                <w:spacing w:val="-38"/>
                <w:w w:val="20"/>
                <w:sz w:val="24"/>
                <w:szCs w:val="24"/>
              </w:rPr>
              <w:t>𝑓𝑓</w:t>
            </w:r>
            <w:r>
              <w:rPr>
                <w:rFonts w:ascii="Cambria Math" w:eastAsia="Cambria Math" w:hAnsi="Cambria Math" w:cs="Cambria Math"/>
                <w:w w:val="104"/>
                <w:position w:val="-5"/>
                <w:sz w:val="17"/>
                <w:szCs w:val="17"/>
              </w:rPr>
              <w:t>0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</w:tr>
      <w:tr w:rsidR="00A70FED">
        <w:trPr>
          <w:trHeight w:hRule="exact" w:val="286"/>
        </w:trPr>
        <w:tc>
          <w:tcPr>
            <w:tcW w:w="2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BD1BF1">
            <w:pPr>
              <w:spacing w:line="260" w:lineRule="exact"/>
              <w:ind w:left="945" w:right="9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(∞)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</w:tr>
    </w:tbl>
    <w:p w:rsidR="00A70FED" w:rsidRDefault="00A70FED">
      <w:pPr>
        <w:spacing w:before="9" w:line="100" w:lineRule="exact"/>
        <w:rPr>
          <w:sz w:val="11"/>
          <w:szCs w:val="11"/>
        </w:rPr>
      </w:pPr>
    </w:p>
    <w:p w:rsidR="00A70FED" w:rsidRDefault="00A70FED">
      <w:pPr>
        <w:spacing w:line="200" w:lineRule="exact"/>
      </w:pPr>
    </w:p>
    <w:p w:rsidR="00A70FED" w:rsidRDefault="00A70FED">
      <w:pPr>
        <w:spacing w:line="200" w:lineRule="exact"/>
      </w:pPr>
    </w:p>
    <w:p w:rsidR="00A70FED" w:rsidRDefault="00BD1BF1">
      <w:pPr>
        <w:spacing w:before="29"/>
        <w:ind w:left="120"/>
        <w:rPr>
          <w:sz w:val="24"/>
          <w:szCs w:val="24"/>
        </w:rPr>
      </w:pPr>
      <w:r>
        <w:rPr>
          <w:b/>
          <w:sz w:val="24"/>
          <w:szCs w:val="24"/>
        </w:rPr>
        <w:t>5. I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me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ion</w:t>
      </w:r>
    </w:p>
    <w:p w:rsidR="00A70FED" w:rsidRDefault="00A70FED">
      <w:pPr>
        <w:spacing w:before="15" w:line="220" w:lineRule="exact"/>
        <w:rPr>
          <w:sz w:val="22"/>
          <w:szCs w:val="22"/>
        </w:rPr>
      </w:pPr>
    </w:p>
    <w:p w:rsidR="00A70FED" w:rsidRDefault="00BD1BF1">
      <w:pPr>
        <w:ind w:left="120" w:right="59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alk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about building 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our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ir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uit.  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lude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ant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mati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s and 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y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of 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asur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nts 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 xml:space="preserve">ou </w:t>
      </w:r>
      <w:r>
        <w:rPr>
          <w:i/>
          <w:spacing w:val="2"/>
          <w:sz w:val="24"/>
          <w:szCs w:val="24"/>
        </w:rPr>
        <w:t>p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>r</w:t>
      </w:r>
      <w:r>
        <w:rPr>
          <w:i/>
          <w:sz w:val="24"/>
          <w:szCs w:val="24"/>
        </w:rPr>
        <w:t>form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to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rmine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parasitic</w:t>
      </w:r>
      <w:r>
        <w:rPr>
          <w:i/>
          <w:spacing w:val="-1"/>
          <w:sz w:val="24"/>
          <w:szCs w:val="24"/>
        </w:rPr>
        <w:t xml:space="preserve"> v</w:t>
      </w:r>
      <w:r>
        <w:rPr>
          <w:i/>
          <w:sz w:val="24"/>
          <w:szCs w:val="24"/>
        </w:rPr>
        <w:t>alu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s.</w:t>
      </w:r>
    </w:p>
    <w:p w:rsidR="00A70FED" w:rsidRDefault="00A70FED">
      <w:pPr>
        <w:spacing w:before="7" w:line="140" w:lineRule="exact"/>
        <w:rPr>
          <w:sz w:val="15"/>
          <w:szCs w:val="15"/>
        </w:rPr>
      </w:pPr>
    </w:p>
    <w:p w:rsidR="00A70FED" w:rsidRDefault="00A70FED">
      <w:pPr>
        <w:spacing w:line="200" w:lineRule="exact"/>
      </w:pPr>
    </w:p>
    <w:p w:rsidR="00A70FED" w:rsidRDefault="00A70FED">
      <w:pPr>
        <w:spacing w:line="200" w:lineRule="exact"/>
      </w:pPr>
    </w:p>
    <w:p w:rsidR="00A70FED" w:rsidRDefault="00BD1BF1">
      <w:pPr>
        <w:ind w:left="4268" w:right="4074"/>
        <w:jc w:val="center"/>
        <w:rPr>
          <w:sz w:val="24"/>
          <w:szCs w:val="24"/>
        </w:rPr>
      </w:pPr>
      <w:proofErr w:type="gramStart"/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4.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Ci</w:t>
      </w:r>
      <w:r>
        <w:rPr>
          <w:b/>
          <w:spacing w:val="-1"/>
          <w:sz w:val="24"/>
          <w:szCs w:val="24"/>
        </w:rPr>
        <w:t>rc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it</w:t>
      </w:r>
      <w:r>
        <w:rPr>
          <w:b/>
          <w:spacing w:val="-1"/>
          <w:sz w:val="24"/>
          <w:szCs w:val="24"/>
        </w:rPr>
        <w:t xml:space="preserve"> 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el</w:t>
      </w:r>
    </w:p>
    <w:p w:rsidR="00A70FED" w:rsidRDefault="00A70FED">
      <w:pPr>
        <w:spacing w:before="16" w:line="260" w:lineRule="exact"/>
        <w:rPr>
          <w:sz w:val="26"/>
          <w:szCs w:val="26"/>
        </w:rPr>
      </w:pPr>
    </w:p>
    <w:p w:rsidR="00A70FED" w:rsidRDefault="00BD1BF1">
      <w:pPr>
        <w:spacing w:line="480" w:lineRule="auto"/>
        <w:ind w:left="3385" w:right="3183"/>
        <w:jc w:val="center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ud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a s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yo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in</w:t>
      </w:r>
      <w:r>
        <w:rPr>
          <w:b/>
          <w:sz w:val="24"/>
          <w:szCs w:val="24"/>
        </w:rPr>
        <w:t>al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sig</w:t>
      </w:r>
      <w:r>
        <w:rPr>
          <w:b/>
          <w:spacing w:val="1"/>
          <w:sz w:val="24"/>
          <w:szCs w:val="24"/>
        </w:rPr>
        <w:t xml:space="preserve">n) </w:t>
      </w:r>
      <w:proofErr w:type="gramStart"/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5.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he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ic</w:t>
      </w:r>
    </w:p>
    <w:p w:rsidR="00A70FED" w:rsidRDefault="00BD1BF1">
      <w:pPr>
        <w:spacing w:before="5"/>
        <w:ind w:left="120"/>
        <w:rPr>
          <w:sz w:val="24"/>
          <w:szCs w:val="24"/>
        </w:rPr>
        <w:sectPr w:rsidR="00A70FED">
          <w:pgSz w:w="12240" w:h="15840"/>
          <w:pgMar w:top="880" w:right="800" w:bottom="280" w:left="600" w:header="720" w:footer="720" w:gutter="0"/>
          <w:cols w:space="720"/>
        </w:sectPr>
      </w:pP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lude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phot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phs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our</w:t>
      </w:r>
      <w:r>
        <w:rPr>
          <w:spacing w:val="-1"/>
          <w:sz w:val="24"/>
          <w:szCs w:val="24"/>
        </w:rPr>
        <w:t xml:space="preserve"> ac</w:t>
      </w:r>
      <w:r>
        <w:rPr>
          <w:sz w:val="24"/>
          <w:szCs w:val="24"/>
        </w:rPr>
        <w:t>tu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rc</w:t>
      </w:r>
      <w:r>
        <w:rPr>
          <w:sz w:val="24"/>
          <w:szCs w:val="24"/>
        </w:rPr>
        <w:t>uit.</w:t>
      </w:r>
    </w:p>
    <w:p w:rsidR="00A70FED" w:rsidRDefault="00BD1BF1">
      <w:pPr>
        <w:spacing w:before="100"/>
        <w:ind w:left="2693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6pt;height:211.8pt">
            <v:imagedata r:id="rId6" o:title=""/>
          </v:shape>
        </w:pict>
      </w:r>
    </w:p>
    <w:p w:rsidR="00A70FED" w:rsidRDefault="00BD1BF1">
      <w:pPr>
        <w:spacing w:line="260" w:lineRule="exact"/>
        <w:ind w:left="4167" w:right="4268"/>
        <w:jc w:val="center"/>
        <w:rPr>
          <w:sz w:val="24"/>
          <w:szCs w:val="24"/>
        </w:rPr>
      </w:pPr>
      <w:proofErr w:type="gramStart"/>
      <w:r>
        <w:rPr>
          <w:b/>
          <w:spacing w:val="-3"/>
          <w:position w:val="-1"/>
          <w:sz w:val="24"/>
          <w:szCs w:val="24"/>
        </w:rPr>
        <w:t>F</w:t>
      </w:r>
      <w:r>
        <w:rPr>
          <w:b/>
          <w:position w:val="-1"/>
          <w:sz w:val="24"/>
          <w:szCs w:val="24"/>
        </w:rPr>
        <w:t>ig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spacing w:val="-1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e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6.</w:t>
      </w:r>
      <w:proofErr w:type="gramEnd"/>
      <w:r>
        <w:rPr>
          <w:b/>
          <w:spacing w:val="2"/>
          <w:position w:val="-1"/>
          <w:sz w:val="24"/>
          <w:szCs w:val="24"/>
        </w:rPr>
        <w:t xml:space="preserve"> </w:t>
      </w:r>
      <w:proofErr w:type="spellStart"/>
      <w:proofErr w:type="gramStart"/>
      <w:r>
        <w:rPr>
          <w:b/>
          <w:spacing w:val="-1"/>
          <w:position w:val="-1"/>
          <w:sz w:val="24"/>
          <w:szCs w:val="24"/>
        </w:rPr>
        <w:t>m</w:t>
      </w:r>
      <w:r>
        <w:rPr>
          <w:b/>
          <w:position w:val="-1"/>
          <w:sz w:val="24"/>
          <w:szCs w:val="24"/>
        </w:rPr>
        <w:t>yDAQ</w:t>
      </w:r>
      <w:proofErr w:type="spellEnd"/>
      <w:proofErr w:type="gramEnd"/>
      <w:r>
        <w:rPr>
          <w:b/>
          <w:position w:val="-1"/>
          <w:sz w:val="24"/>
          <w:szCs w:val="24"/>
        </w:rPr>
        <w:t xml:space="preserve"> Ci</w:t>
      </w:r>
      <w:r>
        <w:rPr>
          <w:b/>
          <w:spacing w:val="1"/>
          <w:position w:val="-1"/>
          <w:sz w:val="24"/>
          <w:szCs w:val="24"/>
        </w:rPr>
        <w:t>rcu</w:t>
      </w:r>
      <w:r>
        <w:rPr>
          <w:b/>
          <w:position w:val="-1"/>
          <w:sz w:val="24"/>
          <w:szCs w:val="24"/>
        </w:rPr>
        <w:t>it</w:t>
      </w:r>
    </w:p>
    <w:p w:rsidR="00A70FED" w:rsidRDefault="00A70FED">
      <w:pPr>
        <w:spacing w:before="12" w:line="240" w:lineRule="exact"/>
        <w:rPr>
          <w:sz w:val="24"/>
          <w:szCs w:val="24"/>
        </w:rPr>
      </w:pPr>
    </w:p>
    <w:p w:rsidR="00A70FED" w:rsidRDefault="00BD1BF1">
      <w:pPr>
        <w:spacing w:before="29"/>
        <w:ind w:left="120"/>
        <w:rPr>
          <w:sz w:val="24"/>
          <w:szCs w:val="24"/>
        </w:rPr>
      </w:pPr>
      <w:r>
        <w:rPr>
          <w:b/>
          <w:sz w:val="24"/>
          <w:szCs w:val="24"/>
        </w:rPr>
        <w:t>6. 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alysis 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ng</w:t>
      </w:r>
    </w:p>
    <w:p w:rsidR="00A70FED" w:rsidRDefault="00A70FED">
      <w:pPr>
        <w:spacing w:before="11" w:line="260" w:lineRule="exact"/>
        <w:rPr>
          <w:sz w:val="26"/>
          <w:szCs w:val="26"/>
        </w:rPr>
      </w:pPr>
    </w:p>
    <w:p w:rsidR="00A70FED" w:rsidRDefault="00BD1BF1">
      <w:pPr>
        <w:ind w:left="120" w:right="563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alk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about 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ou 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d 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 xml:space="preserve">our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ir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uit.  </w:t>
      </w:r>
      <w:r>
        <w:rPr>
          <w:i/>
          <w:spacing w:val="3"/>
          <w:sz w:val="24"/>
          <w:szCs w:val="24"/>
        </w:rPr>
        <w:t>Y</w:t>
      </w:r>
      <w:r>
        <w:rPr>
          <w:i/>
          <w:sz w:val="24"/>
          <w:szCs w:val="24"/>
        </w:rPr>
        <w:t xml:space="preserve">ou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an </w:t>
      </w:r>
      <w:r>
        <w:rPr>
          <w:i/>
          <w:spacing w:val="-2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lude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aptur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f</w:t>
      </w:r>
      <w:r>
        <w:rPr>
          <w:i/>
          <w:spacing w:val="3"/>
          <w:sz w:val="24"/>
          <w:szCs w:val="24"/>
        </w:rPr>
        <w:t>r</w:t>
      </w:r>
      <w:r>
        <w:rPr>
          <w:i/>
          <w:sz w:val="24"/>
          <w:szCs w:val="24"/>
        </w:rPr>
        <w:t>om the</w:t>
      </w:r>
      <w:r>
        <w:rPr>
          <w:i/>
          <w:spacing w:val="-1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D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Q</w:t>
      </w:r>
      <w:proofErr w:type="spellEnd"/>
      <w:r>
        <w:rPr>
          <w:i/>
          <w:sz w:val="24"/>
          <w:szCs w:val="24"/>
        </w:rPr>
        <w:t xml:space="preserve"> instrum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nts. Ho</w:t>
      </w:r>
      <w:r>
        <w:rPr>
          <w:i/>
          <w:spacing w:val="1"/>
          <w:sz w:val="24"/>
          <w:szCs w:val="24"/>
        </w:rPr>
        <w:t>w</w:t>
      </w:r>
      <w:r>
        <w:rPr>
          <w:i/>
          <w:spacing w:val="-1"/>
          <w:sz w:val="24"/>
          <w:szCs w:val="24"/>
        </w:rPr>
        <w:t>eve</w:t>
      </w:r>
      <w:r>
        <w:rPr>
          <w:i/>
          <w:sz w:val="24"/>
          <w:szCs w:val="24"/>
        </w:rPr>
        <w:t xml:space="preserve">r, 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 xml:space="preserve">ou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 xml:space="preserve">ill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ant to in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lude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-1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D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Q</w:t>
      </w:r>
      <w:proofErr w:type="spellEnd"/>
      <w:r>
        <w:rPr>
          <w:i/>
          <w:sz w:val="24"/>
          <w:szCs w:val="24"/>
        </w:rPr>
        <w:t xml:space="preserve"> 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>s</w:t>
      </w:r>
      <w:r>
        <w:rPr>
          <w:i/>
          <w:sz w:val="24"/>
          <w:szCs w:val="24"/>
        </w:rPr>
        <w:t>ults and the</w:t>
      </w:r>
      <w:r>
        <w:rPr>
          <w:i/>
          <w:spacing w:val="-1"/>
          <w:sz w:val="24"/>
          <w:szCs w:val="24"/>
        </w:rPr>
        <w:t xml:space="preserve"> M</w:t>
      </w:r>
      <w:r>
        <w:rPr>
          <w:i/>
          <w:sz w:val="24"/>
          <w:szCs w:val="24"/>
        </w:rPr>
        <w:t>ultisim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sults on the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same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graph, as sho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n 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.</w:t>
      </w:r>
    </w:p>
    <w:p w:rsidR="00A70FED" w:rsidRDefault="00A70FED">
      <w:pPr>
        <w:spacing w:before="8" w:line="100" w:lineRule="exact"/>
        <w:rPr>
          <w:sz w:val="11"/>
          <w:szCs w:val="11"/>
        </w:rPr>
      </w:pPr>
    </w:p>
    <w:p w:rsidR="00A70FED" w:rsidRDefault="00BD1BF1">
      <w:pPr>
        <w:ind w:left="4294" w:right="4215"/>
        <w:jc w:val="center"/>
        <w:rPr>
          <w:rFonts w:ascii="Arial" w:eastAsia="Arial" w:hAnsi="Arial" w:cs="Arial"/>
          <w:sz w:val="14"/>
          <w:szCs w:val="14"/>
        </w:rPr>
      </w:pPr>
      <w:r>
        <w:pict>
          <v:group id="_x0000_s1062" style="position:absolute;left:0;text-align:left;margin-left:372.9pt;margin-top:22pt;width:22.05pt;height:0;z-index:-1140;mso-position-horizontal-relative:page" coordorigin="7458,440" coordsize="441,0">
            <v:shape id="_x0000_s1063" style="position:absolute;left:7458;top:440;width:441;height:0" coordorigin="7458,440" coordsize="441,0" path="m7458,440r441,e" filled="f" strokecolor="lime" strokeweight=".19419mm">
              <v:path arrowok="t"/>
            </v:shape>
            <w10:wrap anchorx="page"/>
          </v:group>
        </w:pict>
      </w:r>
      <w:r>
        <w:pict>
          <v:group id="_x0000_s1060" style="position:absolute;left:0;text-align:left;margin-left:372.9pt;margin-top:32.45pt;width:22.05pt;height:0;z-index:-1139;mso-position-horizontal-relative:page" coordorigin="7458,649" coordsize="441,0">
            <v:shape id="_x0000_s1061" style="position:absolute;left:7458;top:649;width:441;height:0" coordorigin="7458,649" coordsize="441,0" path="m7458,649r441,e" filled="f" strokeweight=".19419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2"/>
          <w:sz w:val="14"/>
          <w:szCs w:val="14"/>
        </w:rPr>
        <w:t>M</w:t>
      </w:r>
      <w:r>
        <w:rPr>
          <w:rFonts w:ascii="Arial" w:eastAsia="Arial" w:hAnsi="Arial" w:cs="Arial"/>
          <w:spacing w:val="-3"/>
          <w:sz w:val="14"/>
          <w:szCs w:val="14"/>
        </w:rPr>
        <w:t>u</w:t>
      </w:r>
      <w:r>
        <w:rPr>
          <w:rFonts w:ascii="Arial" w:eastAsia="Arial" w:hAnsi="Arial" w:cs="Arial"/>
          <w:spacing w:val="1"/>
          <w:sz w:val="14"/>
          <w:szCs w:val="14"/>
        </w:rPr>
        <w:t>l</w:t>
      </w:r>
      <w:r>
        <w:rPr>
          <w:rFonts w:ascii="Arial" w:eastAsia="Arial" w:hAnsi="Arial" w:cs="Arial"/>
          <w:spacing w:val="4"/>
          <w:sz w:val="14"/>
          <w:szCs w:val="14"/>
        </w:rPr>
        <w:t>t</w:t>
      </w:r>
      <w:r>
        <w:rPr>
          <w:rFonts w:ascii="Arial" w:eastAsia="Arial" w:hAnsi="Arial" w:cs="Arial"/>
          <w:spacing w:val="1"/>
          <w:sz w:val="14"/>
          <w:szCs w:val="14"/>
        </w:rPr>
        <w:t>i</w:t>
      </w:r>
      <w:r>
        <w:rPr>
          <w:rFonts w:ascii="Arial" w:eastAsia="Arial" w:hAnsi="Arial" w:cs="Arial"/>
          <w:spacing w:val="5"/>
          <w:sz w:val="14"/>
          <w:szCs w:val="14"/>
        </w:rPr>
        <w:t>s</w:t>
      </w:r>
      <w:r>
        <w:rPr>
          <w:rFonts w:ascii="Arial" w:eastAsia="Arial" w:hAnsi="Arial" w:cs="Arial"/>
          <w:spacing w:val="1"/>
          <w:sz w:val="14"/>
          <w:szCs w:val="14"/>
        </w:rPr>
        <w:t>i</w:t>
      </w:r>
      <w:r>
        <w:rPr>
          <w:rFonts w:ascii="Arial" w:eastAsia="Arial" w:hAnsi="Arial" w:cs="Arial"/>
          <w:sz w:val="14"/>
          <w:szCs w:val="14"/>
        </w:rPr>
        <w:t>m</w:t>
      </w:r>
      <w:r>
        <w:rPr>
          <w:rFonts w:ascii="Arial" w:eastAsia="Arial" w:hAnsi="Arial" w:cs="Arial"/>
          <w:spacing w:val="17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an</w:t>
      </w:r>
      <w:r>
        <w:rPr>
          <w:rFonts w:ascii="Arial" w:eastAsia="Arial" w:hAnsi="Arial" w:cs="Arial"/>
          <w:sz w:val="14"/>
          <w:szCs w:val="14"/>
        </w:rPr>
        <w:t>d</w:t>
      </w:r>
      <w:r>
        <w:rPr>
          <w:rFonts w:ascii="Arial" w:eastAsia="Arial" w:hAnsi="Arial" w:cs="Arial"/>
          <w:spacing w:val="8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14"/>
          <w:szCs w:val="14"/>
        </w:rPr>
        <w:t>m</w:t>
      </w:r>
      <w:r>
        <w:rPr>
          <w:rFonts w:ascii="Arial" w:eastAsia="Arial" w:hAnsi="Arial" w:cs="Arial"/>
          <w:spacing w:val="6"/>
          <w:sz w:val="14"/>
          <w:szCs w:val="14"/>
        </w:rPr>
        <w:t>y</w:t>
      </w:r>
      <w:r>
        <w:rPr>
          <w:rFonts w:ascii="Arial" w:eastAsia="Arial" w:hAnsi="Arial" w:cs="Arial"/>
          <w:spacing w:val="-4"/>
          <w:sz w:val="14"/>
          <w:szCs w:val="14"/>
        </w:rPr>
        <w:t>D</w:t>
      </w:r>
      <w:r>
        <w:rPr>
          <w:rFonts w:ascii="Arial" w:eastAsia="Arial" w:hAnsi="Arial" w:cs="Arial"/>
          <w:spacing w:val="4"/>
          <w:sz w:val="14"/>
          <w:szCs w:val="14"/>
        </w:rPr>
        <w:t>A</w:t>
      </w:r>
      <w:r>
        <w:rPr>
          <w:rFonts w:ascii="Arial" w:eastAsia="Arial" w:hAnsi="Arial" w:cs="Arial"/>
          <w:sz w:val="14"/>
          <w:szCs w:val="14"/>
        </w:rPr>
        <w:t>Q</w:t>
      </w:r>
      <w:proofErr w:type="spellEnd"/>
      <w:r>
        <w:rPr>
          <w:rFonts w:ascii="Arial" w:eastAsia="Arial" w:hAnsi="Arial" w:cs="Arial"/>
          <w:spacing w:val="14"/>
          <w:sz w:val="14"/>
          <w:szCs w:val="14"/>
        </w:rPr>
        <w:t xml:space="preserve"> </w:t>
      </w:r>
      <w:r>
        <w:rPr>
          <w:rFonts w:ascii="Arial" w:eastAsia="Arial" w:hAnsi="Arial" w:cs="Arial"/>
          <w:spacing w:val="-4"/>
          <w:sz w:val="14"/>
          <w:szCs w:val="14"/>
        </w:rPr>
        <w:t>C</w:t>
      </w:r>
      <w:r>
        <w:rPr>
          <w:rFonts w:ascii="Arial" w:eastAsia="Arial" w:hAnsi="Arial" w:cs="Arial"/>
          <w:spacing w:val="1"/>
          <w:sz w:val="14"/>
          <w:szCs w:val="14"/>
        </w:rPr>
        <w:t>i</w:t>
      </w:r>
      <w:r>
        <w:rPr>
          <w:rFonts w:ascii="Arial" w:eastAsia="Arial" w:hAnsi="Arial" w:cs="Arial"/>
          <w:spacing w:val="-4"/>
          <w:sz w:val="14"/>
          <w:szCs w:val="14"/>
        </w:rPr>
        <w:t>r</w:t>
      </w:r>
      <w:r>
        <w:rPr>
          <w:rFonts w:ascii="Arial" w:eastAsia="Arial" w:hAnsi="Arial" w:cs="Arial"/>
          <w:spacing w:val="6"/>
          <w:sz w:val="14"/>
          <w:szCs w:val="14"/>
        </w:rPr>
        <w:t>c</w:t>
      </w:r>
      <w:r>
        <w:rPr>
          <w:rFonts w:ascii="Arial" w:eastAsia="Arial" w:hAnsi="Arial" w:cs="Arial"/>
          <w:spacing w:val="-3"/>
          <w:sz w:val="14"/>
          <w:szCs w:val="14"/>
        </w:rPr>
        <w:t>u</w:t>
      </w:r>
      <w:r>
        <w:rPr>
          <w:rFonts w:ascii="Arial" w:eastAsia="Arial" w:hAnsi="Arial" w:cs="Arial"/>
          <w:spacing w:val="1"/>
          <w:sz w:val="14"/>
          <w:szCs w:val="14"/>
        </w:rPr>
        <w:t>i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18"/>
          <w:sz w:val="14"/>
          <w:szCs w:val="14"/>
        </w:rPr>
        <w:t xml:space="preserve"> </w:t>
      </w:r>
      <w:r>
        <w:rPr>
          <w:rFonts w:ascii="Arial" w:eastAsia="Arial" w:hAnsi="Arial" w:cs="Arial"/>
          <w:spacing w:val="-4"/>
          <w:w w:val="102"/>
          <w:sz w:val="14"/>
          <w:szCs w:val="14"/>
        </w:rPr>
        <w:t>R</w:t>
      </w:r>
      <w:r>
        <w:rPr>
          <w:rFonts w:ascii="Arial" w:eastAsia="Arial" w:hAnsi="Arial" w:cs="Arial"/>
          <w:spacing w:val="-3"/>
          <w:w w:val="102"/>
          <w:sz w:val="14"/>
          <w:szCs w:val="14"/>
        </w:rPr>
        <w:t>e</w:t>
      </w:r>
      <w:r>
        <w:rPr>
          <w:rFonts w:ascii="Arial" w:eastAsia="Arial" w:hAnsi="Arial" w:cs="Arial"/>
          <w:spacing w:val="6"/>
          <w:w w:val="102"/>
          <w:sz w:val="14"/>
          <w:szCs w:val="14"/>
        </w:rPr>
        <w:t>s</w:t>
      </w:r>
      <w:r>
        <w:rPr>
          <w:rFonts w:ascii="Arial" w:eastAsia="Arial" w:hAnsi="Arial" w:cs="Arial"/>
          <w:spacing w:val="-3"/>
          <w:w w:val="102"/>
          <w:sz w:val="14"/>
          <w:szCs w:val="14"/>
        </w:rPr>
        <w:t>pon</w:t>
      </w:r>
      <w:r>
        <w:rPr>
          <w:rFonts w:ascii="Arial" w:eastAsia="Arial" w:hAnsi="Arial" w:cs="Arial"/>
          <w:spacing w:val="5"/>
          <w:w w:val="102"/>
          <w:sz w:val="14"/>
          <w:szCs w:val="14"/>
        </w:rPr>
        <w:t>s</w:t>
      </w:r>
      <w:r>
        <w:rPr>
          <w:rFonts w:ascii="Arial" w:eastAsia="Arial" w:hAnsi="Arial" w:cs="Arial"/>
          <w:spacing w:val="-3"/>
          <w:w w:val="102"/>
          <w:sz w:val="14"/>
          <w:szCs w:val="14"/>
        </w:rPr>
        <w:t>es</w:t>
      </w:r>
    </w:p>
    <w:p w:rsidR="00A70FED" w:rsidRDefault="00BD1BF1">
      <w:pPr>
        <w:spacing w:before="4" w:line="140" w:lineRule="exact"/>
        <w:ind w:left="3113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102"/>
          <w:sz w:val="14"/>
          <w:szCs w:val="14"/>
        </w:rPr>
        <w:t>4</w:t>
      </w:r>
    </w:p>
    <w:p w:rsidR="00A70FED" w:rsidRDefault="00A70FED">
      <w:pPr>
        <w:spacing w:before="19" w:line="240" w:lineRule="exact"/>
        <w:rPr>
          <w:sz w:val="24"/>
          <w:szCs w:val="24"/>
        </w:rPr>
      </w:pPr>
    </w:p>
    <w:p w:rsidR="00A70FED" w:rsidRDefault="00BD1BF1">
      <w:pPr>
        <w:spacing w:before="44" w:line="140" w:lineRule="exact"/>
        <w:ind w:left="2992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pacing w:val="-3"/>
          <w:w w:val="102"/>
          <w:sz w:val="14"/>
          <w:szCs w:val="14"/>
        </w:rPr>
        <w:t>3</w:t>
      </w:r>
      <w:r>
        <w:rPr>
          <w:rFonts w:ascii="Arial" w:eastAsia="Arial" w:hAnsi="Arial" w:cs="Arial"/>
          <w:spacing w:val="4"/>
          <w:w w:val="102"/>
          <w:sz w:val="14"/>
          <w:szCs w:val="14"/>
        </w:rPr>
        <w:t>.</w:t>
      </w:r>
      <w:r>
        <w:rPr>
          <w:rFonts w:ascii="Arial" w:eastAsia="Arial" w:hAnsi="Arial" w:cs="Arial"/>
          <w:w w:val="102"/>
          <w:sz w:val="14"/>
          <w:szCs w:val="14"/>
        </w:rPr>
        <w:t>5</w:t>
      </w:r>
    </w:p>
    <w:p w:rsidR="00A70FED" w:rsidRDefault="00A70FED">
      <w:pPr>
        <w:spacing w:before="10" w:line="260" w:lineRule="exact"/>
        <w:rPr>
          <w:sz w:val="26"/>
          <w:szCs w:val="26"/>
        </w:rPr>
      </w:pPr>
    </w:p>
    <w:p w:rsidR="00A70FED" w:rsidRDefault="00BD1BF1">
      <w:pPr>
        <w:spacing w:before="44" w:line="140" w:lineRule="exact"/>
        <w:ind w:left="3113"/>
        <w:rPr>
          <w:rFonts w:ascii="Arial" w:eastAsia="Arial" w:hAnsi="Arial" w:cs="Arial"/>
          <w:sz w:val="14"/>
          <w:szCs w:val="14"/>
        </w:rPr>
      </w:pPr>
      <w:r>
        <w:pict>
          <v:group id="_x0000_s1029" style="position:absolute;left:0;text-align:left;margin-left:191.45pt;margin-top:2.45pt;width:240.15pt;height:144.75pt;z-index:-1141;mso-position-horizontal-relative:page" coordorigin="3829,49" coordsize="4803,2895">
            <v:shape id="_x0000_s1059" style="position:absolute;left:3834;top:54;width:4792;height:2884" coordorigin="3834,54" coordsize="4792,2884" path="m7414,1155r-121,44l7172,1210r-121,-11l6930,1155r-110,-77l6698,979,6577,891,6456,814,6335,781r-121,22l6092,880r-110,143l5861,1199r-121,187l5619,1529r-121,67l5376,1562,5266,1408,5145,1144,5024,825,4903,484,4782,197,4660,54r-121,55l4429,384,4308,858r-121,616l4066,2124r-122,528l3867,2884r-33,55e" filled="f" strokecolor="lime" strokeweight=".19425mm">
              <v:path arrowok="t"/>
            </v:shape>
            <v:shape id="_x0000_s1058" style="position:absolute;left:3834;top:54;width:4792;height:2884" coordorigin="3834,54" coordsize="4792,2884" path="m8252,1012l8130,990,8009,979r-121,11l7767,1012r-110,44l7536,1111r-122,44e" filled="f" strokecolor="lime" strokeweight=".19425mm">
              <v:path arrowok="t"/>
            </v:shape>
            <v:shape id="_x0000_s1057" style="position:absolute;left:3834;top:54;width:4792;height:2884" coordorigin="3834,54" coordsize="4792,2884" path="m8404,1043r79,24l8604,1089r22,e" filled="f" strokecolor="lime" strokeweight=".19425mm">
              <v:path arrowok="t"/>
            </v:shape>
            <v:shape id="_x0000_s1056" style="position:absolute;left:3834;top:54;width:4792;height:2884" coordorigin="3834,54" coordsize="4792,2884" path="m8373,1034r-121,-22e" filled="f" strokecolor="lime" strokeweight=".19425mm">
              <v:path arrowok="t"/>
            </v:shape>
            <v:shape id="_x0000_s1055" style="position:absolute;left:3834;top:54;width:4792;height:2884" coordorigin="3834,54" coordsize="4792,2884" path="m8404,1043r-31,-9e" filled="f" strokecolor="lime" strokeweight=".19425mm">
              <v:path arrowok="t"/>
            </v:shape>
            <v:shape id="_x0000_s1054" style="position:absolute;left:3834;top:98;width:4792;height:2807" coordorigin="3834,98" coordsize="4792,2807" path="m3889,2773r55,-220e" filled="f" strokeweight=".19425mm">
              <v:path arrowok="t"/>
            </v:shape>
            <v:shape id="_x0000_s1053" style="position:absolute;left:3834;top:98;width:4792;height:2807" coordorigin="3834,98" coordsize="4792,2807" path="m3834,2906r55,-133e" filled="f" strokeweight=".19425mm">
              <v:path arrowok="t"/>
            </v:shape>
            <v:shape id="_x0000_s1052" style="position:absolute;left:3834;top:98;width:4792;height:2807" coordorigin="3834,98" coordsize="4792,2807" path="m5439,1551r4,l5498,1529r66,-44l5619,1430e" filled="f" strokeweight=".19425mm">
              <v:path arrowok="t"/>
            </v:shape>
            <v:shape id="_x0000_s1051" style="position:absolute;left:3834;top:98;width:4792;height:2807" coordorigin="3834,98" coordsize="4792,2807" path="m5439,1551r-52,-11l5321,1507r-55,-55l5200,1353r-55,-110l5079,1100,5024,935,4969,781,4903,605,4848,462,4782,318,4726,208r-66,-77l4605,98r-55,22l4484,197r-55,132l4363,517r-55,231l4242,1023r-55,308l4132,1662r-66,319l4010,2289r-66,264e" filled="f" strokeweight=".19425mm">
              <v:path arrowok="t"/>
            </v:shape>
            <v:shape id="_x0000_s1050" style="position:absolute;left:3834;top:98;width:4792;height:2807" coordorigin="3834,98" coordsize="4792,2807" path="m5685,1364r55,-88l5806,1188r55,-77e" filled="f" strokeweight=".19425mm">
              <v:path arrowok="t"/>
            </v:shape>
            <v:shape id="_x0000_s1049" style="position:absolute;left:3834;top:98;width:4792;height:2807" coordorigin="3834,98" coordsize="4792,2807" path="m5619,1430r66,-66e" filled="f" strokeweight=".19425mm">
              <v:path arrowok="t"/>
            </v:shape>
            <v:shape id="_x0000_s1048" style="position:absolute;left:3834;top:98;width:4792;height:2807" coordorigin="3834,98" coordsize="4792,2807" path="m5982,968r-66,66l5861,1111e" filled="f" strokeweight=".19425mm">
              <v:path arrowok="t"/>
            </v:shape>
            <v:shape id="_x0000_s1047" style="position:absolute;left:3834;top:98;width:4792;height:2807" coordorigin="3834,98" coordsize="4792,2807" path="m6577,957r-55,-44l6456,880r-55,-33l6335,825r-55,-11l6225,814r-66,22l6103,869r-66,44l5982,968e" filled="f" strokeweight=".19425mm">
              <v:path arrowok="t"/>
            </v:shape>
            <v:shape id="_x0000_s1046" style="position:absolute;left:3834;top:98;width:4792;height:2807" coordorigin="3834,98" coordsize="4792,2807" path="m6577,957r55,44l6698,1045r55,33l6820,1122r55,22l6941,1166r55,22l7051,1188e" filled="f" strokeweight=".19425mm">
              <v:path arrowok="t"/>
            </v:shape>
            <v:shape id="_x0000_s1045" style="position:absolute;left:3834;top:98;width:4792;height:2807" coordorigin="3834,98" coordsize="4792,2807" path="m7117,1188r-66,e" filled="f" strokeweight=".19425mm">
              <v:path arrowok="t"/>
            </v:shape>
            <v:shape id="_x0000_s1044" style="position:absolute;left:3834;top:98;width:4792;height:2807" coordorigin="3834,98" coordsize="4792,2807" path="m7051,1188r66,e" filled="f" strokeweight=".19425mm">
              <v:path arrowok="t"/>
            </v:shape>
            <v:shape id="_x0000_s1043" style="position:absolute;left:3834;top:98;width:4792;height:2807" coordorigin="3834,98" coordsize="4792,2807" path="m7238,1166r55,-11l7359,1133r55,-22e" filled="f" strokeweight=".19425mm">
              <v:path arrowok="t"/>
            </v:shape>
            <v:shape id="_x0000_s1042" style="position:absolute;left:3834;top:98;width:4792;height:2807" coordorigin="3834,98" coordsize="4792,2807" path="m7117,1188r55,l7238,1166e" filled="f" strokeweight=".19425mm">
              <v:path arrowok="t"/>
            </v:shape>
            <v:shape id="_x0000_s1041" style="position:absolute;left:3834;top:98;width:4792;height:2807" coordorigin="3834,98" coordsize="4792,2807" path="m7833,1001r-55,l7712,1012r-55,22l7591,1056r-55,11l7469,1089r-55,22e" filled="f" strokeweight=".19425mm">
              <v:path arrowok="t"/>
            </v:shape>
            <v:shape id="_x0000_s1040" style="position:absolute;left:3834;top:98;width:4792;height:2807" coordorigin="3834,98" coordsize="4792,2807" path="m7888,1001r-55,e" filled="f" strokeweight=".19425mm">
              <v:path arrowok="t"/>
            </v:shape>
            <v:shape id="_x0000_s1039" style="position:absolute;left:3834;top:98;width:4792;height:2807" coordorigin="3834,98" coordsize="4792,2807" path="m7833,1001r55,e" filled="f" strokeweight=".19425mm">
              <v:path arrowok="t"/>
            </v:shape>
            <v:shape id="_x0000_s1038" style="position:absolute;left:3834;top:98;width:4792;height:2807" coordorigin="3834,98" coordsize="4792,2807" path="m7954,1001r-66,e" filled="f" strokeweight=".19425mm">
              <v:path arrowok="t"/>
            </v:shape>
            <v:shape id="_x0000_s1037" style="position:absolute;left:3834;top:98;width:4792;height:2807" coordorigin="3834,98" coordsize="4792,2807" path="m7888,1001r66,e" filled="f" strokeweight=".19425mm">
              <v:path arrowok="t"/>
            </v:shape>
            <v:shape id="_x0000_s1036" style="position:absolute;left:3834;top:98;width:4792;height:2807" coordorigin="3834,98" coordsize="4792,2807" path="m8009,1001r-55,e" filled="f" strokeweight=".19425mm">
              <v:path arrowok="t"/>
            </v:shape>
            <v:shape id="_x0000_s1035" style="position:absolute;left:3834;top:98;width:4792;height:2807" coordorigin="3834,98" coordsize="4792,2807" path="m7954,1001r55,e" filled="f" strokeweight=".19425mm">
              <v:path arrowok="t"/>
            </v:shape>
            <v:shape id="_x0000_s1034" style="position:absolute;left:3834;top:98;width:4792;height:2807" coordorigin="3834,98" coordsize="4792,2807" path="m8549,1078r55,11l8626,1089e" filled="f" strokeweight=".19425mm">
              <v:path arrowok="t"/>
            </v:shape>
            <v:shape id="_x0000_s1033" style="position:absolute;left:3834;top:98;width:4792;height:2807" coordorigin="3834,98" coordsize="4792,2807" path="m8549,1078r,e" filled="f" strokeweight=".19425mm">
              <v:path arrowok="t"/>
            </v:shape>
            <v:shape id="_x0000_s1032" style="position:absolute;left:3834;top:98;width:4792;height:2807" coordorigin="3834,98" coordsize="4792,2807" path="m8258,1036r49,20l8373,1067r55,l8494,1078r55,e" filled="f" strokeweight=".19425mm">
              <v:path arrowok="t"/>
            </v:shape>
            <v:shape id="_x0000_s1031" style="position:absolute;left:3834;top:98;width:4792;height:2807" coordorigin="3834,98" coordsize="4792,2807" path="m8252,1034r-55,-11l8130,1012r-55,-11l8009,1001e" filled="f" strokeweight=".19425mm">
              <v:path arrowok="t"/>
            </v:shape>
            <v:shape id="_x0000_s1030" style="position:absolute;left:3834;top:98;width:4792;height:2807" coordorigin="3834,98" coordsize="4792,2807" path="m8258,1036r-6,-2e" filled="f" strokeweight=".19425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02"/>
          <w:sz w:val="14"/>
          <w:szCs w:val="14"/>
        </w:rPr>
        <w:t>3</w:t>
      </w:r>
    </w:p>
    <w:p w:rsidR="00A70FED" w:rsidRDefault="00A70FED">
      <w:pPr>
        <w:spacing w:before="10" w:line="260" w:lineRule="exact"/>
        <w:rPr>
          <w:sz w:val="26"/>
          <w:szCs w:val="26"/>
        </w:rPr>
      </w:pPr>
    </w:p>
    <w:p w:rsidR="00A70FED" w:rsidRDefault="00BD1BF1">
      <w:pPr>
        <w:spacing w:before="44" w:line="140" w:lineRule="exact"/>
        <w:ind w:left="2992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pacing w:val="-3"/>
          <w:w w:val="102"/>
          <w:sz w:val="14"/>
          <w:szCs w:val="14"/>
        </w:rPr>
        <w:t>2</w:t>
      </w:r>
      <w:r>
        <w:rPr>
          <w:rFonts w:ascii="Arial" w:eastAsia="Arial" w:hAnsi="Arial" w:cs="Arial"/>
          <w:spacing w:val="4"/>
          <w:w w:val="102"/>
          <w:sz w:val="14"/>
          <w:szCs w:val="14"/>
        </w:rPr>
        <w:t>.</w:t>
      </w:r>
      <w:r>
        <w:rPr>
          <w:rFonts w:ascii="Arial" w:eastAsia="Arial" w:hAnsi="Arial" w:cs="Arial"/>
          <w:w w:val="102"/>
          <w:sz w:val="14"/>
          <w:szCs w:val="14"/>
        </w:rPr>
        <w:t>5</w:t>
      </w:r>
    </w:p>
    <w:p w:rsidR="00A70FED" w:rsidRDefault="00A70FED">
      <w:pPr>
        <w:spacing w:before="10" w:line="260" w:lineRule="exact"/>
        <w:rPr>
          <w:sz w:val="26"/>
          <w:szCs w:val="26"/>
        </w:rPr>
      </w:pPr>
    </w:p>
    <w:p w:rsidR="00A70FED" w:rsidRDefault="00BD1BF1">
      <w:pPr>
        <w:spacing w:before="44" w:line="140" w:lineRule="exact"/>
        <w:ind w:left="3113"/>
        <w:rPr>
          <w:rFonts w:ascii="Arial" w:eastAsia="Arial" w:hAnsi="Arial" w:cs="Arial"/>
          <w:sz w:val="14"/>
          <w:szCs w:val="14"/>
        </w:rPr>
      </w:pPr>
      <w:r>
        <w:pict>
          <v:shape id="_x0000_s1028" type="#_x0000_t202" style="position:absolute;left:0;text-align:left;margin-left:163.4pt;margin-top:-5.25pt;width:9.15pt;height:23.85pt;z-index:-1137;mso-position-horizontal-relative:page" filled="f" stroked="f">
            <v:textbox style="layout-flow:vertical;mso-layout-flow-alt:bottom-to-top" inset="0,0,0,0">
              <w:txbxContent>
                <w:p w:rsidR="00A70FED" w:rsidRDefault="00BD1BF1">
                  <w:pPr>
                    <w:spacing w:before="4"/>
                    <w:ind w:left="20" w:right="-21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sz w:val="14"/>
                      <w:szCs w:val="14"/>
                    </w:rPr>
                    <w:t>v</w:t>
                  </w:r>
                  <w:proofErr w:type="gramEnd"/>
                  <w:r>
                    <w:rPr>
                      <w:rFonts w:ascii="Arial" w:eastAsia="Arial" w:hAnsi="Arial" w:cs="Arial"/>
                      <w:spacing w:val="1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4"/>
                      <w:sz w:val="14"/>
                      <w:szCs w:val="14"/>
                    </w:rPr>
                    <w:t>(</w:t>
                  </w:r>
                  <w:r>
                    <w:rPr>
                      <w:rFonts w:ascii="Arial" w:eastAsia="Arial" w:hAnsi="Arial" w:cs="Arial"/>
                      <w:spacing w:val="4"/>
                      <w:sz w:val="14"/>
                      <w:szCs w:val="14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4"/>
                      <w:sz w:val="14"/>
                      <w:szCs w:val="14"/>
                    </w:rPr>
                    <w:t>)</w:t>
                  </w:r>
                  <w:r>
                    <w:rPr>
                      <w:rFonts w:ascii="Arial" w:eastAsia="Arial" w:hAnsi="Arial" w:cs="Arial"/>
                      <w:sz w:val="14"/>
                      <w:szCs w:val="14"/>
                    </w:rPr>
                    <w:t>,</w:t>
                  </w:r>
                  <w:r>
                    <w:rPr>
                      <w:rFonts w:ascii="Arial" w:eastAsia="Arial" w:hAnsi="Arial" w:cs="Arial"/>
                      <w:spacing w:val="1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02"/>
                      <w:sz w:val="14"/>
                      <w:szCs w:val="14"/>
                    </w:rPr>
                    <w:t>V</w:t>
                  </w:r>
                </w:p>
              </w:txbxContent>
            </v:textbox>
            <w10:wrap anchorx="page"/>
          </v:shape>
        </w:pict>
      </w:r>
      <w:r>
        <w:pict>
          <v:shape id="_x0000_s1027" type="#_x0000_t202" style="position:absolute;left:0;text-align:left;margin-left:168.15pt;margin-top:10.8pt;width:8.05pt;height:5.05pt;z-index:-1136;mso-position-horizontal-relative:page" filled="f" stroked="f">
            <v:textbox style="layout-flow:vertical;mso-layout-flow-alt:bottom-to-top" inset="0,0,0,0">
              <w:txbxContent>
                <w:p w:rsidR="00A70FED" w:rsidRDefault="00BD1BF1">
                  <w:pPr>
                    <w:spacing w:before="5"/>
                    <w:ind w:left="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sz w:val="12"/>
                      <w:szCs w:val="12"/>
                    </w:rPr>
                    <w:t>c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w w:val="102"/>
          <w:sz w:val="14"/>
          <w:szCs w:val="14"/>
        </w:rPr>
        <w:t>2</w:t>
      </w:r>
    </w:p>
    <w:p w:rsidR="00A70FED" w:rsidRDefault="00A70FED">
      <w:pPr>
        <w:spacing w:before="19" w:line="240" w:lineRule="exact"/>
        <w:rPr>
          <w:sz w:val="24"/>
          <w:szCs w:val="24"/>
        </w:rPr>
      </w:pPr>
    </w:p>
    <w:p w:rsidR="00A70FED" w:rsidRDefault="00BD1BF1">
      <w:pPr>
        <w:spacing w:before="44" w:line="140" w:lineRule="exact"/>
        <w:ind w:left="2992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pacing w:val="-3"/>
          <w:w w:val="102"/>
          <w:sz w:val="14"/>
          <w:szCs w:val="14"/>
        </w:rPr>
        <w:t>1</w:t>
      </w:r>
      <w:r>
        <w:rPr>
          <w:rFonts w:ascii="Arial" w:eastAsia="Arial" w:hAnsi="Arial" w:cs="Arial"/>
          <w:spacing w:val="4"/>
          <w:w w:val="102"/>
          <w:sz w:val="14"/>
          <w:szCs w:val="14"/>
        </w:rPr>
        <w:t>.</w:t>
      </w:r>
      <w:r>
        <w:rPr>
          <w:rFonts w:ascii="Arial" w:eastAsia="Arial" w:hAnsi="Arial" w:cs="Arial"/>
          <w:w w:val="102"/>
          <w:sz w:val="14"/>
          <w:szCs w:val="14"/>
        </w:rPr>
        <w:t>5</w:t>
      </w:r>
    </w:p>
    <w:p w:rsidR="00A70FED" w:rsidRDefault="00A70FED">
      <w:pPr>
        <w:spacing w:before="10" w:line="260" w:lineRule="exact"/>
        <w:rPr>
          <w:sz w:val="26"/>
          <w:szCs w:val="26"/>
        </w:rPr>
      </w:pPr>
    </w:p>
    <w:p w:rsidR="00A70FED" w:rsidRDefault="00BD1BF1">
      <w:pPr>
        <w:spacing w:before="44" w:line="140" w:lineRule="exact"/>
        <w:ind w:left="3113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102"/>
          <w:sz w:val="14"/>
          <w:szCs w:val="14"/>
        </w:rPr>
        <w:t>1</w:t>
      </w:r>
    </w:p>
    <w:p w:rsidR="00A70FED" w:rsidRDefault="00A70FED">
      <w:pPr>
        <w:spacing w:before="10" w:line="260" w:lineRule="exact"/>
        <w:rPr>
          <w:sz w:val="26"/>
          <w:szCs w:val="26"/>
        </w:rPr>
      </w:pPr>
    </w:p>
    <w:p w:rsidR="00A70FED" w:rsidRDefault="00BD1BF1">
      <w:pPr>
        <w:spacing w:before="44" w:line="140" w:lineRule="exact"/>
        <w:ind w:left="2992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pacing w:val="-3"/>
          <w:w w:val="102"/>
          <w:sz w:val="14"/>
          <w:szCs w:val="14"/>
        </w:rPr>
        <w:t>0</w:t>
      </w:r>
      <w:r>
        <w:rPr>
          <w:rFonts w:ascii="Arial" w:eastAsia="Arial" w:hAnsi="Arial" w:cs="Arial"/>
          <w:spacing w:val="4"/>
          <w:w w:val="102"/>
          <w:sz w:val="14"/>
          <w:szCs w:val="14"/>
        </w:rPr>
        <w:t>.</w:t>
      </w:r>
      <w:r>
        <w:rPr>
          <w:rFonts w:ascii="Arial" w:eastAsia="Arial" w:hAnsi="Arial" w:cs="Arial"/>
          <w:w w:val="102"/>
          <w:sz w:val="14"/>
          <w:szCs w:val="14"/>
        </w:rPr>
        <w:t>5</w:t>
      </w:r>
    </w:p>
    <w:p w:rsidR="00A70FED" w:rsidRDefault="00A70FED">
      <w:pPr>
        <w:spacing w:before="10" w:line="260" w:lineRule="exact"/>
        <w:rPr>
          <w:sz w:val="26"/>
          <w:szCs w:val="26"/>
        </w:rPr>
      </w:pPr>
    </w:p>
    <w:p w:rsidR="00A70FED" w:rsidRDefault="00BD1BF1">
      <w:pPr>
        <w:spacing w:before="44" w:line="140" w:lineRule="exact"/>
        <w:ind w:left="3113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102"/>
          <w:position w:val="-1"/>
          <w:sz w:val="14"/>
          <w:szCs w:val="14"/>
        </w:rPr>
        <w:t>0</w:t>
      </w:r>
    </w:p>
    <w:p w:rsidR="00A70FED" w:rsidRDefault="00BD1BF1">
      <w:pPr>
        <w:spacing w:line="120" w:lineRule="exact"/>
        <w:ind w:left="3170" w:right="2993"/>
        <w:jc w:val="center"/>
        <w:rPr>
          <w:rFonts w:ascii="Arial" w:eastAsia="Arial" w:hAnsi="Arial" w:cs="Arial"/>
          <w:sz w:val="14"/>
          <w:szCs w:val="14"/>
        </w:rPr>
      </w:pPr>
      <w:r>
        <w:pict>
          <v:shape id="_x0000_s1026" type="#_x0000_t202" style="position:absolute;left:0;text-align:left;margin-left:191.45pt;margin-top:-192.15pt;width:239.85pt;height:188.8pt;z-index:-113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95"/>
                    <w:gridCol w:w="595"/>
                    <w:gridCol w:w="595"/>
                    <w:gridCol w:w="606"/>
                    <w:gridCol w:w="595"/>
                    <w:gridCol w:w="595"/>
                    <w:gridCol w:w="595"/>
                    <w:gridCol w:w="540"/>
                    <w:gridCol w:w="66"/>
                  </w:tblGrid>
                  <w:tr w:rsidR="00A70FED">
                    <w:trPr>
                      <w:trHeight w:hRule="exact" w:val="77"/>
                    </w:trPr>
                    <w:tc>
                      <w:tcPr>
                        <w:tcW w:w="59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vMerge w:val="restart"/>
                        <w:tcBorders>
                          <w:top w:val="single" w:sz="4" w:space="0" w:color="000000"/>
                          <w:left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vMerge w:val="restart"/>
                        <w:tcBorders>
                          <w:top w:val="single" w:sz="4" w:space="0" w:color="000000"/>
                          <w:left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606" w:type="dxa"/>
                        <w:vMerge w:val="restart"/>
                        <w:tcBorders>
                          <w:top w:val="single" w:sz="4" w:space="0" w:color="000000"/>
                          <w:left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vMerge w:val="restart"/>
                        <w:tcBorders>
                          <w:top w:val="single" w:sz="4" w:space="0" w:color="000000"/>
                          <w:left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vMerge w:val="restart"/>
                        <w:tcBorders>
                          <w:top w:val="single" w:sz="4" w:space="0" w:color="000000"/>
                          <w:left w:val="dotted" w:sz="4" w:space="0" w:color="000000"/>
                          <w:right w:val="single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tcBorders>
                          <w:top w:val="single" w:sz="4" w:space="0" w:color="000000"/>
                          <w:left w:val="dotted" w:sz="4" w:space="0" w:color="000000"/>
                          <w:bottom w:val="single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606" w:type="dxa"/>
                        <w:gridSpan w:val="2"/>
                        <w:tcBorders>
                          <w:top w:val="single" w:sz="4" w:space="0" w:color="000000"/>
                          <w:left w:val="dotted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0FED" w:rsidRDefault="00A70FED"/>
                    </w:tc>
                  </w:tr>
                  <w:tr w:rsidR="00A70FED">
                    <w:trPr>
                      <w:trHeight w:hRule="exact" w:val="385"/>
                    </w:trPr>
                    <w:tc>
                      <w:tcPr>
                        <w:tcW w:w="595" w:type="dxa"/>
                        <w:vMerge/>
                        <w:tcBorders>
                          <w:left w:val="single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vMerge/>
                        <w:tcBorders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vMerge/>
                        <w:tcBorders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606" w:type="dxa"/>
                        <w:vMerge/>
                        <w:tcBorders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vMerge/>
                        <w:tcBorders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vMerge/>
                        <w:tcBorders>
                          <w:left w:val="dotted" w:sz="4" w:space="0" w:color="000000"/>
                          <w:bottom w:val="dotted" w:sz="4" w:space="0" w:color="000000"/>
                          <w:right w:val="single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1135" w:type="dxa"/>
                        <w:gridSpan w:val="2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:rsidR="00A70FED" w:rsidRDefault="00BD1BF1">
                        <w:pPr>
                          <w:spacing w:before="50" w:line="311" w:lineRule="auto"/>
                          <w:ind w:left="523" w:right="37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w w:val="102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2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2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w w:val="102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2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w w:val="102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2"/>
                            <w:sz w:val="14"/>
                            <w:szCs w:val="14"/>
                          </w:rPr>
                          <w:t xml:space="preserve">im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  <w:w w:val="102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w w:val="102"/>
                            <w:sz w:val="14"/>
                            <w:szCs w:val="14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w w:val="102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w w:val="10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2"/>
                            <w:sz w:val="14"/>
                            <w:szCs w:val="14"/>
                          </w:rPr>
                          <w:t>Q</w:t>
                        </w:r>
                        <w:proofErr w:type="spellEnd"/>
                      </w:p>
                    </w:tc>
                    <w:tc>
                      <w:tcPr>
                        <w:tcW w:w="66" w:type="dxa"/>
                        <w:tcBorders>
                          <w:top w:val="nil"/>
                          <w:left w:val="single" w:sz="4" w:space="0" w:color="000000"/>
                          <w:bottom w:val="dotted" w:sz="4" w:space="0" w:color="000000"/>
                          <w:right w:val="single" w:sz="4" w:space="0" w:color="000000"/>
                        </w:tcBorders>
                      </w:tcPr>
                      <w:p w:rsidR="00A70FED" w:rsidRDefault="00A70FED"/>
                    </w:tc>
                  </w:tr>
                  <w:tr w:rsidR="00A70FED">
                    <w:trPr>
                      <w:trHeight w:hRule="exact" w:val="77"/>
                    </w:trPr>
                    <w:tc>
                      <w:tcPr>
                        <w:tcW w:w="595" w:type="dxa"/>
                        <w:vMerge w:val="restart"/>
                        <w:tcBorders>
                          <w:top w:val="dotted" w:sz="4" w:space="0" w:color="000000"/>
                          <w:left w:val="single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vMerge w:val="restart"/>
                        <w:tcBorders>
                          <w:top w:val="dotted" w:sz="4" w:space="0" w:color="000000"/>
                          <w:left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vMerge w:val="restart"/>
                        <w:tcBorders>
                          <w:top w:val="dotted" w:sz="4" w:space="0" w:color="000000"/>
                          <w:left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606" w:type="dxa"/>
                        <w:vMerge w:val="restart"/>
                        <w:tcBorders>
                          <w:top w:val="dotted" w:sz="4" w:space="0" w:color="000000"/>
                          <w:left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vMerge w:val="restart"/>
                        <w:tcBorders>
                          <w:top w:val="dotted" w:sz="4" w:space="0" w:color="000000"/>
                          <w:left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vMerge w:val="restart"/>
                        <w:tcBorders>
                          <w:top w:val="dotted" w:sz="4" w:space="0" w:color="000000"/>
                          <w:left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1135" w:type="dxa"/>
                        <w:gridSpan w:val="2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66" w:type="dxa"/>
                        <w:tcBorders>
                          <w:top w:val="dotted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:rsidR="00A70FED" w:rsidRDefault="00A70FED"/>
                    </w:tc>
                  </w:tr>
                  <w:tr w:rsidR="00A70FED">
                    <w:trPr>
                      <w:trHeight w:hRule="exact" w:val="396"/>
                    </w:trPr>
                    <w:tc>
                      <w:tcPr>
                        <w:tcW w:w="595" w:type="dxa"/>
                        <w:vMerge/>
                        <w:tcBorders>
                          <w:left w:val="single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vMerge/>
                        <w:tcBorders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vMerge/>
                        <w:tcBorders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606" w:type="dxa"/>
                        <w:vMerge/>
                        <w:tcBorders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vMerge/>
                        <w:tcBorders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vMerge/>
                        <w:tcBorders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tcBorders>
                          <w:top w:val="single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606" w:type="dxa"/>
                        <w:gridSpan w:val="2"/>
                        <w:tcBorders>
                          <w:top w:val="single" w:sz="4" w:space="0" w:color="000000"/>
                          <w:left w:val="dotted" w:sz="4" w:space="0" w:color="000000"/>
                          <w:bottom w:val="dotted" w:sz="4" w:space="0" w:color="000000"/>
                          <w:right w:val="single" w:sz="4" w:space="0" w:color="000000"/>
                        </w:tcBorders>
                      </w:tcPr>
                      <w:p w:rsidR="00A70FED" w:rsidRDefault="00A70FED"/>
                    </w:tc>
                  </w:tr>
                  <w:tr w:rsidR="00A70FED">
                    <w:trPr>
                      <w:trHeight w:hRule="exact" w:val="473"/>
                    </w:trPr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single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606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606" w:type="dxa"/>
                        <w:gridSpan w:val="2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single" w:sz="4" w:space="0" w:color="000000"/>
                        </w:tcBorders>
                      </w:tcPr>
                      <w:p w:rsidR="00A70FED" w:rsidRDefault="00A70FED"/>
                    </w:tc>
                  </w:tr>
                  <w:tr w:rsidR="00A70FED">
                    <w:trPr>
                      <w:trHeight w:hRule="exact" w:val="473"/>
                    </w:trPr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single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606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606" w:type="dxa"/>
                        <w:gridSpan w:val="2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single" w:sz="4" w:space="0" w:color="000000"/>
                        </w:tcBorders>
                      </w:tcPr>
                      <w:p w:rsidR="00A70FED" w:rsidRDefault="00A70FED"/>
                    </w:tc>
                  </w:tr>
                  <w:tr w:rsidR="00A70FED">
                    <w:trPr>
                      <w:trHeight w:hRule="exact" w:val="462"/>
                    </w:trPr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single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606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606" w:type="dxa"/>
                        <w:gridSpan w:val="2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single" w:sz="4" w:space="0" w:color="000000"/>
                        </w:tcBorders>
                      </w:tcPr>
                      <w:p w:rsidR="00A70FED" w:rsidRDefault="00A70FED"/>
                    </w:tc>
                  </w:tr>
                  <w:tr w:rsidR="00A70FED">
                    <w:trPr>
                      <w:trHeight w:hRule="exact" w:val="473"/>
                    </w:trPr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single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606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606" w:type="dxa"/>
                        <w:gridSpan w:val="2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single" w:sz="4" w:space="0" w:color="000000"/>
                        </w:tcBorders>
                      </w:tcPr>
                      <w:p w:rsidR="00A70FED" w:rsidRDefault="00A70FED"/>
                    </w:tc>
                  </w:tr>
                  <w:tr w:rsidR="00A70FED">
                    <w:trPr>
                      <w:trHeight w:hRule="exact" w:val="473"/>
                    </w:trPr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single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606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606" w:type="dxa"/>
                        <w:gridSpan w:val="2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single" w:sz="4" w:space="0" w:color="000000"/>
                        </w:tcBorders>
                      </w:tcPr>
                      <w:p w:rsidR="00A70FED" w:rsidRDefault="00A70FED"/>
                    </w:tc>
                  </w:tr>
                  <w:tr w:rsidR="00A70FED">
                    <w:trPr>
                      <w:trHeight w:hRule="exact" w:val="473"/>
                    </w:trPr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single" w:sz="4" w:space="0" w:color="000000"/>
                          <w:bottom w:val="single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dotted" w:sz="4" w:space="0" w:color="000000"/>
                          <w:bottom w:val="single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dotted" w:sz="4" w:space="0" w:color="000000"/>
                          <w:bottom w:val="single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606" w:type="dxa"/>
                        <w:tcBorders>
                          <w:top w:val="dotted" w:sz="4" w:space="0" w:color="000000"/>
                          <w:left w:val="dotted" w:sz="4" w:space="0" w:color="000000"/>
                          <w:bottom w:val="single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dotted" w:sz="4" w:space="0" w:color="000000"/>
                          <w:bottom w:val="single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dotted" w:sz="4" w:space="0" w:color="000000"/>
                          <w:bottom w:val="single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595" w:type="dxa"/>
                        <w:tcBorders>
                          <w:top w:val="dotted" w:sz="4" w:space="0" w:color="000000"/>
                          <w:left w:val="dotted" w:sz="4" w:space="0" w:color="000000"/>
                          <w:bottom w:val="single" w:sz="4" w:space="0" w:color="000000"/>
                          <w:right w:val="dotted" w:sz="4" w:space="0" w:color="000000"/>
                        </w:tcBorders>
                      </w:tcPr>
                      <w:p w:rsidR="00A70FED" w:rsidRDefault="00A70FED"/>
                    </w:tc>
                    <w:tc>
                      <w:tcPr>
                        <w:tcW w:w="606" w:type="dxa"/>
                        <w:gridSpan w:val="2"/>
                        <w:tcBorders>
                          <w:top w:val="dotted" w:sz="4" w:space="0" w:color="000000"/>
                          <w:left w:val="dotted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0FED" w:rsidRDefault="00A70FED"/>
                    </w:tc>
                  </w:tr>
                </w:tbl>
                <w:p w:rsidR="00A70FED" w:rsidRDefault="00A70FED"/>
              </w:txbxContent>
            </v:textbox>
            <w10:wrap anchorx="page"/>
          </v:shape>
        </w:pict>
      </w:r>
      <w:r>
        <w:rPr>
          <w:rFonts w:ascii="Arial" w:eastAsia="Arial" w:hAnsi="Arial" w:cs="Arial"/>
          <w:sz w:val="14"/>
          <w:szCs w:val="14"/>
        </w:rPr>
        <w:t xml:space="preserve">0         </w:t>
      </w:r>
      <w:r>
        <w:rPr>
          <w:rFonts w:ascii="Arial" w:eastAsia="Arial" w:hAnsi="Arial" w:cs="Arial"/>
          <w:spacing w:val="30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0</w:t>
      </w:r>
      <w:r>
        <w:rPr>
          <w:rFonts w:ascii="Arial" w:eastAsia="Arial" w:hAnsi="Arial" w:cs="Arial"/>
          <w:spacing w:val="4"/>
          <w:sz w:val="14"/>
          <w:szCs w:val="14"/>
        </w:rPr>
        <w:t>.</w:t>
      </w:r>
      <w:r>
        <w:rPr>
          <w:rFonts w:ascii="Arial" w:eastAsia="Arial" w:hAnsi="Arial" w:cs="Arial"/>
          <w:spacing w:val="-3"/>
          <w:sz w:val="14"/>
          <w:szCs w:val="14"/>
        </w:rPr>
        <w:t>0</w:t>
      </w:r>
      <w:r>
        <w:rPr>
          <w:rFonts w:ascii="Arial" w:eastAsia="Arial" w:hAnsi="Arial" w:cs="Arial"/>
          <w:sz w:val="14"/>
          <w:szCs w:val="14"/>
        </w:rPr>
        <w:t xml:space="preserve">5        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0</w:t>
      </w:r>
      <w:r>
        <w:rPr>
          <w:rFonts w:ascii="Arial" w:eastAsia="Arial" w:hAnsi="Arial" w:cs="Arial"/>
          <w:spacing w:val="4"/>
          <w:sz w:val="14"/>
          <w:szCs w:val="14"/>
        </w:rPr>
        <w:t>.</w:t>
      </w:r>
      <w:r>
        <w:rPr>
          <w:rFonts w:ascii="Arial" w:eastAsia="Arial" w:hAnsi="Arial" w:cs="Arial"/>
          <w:sz w:val="14"/>
          <w:szCs w:val="14"/>
        </w:rPr>
        <w:t xml:space="preserve">1        </w:t>
      </w:r>
      <w:r>
        <w:rPr>
          <w:rFonts w:ascii="Arial" w:eastAsia="Arial" w:hAnsi="Arial" w:cs="Arial"/>
          <w:spacing w:val="1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0</w:t>
      </w:r>
      <w:r>
        <w:rPr>
          <w:rFonts w:ascii="Arial" w:eastAsia="Arial" w:hAnsi="Arial" w:cs="Arial"/>
          <w:spacing w:val="4"/>
          <w:sz w:val="14"/>
          <w:szCs w:val="14"/>
        </w:rPr>
        <w:t>.</w:t>
      </w:r>
      <w:r>
        <w:rPr>
          <w:rFonts w:ascii="Arial" w:eastAsia="Arial" w:hAnsi="Arial" w:cs="Arial"/>
          <w:spacing w:val="-3"/>
          <w:sz w:val="14"/>
          <w:szCs w:val="14"/>
        </w:rPr>
        <w:t>1</w:t>
      </w:r>
      <w:r>
        <w:rPr>
          <w:rFonts w:ascii="Arial" w:eastAsia="Arial" w:hAnsi="Arial" w:cs="Arial"/>
          <w:sz w:val="14"/>
          <w:szCs w:val="14"/>
        </w:rPr>
        <w:t xml:space="preserve">5        </w:t>
      </w:r>
      <w:r>
        <w:rPr>
          <w:rFonts w:ascii="Arial" w:eastAsia="Arial" w:hAnsi="Arial" w:cs="Arial"/>
          <w:spacing w:val="17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0</w:t>
      </w:r>
      <w:r>
        <w:rPr>
          <w:rFonts w:ascii="Arial" w:eastAsia="Arial" w:hAnsi="Arial" w:cs="Arial"/>
          <w:spacing w:val="4"/>
          <w:sz w:val="14"/>
          <w:szCs w:val="14"/>
        </w:rPr>
        <w:t>.</w:t>
      </w:r>
      <w:r>
        <w:rPr>
          <w:rFonts w:ascii="Arial" w:eastAsia="Arial" w:hAnsi="Arial" w:cs="Arial"/>
          <w:sz w:val="14"/>
          <w:szCs w:val="14"/>
        </w:rPr>
        <w:t xml:space="preserve">2        </w:t>
      </w:r>
      <w:r>
        <w:rPr>
          <w:rFonts w:ascii="Arial" w:eastAsia="Arial" w:hAnsi="Arial" w:cs="Arial"/>
          <w:spacing w:val="1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0</w:t>
      </w:r>
      <w:r>
        <w:rPr>
          <w:rFonts w:ascii="Arial" w:eastAsia="Arial" w:hAnsi="Arial" w:cs="Arial"/>
          <w:spacing w:val="4"/>
          <w:sz w:val="14"/>
          <w:szCs w:val="14"/>
        </w:rPr>
        <w:t>.</w:t>
      </w:r>
      <w:r>
        <w:rPr>
          <w:rFonts w:ascii="Arial" w:eastAsia="Arial" w:hAnsi="Arial" w:cs="Arial"/>
          <w:spacing w:val="-3"/>
          <w:sz w:val="14"/>
          <w:szCs w:val="14"/>
        </w:rPr>
        <w:t>2</w:t>
      </w:r>
      <w:r>
        <w:rPr>
          <w:rFonts w:ascii="Arial" w:eastAsia="Arial" w:hAnsi="Arial" w:cs="Arial"/>
          <w:sz w:val="14"/>
          <w:szCs w:val="14"/>
        </w:rPr>
        <w:t xml:space="preserve">5        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0</w:t>
      </w:r>
      <w:r>
        <w:rPr>
          <w:rFonts w:ascii="Arial" w:eastAsia="Arial" w:hAnsi="Arial" w:cs="Arial"/>
          <w:spacing w:val="4"/>
          <w:sz w:val="14"/>
          <w:szCs w:val="14"/>
        </w:rPr>
        <w:t>.</w:t>
      </w:r>
      <w:r>
        <w:rPr>
          <w:rFonts w:ascii="Arial" w:eastAsia="Arial" w:hAnsi="Arial" w:cs="Arial"/>
          <w:sz w:val="14"/>
          <w:szCs w:val="14"/>
        </w:rPr>
        <w:t xml:space="preserve">3        </w:t>
      </w:r>
      <w:r>
        <w:rPr>
          <w:rFonts w:ascii="Arial" w:eastAsia="Arial" w:hAnsi="Arial" w:cs="Arial"/>
          <w:spacing w:val="1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0</w:t>
      </w:r>
      <w:r>
        <w:rPr>
          <w:rFonts w:ascii="Arial" w:eastAsia="Arial" w:hAnsi="Arial" w:cs="Arial"/>
          <w:spacing w:val="4"/>
          <w:sz w:val="14"/>
          <w:szCs w:val="14"/>
        </w:rPr>
        <w:t>.</w:t>
      </w:r>
      <w:r>
        <w:rPr>
          <w:rFonts w:ascii="Arial" w:eastAsia="Arial" w:hAnsi="Arial" w:cs="Arial"/>
          <w:spacing w:val="-3"/>
          <w:sz w:val="14"/>
          <w:szCs w:val="14"/>
        </w:rPr>
        <w:t>3</w:t>
      </w:r>
      <w:r>
        <w:rPr>
          <w:rFonts w:ascii="Arial" w:eastAsia="Arial" w:hAnsi="Arial" w:cs="Arial"/>
          <w:sz w:val="14"/>
          <w:szCs w:val="14"/>
        </w:rPr>
        <w:t xml:space="preserve">5        </w:t>
      </w:r>
      <w:r>
        <w:rPr>
          <w:rFonts w:ascii="Arial" w:eastAsia="Arial" w:hAnsi="Arial" w:cs="Arial"/>
          <w:spacing w:val="17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w w:val="102"/>
          <w:sz w:val="14"/>
          <w:szCs w:val="14"/>
        </w:rPr>
        <w:t>0</w:t>
      </w:r>
      <w:r>
        <w:rPr>
          <w:rFonts w:ascii="Arial" w:eastAsia="Arial" w:hAnsi="Arial" w:cs="Arial"/>
          <w:spacing w:val="4"/>
          <w:w w:val="102"/>
          <w:sz w:val="14"/>
          <w:szCs w:val="14"/>
        </w:rPr>
        <w:t>.</w:t>
      </w:r>
      <w:r>
        <w:rPr>
          <w:rFonts w:ascii="Arial" w:eastAsia="Arial" w:hAnsi="Arial" w:cs="Arial"/>
          <w:w w:val="102"/>
          <w:sz w:val="14"/>
          <w:szCs w:val="14"/>
        </w:rPr>
        <w:t>4</w:t>
      </w:r>
    </w:p>
    <w:p w:rsidR="00A70FED" w:rsidRDefault="00BD1BF1">
      <w:pPr>
        <w:spacing w:before="26"/>
        <w:ind w:left="5418" w:right="5336"/>
        <w:jc w:val="center"/>
        <w:rPr>
          <w:rFonts w:ascii="Arial" w:eastAsia="Arial" w:hAnsi="Arial" w:cs="Arial"/>
          <w:sz w:val="14"/>
          <w:szCs w:val="14"/>
        </w:rPr>
      </w:pPr>
      <w:proofErr w:type="gramStart"/>
      <w:r>
        <w:rPr>
          <w:rFonts w:ascii="Arial" w:eastAsia="Arial" w:hAnsi="Arial" w:cs="Arial"/>
          <w:spacing w:val="4"/>
          <w:sz w:val="14"/>
          <w:szCs w:val="14"/>
        </w:rPr>
        <w:t>t</w:t>
      </w:r>
      <w:proofErr w:type="gramEnd"/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12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2"/>
          <w:w w:val="102"/>
          <w:sz w:val="14"/>
          <w:szCs w:val="14"/>
        </w:rPr>
        <w:t>m</w:t>
      </w:r>
      <w:r>
        <w:rPr>
          <w:rFonts w:ascii="Arial" w:eastAsia="Arial" w:hAnsi="Arial" w:cs="Arial"/>
          <w:w w:val="102"/>
          <w:sz w:val="14"/>
          <w:szCs w:val="14"/>
        </w:rPr>
        <w:t>s</w:t>
      </w:r>
      <w:proofErr w:type="spellEnd"/>
    </w:p>
    <w:p w:rsidR="00A70FED" w:rsidRDefault="00A70FED">
      <w:pPr>
        <w:spacing w:before="2" w:line="120" w:lineRule="exact"/>
        <w:rPr>
          <w:sz w:val="12"/>
          <w:szCs w:val="12"/>
        </w:rPr>
      </w:pPr>
    </w:p>
    <w:p w:rsidR="00A70FED" w:rsidRDefault="00BD1BF1">
      <w:pPr>
        <w:spacing w:line="260" w:lineRule="exact"/>
        <w:ind w:left="3771" w:right="3874"/>
        <w:jc w:val="center"/>
        <w:rPr>
          <w:sz w:val="24"/>
          <w:szCs w:val="24"/>
        </w:rPr>
      </w:pPr>
      <w:proofErr w:type="gramStart"/>
      <w:r>
        <w:rPr>
          <w:b/>
          <w:spacing w:val="-3"/>
          <w:position w:val="-1"/>
          <w:sz w:val="24"/>
          <w:szCs w:val="24"/>
        </w:rPr>
        <w:t>F</w:t>
      </w:r>
      <w:r>
        <w:rPr>
          <w:b/>
          <w:position w:val="-1"/>
          <w:sz w:val="24"/>
          <w:szCs w:val="24"/>
        </w:rPr>
        <w:t>ig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spacing w:val="-1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e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7.</w:t>
      </w:r>
      <w:proofErr w:type="gramEnd"/>
      <w:r>
        <w:rPr>
          <w:b/>
          <w:position w:val="-1"/>
          <w:sz w:val="24"/>
          <w:szCs w:val="24"/>
        </w:rPr>
        <w:t xml:space="preserve">  </w:t>
      </w:r>
      <w:proofErr w:type="gramStart"/>
      <w:r>
        <w:rPr>
          <w:b/>
          <w:spacing w:val="1"/>
          <w:position w:val="-1"/>
          <w:sz w:val="24"/>
          <w:szCs w:val="24"/>
        </w:rPr>
        <w:t>Bu</w:t>
      </w:r>
      <w:r>
        <w:rPr>
          <w:b/>
          <w:position w:val="-1"/>
          <w:sz w:val="24"/>
          <w:szCs w:val="24"/>
        </w:rPr>
        <w:t>ilt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Ci</w:t>
      </w:r>
      <w:r>
        <w:rPr>
          <w:b/>
          <w:spacing w:val="-1"/>
          <w:position w:val="-1"/>
          <w:sz w:val="24"/>
          <w:szCs w:val="24"/>
        </w:rPr>
        <w:t>rc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position w:val="-1"/>
          <w:sz w:val="24"/>
          <w:szCs w:val="24"/>
        </w:rPr>
        <w:t>it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Re</w:t>
      </w:r>
      <w:r>
        <w:rPr>
          <w:b/>
          <w:position w:val="-1"/>
          <w:sz w:val="24"/>
          <w:szCs w:val="24"/>
        </w:rPr>
        <w:t>s</w:t>
      </w:r>
      <w:r>
        <w:rPr>
          <w:b/>
          <w:spacing w:val="1"/>
          <w:position w:val="-1"/>
          <w:sz w:val="24"/>
          <w:szCs w:val="24"/>
        </w:rPr>
        <w:t>p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s</w:t>
      </w:r>
      <w:r>
        <w:rPr>
          <w:b/>
          <w:spacing w:val="-1"/>
          <w:position w:val="-1"/>
          <w:sz w:val="24"/>
          <w:szCs w:val="24"/>
        </w:rPr>
        <w:t>e.</w:t>
      </w:r>
      <w:proofErr w:type="gramEnd"/>
    </w:p>
    <w:p w:rsidR="00A70FED" w:rsidRDefault="00A70FED">
      <w:pPr>
        <w:spacing w:before="7" w:line="240" w:lineRule="exact"/>
        <w:rPr>
          <w:sz w:val="24"/>
          <w:szCs w:val="24"/>
        </w:rPr>
      </w:pPr>
    </w:p>
    <w:p w:rsidR="00A70FED" w:rsidRDefault="00BD1BF1">
      <w:pPr>
        <w:spacing w:before="29"/>
        <w:ind w:left="120" w:right="959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Me</w:t>
      </w:r>
      <w:r>
        <w:rPr>
          <w:i/>
          <w:sz w:val="24"/>
          <w:szCs w:val="24"/>
        </w:rPr>
        <w:t>asure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-1"/>
          <w:sz w:val="24"/>
          <w:szCs w:val="24"/>
        </w:rPr>
        <w:t xml:space="preserve"> </w:t>
      </w:r>
      <w:proofErr w:type="spellStart"/>
      <w:r>
        <w:rPr>
          <w:i/>
          <w:spacing w:val="2"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DAQ</w:t>
      </w:r>
      <w:proofErr w:type="spellEnd"/>
      <w:r>
        <w:rPr>
          <w:i/>
          <w:sz w:val="24"/>
          <w:szCs w:val="24"/>
        </w:rPr>
        <w:t xml:space="preserve"> da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 xml:space="preserve">a </w:t>
      </w:r>
      <w:r>
        <w:rPr>
          <w:i/>
          <w:spacing w:val="-3"/>
          <w:sz w:val="24"/>
          <w:szCs w:val="24"/>
        </w:rPr>
        <w:t>(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2"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 </w:t>
      </w:r>
      <w:r>
        <w:rPr>
          <w:i/>
          <w:sz w:val="24"/>
          <w:szCs w:val="24"/>
        </w:rPr>
        <w:t xml:space="preserve">it </w:t>
      </w:r>
      <w:proofErr w:type="gramStart"/>
      <w:r>
        <w:rPr>
          <w:i/>
          <w:sz w:val="24"/>
          <w:szCs w:val="24"/>
        </w:rPr>
        <w:t>be</w:t>
      </w:r>
      <w:proofErr w:type="gramEnd"/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 </w:t>
      </w:r>
      <w:proofErr w:type="spellStart"/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atlab</w:t>
      </w:r>
      <w:proofErr w:type="spellEnd"/>
      <w:r>
        <w:rPr>
          <w:i/>
          <w:sz w:val="24"/>
          <w:szCs w:val="24"/>
        </w:rPr>
        <w:t xml:space="preserve"> or using the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ursors on the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op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3"/>
          <w:sz w:val="24"/>
          <w:szCs w:val="24"/>
        </w:rPr>
        <w:t>)</w:t>
      </w:r>
      <w:r>
        <w:rPr>
          <w:i/>
          <w:sz w:val="24"/>
          <w:szCs w:val="24"/>
        </w:rPr>
        <w:t xml:space="preserve">. </w:t>
      </w:r>
      <w:r>
        <w:rPr>
          <w:i/>
          <w:spacing w:val="2"/>
          <w:sz w:val="24"/>
          <w:szCs w:val="24"/>
        </w:rPr>
        <w:t>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rform an 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rror anal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sis.</w:t>
      </w:r>
    </w:p>
    <w:p w:rsidR="00A70FED" w:rsidRDefault="00A70FED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7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8"/>
        <w:gridCol w:w="1284"/>
        <w:gridCol w:w="1649"/>
        <w:gridCol w:w="1519"/>
        <w:gridCol w:w="2306"/>
        <w:gridCol w:w="2210"/>
      </w:tblGrid>
      <w:tr w:rsidR="00A70FED">
        <w:trPr>
          <w:trHeight w:hRule="exact" w:val="552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70FED" w:rsidRDefault="00BD1BF1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pacing w:val="2"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70FED" w:rsidRDefault="00BD1BF1">
            <w:pPr>
              <w:spacing w:line="260" w:lineRule="exact"/>
              <w:ind w:left="37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al</w:t>
            </w:r>
          </w:p>
          <w:p w:rsidR="00A70FED" w:rsidRDefault="00BD1BF1">
            <w:pPr>
              <w:spacing w:line="260" w:lineRule="exact"/>
              <w:ind w:left="335"/>
              <w:rPr>
                <w:sz w:val="24"/>
                <w:szCs w:val="24"/>
              </w:rPr>
            </w:pPr>
            <w:r>
              <w:rPr>
                <w:b/>
                <w:position w:val="-1"/>
                <w:sz w:val="24"/>
                <w:szCs w:val="24"/>
              </w:rPr>
              <w:t>Val</w:t>
            </w:r>
            <w:r>
              <w:rPr>
                <w:b/>
                <w:spacing w:val="1"/>
                <w:position w:val="-1"/>
                <w:sz w:val="24"/>
                <w:szCs w:val="24"/>
              </w:rPr>
              <w:t>u</w:t>
            </w:r>
            <w:r>
              <w:rPr>
                <w:b/>
                <w:position w:val="-1"/>
                <w:sz w:val="24"/>
                <w:szCs w:val="24"/>
              </w:rPr>
              <w:t>e</w:t>
            </w:r>
          </w:p>
        </w:tc>
        <w:tc>
          <w:tcPr>
            <w:tcW w:w="1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70FED" w:rsidRDefault="00BD1BF1">
            <w:pPr>
              <w:spacing w:line="260" w:lineRule="exact"/>
              <w:ind w:left="175" w:right="175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sig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-to</w:t>
            </w:r>
          </w:p>
          <w:p w:rsidR="00A70FED" w:rsidRDefault="00BD1BF1">
            <w:pPr>
              <w:spacing w:line="260" w:lineRule="exact"/>
              <w:ind w:left="479" w:right="481"/>
              <w:jc w:val="center"/>
              <w:rPr>
                <w:sz w:val="24"/>
                <w:szCs w:val="24"/>
              </w:rPr>
            </w:pPr>
            <w:r>
              <w:rPr>
                <w:b/>
                <w:position w:val="-1"/>
                <w:sz w:val="24"/>
                <w:szCs w:val="24"/>
              </w:rPr>
              <w:t>Val</w:t>
            </w:r>
            <w:r>
              <w:rPr>
                <w:b/>
                <w:spacing w:val="1"/>
                <w:position w:val="-1"/>
                <w:sz w:val="24"/>
                <w:szCs w:val="24"/>
              </w:rPr>
              <w:t>u</w:t>
            </w:r>
            <w:r>
              <w:rPr>
                <w:b/>
                <w:position w:val="-1"/>
                <w:sz w:val="24"/>
                <w:szCs w:val="24"/>
              </w:rPr>
              <w:t>e</w:t>
            </w:r>
          </w:p>
        </w:tc>
        <w:tc>
          <w:tcPr>
            <w:tcW w:w="15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70FED" w:rsidRDefault="00BD1BF1">
            <w:pPr>
              <w:spacing w:line="260" w:lineRule="exact"/>
              <w:ind w:left="172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Bu</w:t>
            </w:r>
            <w:r>
              <w:rPr>
                <w:b/>
                <w:sz w:val="24"/>
                <w:szCs w:val="24"/>
              </w:rPr>
              <w:t>ilt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Val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70FED" w:rsidRDefault="00BD1BF1">
            <w:pPr>
              <w:spacing w:line="260" w:lineRule="exact"/>
              <w:ind w:left="386" w:right="390"/>
              <w:jc w:val="center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rr</w:t>
            </w:r>
            <w:r>
              <w:rPr>
                <w:b/>
                <w:sz w:val="24"/>
                <w:szCs w:val="24"/>
              </w:rPr>
              <w:t>or</w:t>
            </w:r>
          </w:p>
          <w:p w:rsidR="00A70FED" w:rsidRDefault="00BD1BF1">
            <w:pPr>
              <w:spacing w:line="260" w:lineRule="exact"/>
              <w:ind w:left="266" w:right="265"/>
              <w:jc w:val="center"/>
              <w:rPr>
                <w:sz w:val="24"/>
                <w:szCs w:val="24"/>
              </w:rPr>
            </w:pPr>
            <w:r>
              <w:rPr>
                <w:b/>
                <w:spacing w:val="1"/>
                <w:position w:val="-1"/>
                <w:sz w:val="24"/>
                <w:szCs w:val="24"/>
              </w:rPr>
              <w:t>Sp</w:t>
            </w:r>
            <w:r>
              <w:rPr>
                <w:b/>
                <w:spacing w:val="-1"/>
                <w:position w:val="-1"/>
                <w:sz w:val="24"/>
                <w:szCs w:val="24"/>
              </w:rPr>
              <w:t>ec</w:t>
            </w:r>
            <w:r>
              <w:rPr>
                <w:b/>
                <w:position w:val="-1"/>
                <w:sz w:val="24"/>
                <w:szCs w:val="24"/>
              </w:rPr>
              <w:t>i</w:t>
            </w:r>
            <w:r>
              <w:rPr>
                <w:b/>
                <w:spacing w:val="2"/>
                <w:position w:val="-1"/>
                <w:sz w:val="24"/>
                <w:szCs w:val="24"/>
              </w:rPr>
              <w:t>f</w:t>
            </w:r>
            <w:r>
              <w:rPr>
                <w:b/>
                <w:position w:val="-1"/>
                <w:sz w:val="24"/>
                <w:szCs w:val="24"/>
              </w:rPr>
              <w:t>i</w:t>
            </w:r>
            <w:r>
              <w:rPr>
                <w:b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b/>
                <w:position w:val="-1"/>
                <w:sz w:val="24"/>
                <w:szCs w:val="24"/>
              </w:rPr>
              <w:t>d</w:t>
            </w:r>
            <w:r>
              <w:rPr>
                <w:b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b/>
                <w:position w:val="-1"/>
                <w:sz w:val="24"/>
                <w:szCs w:val="24"/>
              </w:rPr>
              <w:t>Val</w:t>
            </w:r>
            <w:r>
              <w:rPr>
                <w:b/>
                <w:spacing w:val="1"/>
                <w:position w:val="-1"/>
                <w:sz w:val="24"/>
                <w:szCs w:val="24"/>
              </w:rPr>
              <w:t>u</w:t>
            </w:r>
            <w:r>
              <w:rPr>
                <w:b/>
                <w:spacing w:val="-1"/>
                <w:position w:val="-1"/>
                <w:sz w:val="24"/>
                <w:szCs w:val="24"/>
              </w:rPr>
              <w:t>es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70FED" w:rsidRDefault="00BD1BF1">
            <w:pPr>
              <w:spacing w:line="260" w:lineRule="exact"/>
              <w:ind w:left="338" w:right="342"/>
              <w:jc w:val="center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rr</w:t>
            </w:r>
            <w:r>
              <w:rPr>
                <w:b/>
                <w:sz w:val="24"/>
                <w:szCs w:val="24"/>
              </w:rPr>
              <w:t>or</w:t>
            </w:r>
          </w:p>
          <w:p w:rsidR="00A70FED" w:rsidRDefault="00BD1BF1">
            <w:pPr>
              <w:spacing w:line="260" w:lineRule="exact"/>
              <w:ind w:left="218" w:right="219"/>
              <w:jc w:val="center"/>
              <w:rPr>
                <w:sz w:val="24"/>
                <w:szCs w:val="24"/>
              </w:rPr>
            </w:pPr>
            <w:r>
              <w:rPr>
                <w:b/>
                <w:position w:val="-1"/>
                <w:sz w:val="24"/>
                <w:szCs w:val="24"/>
              </w:rPr>
              <w:t>D</w:t>
            </w:r>
            <w:r>
              <w:rPr>
                <w:b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b/>
                <w:position w:val="-1"/>
                <w:sz w:val="24"/>
                <w:szCs w:val="24"/>
              </w:rPr>
              <w:t>sig</w:t>
            </w:r>
            <w:r>
              <w:rPr>
                <w:b/>
                <w:spacing w:val="1"/>
                <w:position w:val="-1"/>
                <w:sz w:val="24"/>
                <w:szCs w:val="24"/>
              </w:rPr>
              <w:t>n</w:t>
            </w:r>
            <w:r>
              <w:rPr>
                <w:b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b/>
                <w:position w:val="-1"/>
                <w:sz w:val="24"/>
                <w:szCs w:val="24"/>
              </w:rPr>
              <w:t>d</w:t>
            </w:r>
            <w:r>
              <w:rPr>
                <w:b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b/>
                <w:position w:val="-1"/>
                <w:sz w:val="24"/>
                <w:szCs w:val="24"/>
              </w:rPr>
              <w:t>Val</w:t>
            </w:r>
            <w:r>
              <w:rPr>
                <w:b/>
                <w:spacing w:val="1"/>
                <w:position w:val="-1"/>
                <w:sz w:val="24"/>
                <w:szCs w:val="24"/>
              </w:rPr>
              <w:t>u</w:t>
            </w:r>
            <w:r>
              <w:rPr>
                <w:b/>
                <w:spacing w:val="-1"/>
                <w:position w:val="-1"/>
                <w:sz w:val="24"/>
                <w:szCs w:val="24"/>
              </w:rPr>
              <w:t>es</w:t>
            </w:r>
          </w:p>
        </w:tc>
      </w:tr>
      <w:tr w:rsidR="00A70FED">
        <w:trPr>
          <w:trHeight w:hRule="exact" w:val="310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BD1BF1">
            <w:pPr>
              <w:spacing w:before="19"/>
              <w:ind w:left="549" w:right="553"/>
              <w:jc w:val="center"/>
              <w:rPr>
                <w:sz w:val="24"/>
                <w:szCs w:val="24"/>
              </w:rPr>
            </w:pPr>
            <w:r>
              <w:rPr>
                <w:w w:val="119"/>
                <w:sz w:val="24"/>
                <w:szCs w:val="24"/>
              </w:rPr>
              <w:t>ζ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  <w:tc>
          <w:tcPr>
            <w:tcW w:w="1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  <w:tc>
          <w:tcPr>
            <w:tcW w:w="15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  <w:tc>
          <w:tcPr>
            <w:tcW w:w="2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</w:tr>
      <w:tr w:rsidR="00A70FED">
        <w:trPr>
          <w:trHeight w:hRule="exact" w:val="286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BD1BF1">
            <w:pPr>
              <w:spacing w:line="260" w:lineRule="exact"/>
              <w:ind w:left="526" w:right="532"/>
              <w:jc w:val="center"/>
              <w:rPr>
                <w:sz w:val="16"/>
                <w:szCs w:val="16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position w:val="-3"/>
                <w:sz w:val="16"/>
                <w:szCs w:val="16"/>
              </w:rPr>
              <w:t>o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  <w:tc>
          <w:tcPr>
            <w:tcW w:w="1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  <w:tc>
          <w:tcPr>
            <w:tcW w:w="15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  <w:tc>
          <w:tcPr>
            <w:tcW w:w="2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</w:tr>
      <w:tr w:rsidR="00A70FED">
        <w:trPr>
          <w:trHeight w:hRule="exact" w:val="286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BD1BF1">
            <w:pPr>
              <w:spacing w:line="260" w:lineRule="exact"/>
              <w:ind w:left="4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(∞)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  <w:tc>
          <w:tcPr>
            <w:tcW w:w="1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  <w:tc>
          <w:tcPr>
            <w:tcW w:w="15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  <w:tc>
          <w:tcPr>
            <w:tcW w:w="2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</w:tr>
    </w:tbl>
    <w:p w:rsidR="00A70FED" w:rsidRDefault="00A70FED">
      <w:pPr>
        <w:spacing w:before="18" w:line="220" w:lineRule="exact"/>
        <w:rPr>
          <w:sz w:val="22"/>
          <w:szCs w:val="22"/>
        </w:rPr>
      </w:pPr>
    </w:p>
    <w:p w:rsidR="00A70FED" w:rsidRDefault="00BD1BF1">
      <w:pPr>
        <w:spacing w:before="29"/>
        <w:ind w:left="3326"/>
        <w:rPr>
          <w:sz w:val="24"/>
          <w:szCs w:val="24"/>
        </w:rPr>
        <w:sectPr w:rsidR="00A70FED">
          <w:pgSz w:w="12240" w:h="15840"/>
          <w:pgMar w:top="620" w:right="500" w:bottom="280" w:left="600" w:header="720" w:footer="720" w:gutter="0"/>
          <w:cols w:space="720"/>
        </w:sectPr>
      </w:pPr>
      <w:proofErr w:type="gramStart"/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le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2.</w:t>
      </w:r>
      <w:proofErr w:type="gram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ce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Er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or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ali</w:t>
      </w:r>
      <w:r>
        <w:rPr>
          <w:b/>
          <w:spacing w:val="-1"/>
          <w:sz w:val="24"/>
          <w:szCs w:val="24"/>
        </w:rPr>
        <w:t>ze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Ci</w:t>
      </w:r>
      <w:r>
        <w:rPr>
          <w:b/>
          <w:spacing w:val="-1"/>
          <w:sz w:val="24"/>
          <w:szCs w:val="24"/>
        </w:rPr>
        <w:t>rc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.</w:t>
      </w:r>
      <w:proofErr w:type="gramEnd"/>
    </w:p>
    <w:p w:rsidR="00A70FED" w:rsidRDefault="00BD1BF1">
      <w:pPr>
        <w:spacing w:before="68" w:line="260" w:lineRule="exact"/>
        <w:ind w:left="220"/>
        <w:rPr>
          <w:sz w:val="24"/>
          <w:szCs w:val="24"/>
        </w:rPr>
      </w:pPr>
      <w:r>
        <w:rPr>
          <w:i/>
          <w:position w:val="-1"/>
          <w:sz w:val="24"/>
          <w:szCs w:val="24"/>
        </w:rPr>
        <w:lastRenderedPageBreak/>
        <w:t>P</w:t>
      </w:r>
      <w:r>
        <w:rPr>
          <w:i/>
          <w:spacing w:val="-1"/>
          <w:position w:val="-1"/>
          <w:sz w:val="24"/>
          <w:szCs w:val="24"/>
        </w:rPr>
        <w:t>e</w:t>
      </w:r>
      <w:r>
        <w:rPr>
          <w:i/>
          <w:position w:val="-1"/>
          <w:sz w:val="24"/>
          <w:szCs w:val="24"/>
        </w:rPr>
        <w:t>rhaps in</w:t>
      </w:r>
      <w:r>
        <w:rPr>
          <w:i/>
          <w:spacing w:val="-1"/>
          <w:position w:val="-1"/>
          <w:sz w:val="24"/>
          <w:szCs w:val="24"/>
        </w:rPr>
        <w:t>c</w:t>
      </w:r>
      <w:r>
        <w:rPr>
          <w:i/>
          <w:position w:val="-1"/>
          <w:sz w:val="24"/>
          <w:szCs w:val="24"/>
        </w:rPr>
        <w:t>lude</w:t>
      </w:r>
      <w:r>
        <w:rPr>
          <w:i/>
          <w:spacing w:val="-1"/>
          <w:position w:val="-1"/>
          <w:sz w:val="24"/>
          <w:szCs w:val="24"/>
        </w:rPr>
        <w:t xml:space="preserve"> </w:t>
      </w:r>
      <w:r>
        <w:rPr>
          <w:i/>
          <w:position w:val="-1"/>
          <w:sz w:val="24"/>
          <w:szCs w:val="24"/>
        </w:rPr>
        <w:t>possible</w:t>
      </w:r>
      <w:r>
        <w:rPr>
          <w:i/>
          <w:spacing w:val="-1"/>
          <w:position w:val="-1"/>
          <w:sz w:val="24"/>
          <w:szCs w:val="24"/>
        </w:rPr>
        <w:t xml:space="preserve"> </w:t>
      </w:r>
      <w:r>
        <w:rPr>
          <w:i/>
          <w:position w:val="-1"/>
          <w:sz w:val="24"/>
          <w:szCs w:val="24"/>
        </w:rPr>
        <w:t>sour</w:t>
      </w:r>
      <w:r>
        <w:rPr>
          <w:i/>
          <w:spacing w:val="-1"/>
          <w:position w:val="-1"/>
          <w:sz w:val="24"/>
          <w:szCs w:val="24"/>
        </w:rPr>
        <w:t>ce</w:t>
      </w:r>
      <w:r>
        <w:rPr>
          <w:i/>
          <w:position w:val="-1"/>
          <w:sz w:val="24"/>
          <w:szCs w:val="24"/>
        </w:rPr>
        <w:t xml:space="preserve">s of </w:t>
      </w:r>
      <w:r>
        <w:rPr>
          <w:i/>
          <w:spacing w:val="-1"/>
          <w:position w:val="-1"/>
          <w:sz w:val="24"/>
          <w:szCs w:val="24"/>
        </w:rPr>
        <w:t>e</w:t>
      </w:r>
      <w:r>
        <w:rPr>
          <w:i/>
          <w:position w:val="-1"/>
          <w:sz w:val="24"/>
          <w:szCs w:val="24"/>
        </w:rPr>
        <w:t>rror</w:t>
      </w:r>
    </w:p>
    <w:p w:rsidR="00A70FED" w:rsidRDefault="00A70FED">
      <w:pPr>
        <w:spacing w:before="3" w:line="280" w:lineRule="exact"/>
        <w:rPr>
          <w:sz w:val="28"/>
          <w:szCs w:val="2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5"/>
        <w:gridCol w:w="2880"/>
        <w:gridCol w:w="2820"/>
        <w:gridCol w:w="2501"/>
      </w:tblGrid>
      <w:tr w:rsidR="00A70FED">
        <w:trPr>
          <w:trHeight w:hRule="exact" w:val="276"/>
        </w:trPr>
        <w:tc>
          <w:tcPr>
            <w:tcW w:w="2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70FED" w:rsidRDefault="00BD1BF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vi</w:t>
            </w:r>
            <w:r>
              <w:rPr>
                <w:b/>
                <w:spacing w:val="-1"/>
                <w:sz w:val="24"/>
                <w:szCs w:val="24"/>
              </w:rPr>
              <w:t>ce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70FED" w:rsidRDefault="00BD1BF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2"/>
                <w:sz w:val="24"/>
                <w:szCs w:val="24"/>
              </w:rPr>
              <w:t>o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Val</w:t>
            </w:r>
            <w:r>
              <w:rPr>
                <w:b/>
                <w:spacing w:val="1"/>
                <w:sz w:val="24"/>
                <w:szCs w:val="24"/>
              </w:rPr>
              <w:t>ue</w:t>
            </w:r>
          </w:p>
        </w:tc>
        <w:tc>
          <w:tcPr>
            <w:tcW w:w="2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70FED" w:rsidRDefault="00BD1BF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z w:val="24"/>
                <w:szCs w:val="24"/>
              </w:rPr>
              <w:t>as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re</w:t>
            </w: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Val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70FED" w:rsidRDefault="00BD1BF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%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-2"/>
                <w:sz w:val="24"/>
                <w:szCs w:val="24"/>
              </w:rPr>
              <w:t>i</w:t>
            </w:r>
            <w:r>
              <w:rPr>
                <w:b/>
                <w:spacing w:val="2"/>
                <w:sz w:val="24"/>
                <w:szCs w:val="24"/>
              </w:rPr>
              <w:t>ff</w:t>
            </w:r>
            <w:r>
              <w:rPr>
                <w:b/>
                <w:spacing w:val="-1"/>
                <w:sz w:val="24"/>
                <w:szCs w:val="24"/>
              </w:rPr>
              <w:t>ere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ce</w:t>
            </w:r>
          </w:p>
        </w:tc>
      </w:tr>
      <w:tr w:rsidR="00A70FED">
        <w:trPr>
          <w:trHeight w:hRule="exact" w:val="290"/>
        </w:trPr>
        <w:tc>
          <w:tcPr>
            <w:tcW w:w="2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BD1BF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tor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  <w:tc>
          <w:tcPr>
            <w:tcW w:w="2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  <w:tc>
          <w:tcPr>
            <w:tcW w:w="2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</w:tr>
      <w:tr w:rsidR="00A70FED">
        <w:trPr>
          <w:trHeight w:hRule="exact" w:val="286"/>
        </w:trPr>
        <w:tc>
          <w:tcPr>
            <w:tcW w:w="2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BD1BF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itor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  <w:tc>
          <w:tcPr>
            <w:tcW w:w="2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  <w:tc>
          <w:tcPr>
            <w:tcW w:w="2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</w:tr>
      <w:tr w:rsidR="00A70FED">
        <w:trPr>
          <w:trHeight w:hRule="exact" w:val="288"/>
        </w:trPr>
        <w:tc>
          <w:tcPr>
            <w:tcW w:w="2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BD1BF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sistor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  <w:tc>
          <w:tcPr>
            <w:tcW w:w="2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  <w:tc>
          <w:tcPr>
            <w:tcW w:w="2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</w:tr>
      <w:tr w:rsidR="00A70FED">
        <w:trPr>
          <w:trHeight w:hRule="exact" w:val="286"/>
        </w:trPr>
        <w:tc>
          <w:tcPr>
            <w:tcW w:w="2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BD1BF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sistor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  <w:tc>
          <w:tcPr>
            <w:tcW w:w="2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  <w:tc>
          <w:tcPr>
            <w:tcW w:w="2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0FED" w:rsidRDefault="00A70FED"/>
        </w:tc>
      </w:tr>
    </w:tbl>
    <w:p w:rsidR="00A70FED" w:rsidRDefault="00A70FED">
      <w:pPr>
        <w:spacing w:before="18" w:line="220" w:lineRule="exact"/>
        <w:rPr>
          <w:sz w:val="22"/>
          <w:szCs w:val="22"/>
        </w:rPr>
      </w:pPr>
    </w:p>
    <w:p w:rsidR="00A70FED" w:rsidRDefault="00BD1BF1">
      <w:pPr>
        <w:spacing w:before="29"/>
        <w:ind w:left="3792" w:right="3792"/>
        <w:jc w:val="center"/>
        <w:rPr>
          <w:sz w:val="24"/>
          <w:szCs w:val="24"/>
        </w:rPr>
      </w:pPr>
      <w:proofErr w:type="gramStart"/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le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3.</w:t>
      </w:r>
      <w:proofErr w:type="gramEnd"/>
      <w:r>
        <w:rPr>
          <w:b/>
          <w:sz w:val="24"/>
          <w:szCs w:val="24"/>
        </w:rPr>
        <w:t xml:space="preserve"> A</w:t>
      </w:r>
      <w:r>
        <w:rPr>
          <w:b/>
          <w:spacing w:val="-1"/>
          <w:sz w:val="24"/>
          <w:szCs w:val="24"/>
        </w:rPr>
        <w:t>ct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al Co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Val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</w:p>
    <w:p w:rsidR="00A70FED" w:rsidRDefault="00A70FED">
      <w:pPr>
        <w:spacing w:before="11" w:line="260" w:lineRule="exact"/>
        <w:rPr>
          <w:sz w:val="26"/>
          <w:szCs w:val="26"/>
        </w:rPr>
      </w:pPr>
    </w:p>
    <w:p w:rsidR="00A70FED" w:rsidRDefault="00BD1BF1">
      <w:pPr>
        <w:ind w:left="220" w:right="273"/>
        <w:rPr>
          <w:sz w:val="24"/>
          <w:szCs w:val="24"/>
        </w:rPr>
      </w:pPr>
      <w:r>
        <w:rPr>
          <w:i/>
          <w:sz w:val="24"/>
          <w:szCs w:val="24"/>
        </w:rPr>
        <w:t>For some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final anal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 xml:space="preserve">sis, 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ou should graph the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or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al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sponse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US</w:t>
      </w:r>
      <w:r>
        <w:rPr>
          <w:i/>
          <w:spacing w:val="-1"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N</w:t>
      </w:r>
      <w:r>
        <w:rPr>
          <w:i/>
          <w:sz w:val="24"/>
          <w:szCs w:val="24"/>
        </w:rPr>
        <w:t>G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Y</w:t>
      </w:r>
      <w:r>
        <w:rPr>
          <w:i/>
          <w:sz w:val="24"/>
          <w:szCs w:val="24"/>
        </w:rPr>
        <w:t xml:space="preserve">OUR 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 xml:space="preserve">EASURED 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PO</w:t>
      </w:r>
      <w:r>
        <w:rPr>
          <w:i/>
          <w:spacing w:val="1"/>
          <w:sz w:val="24"/>
          <w:szCs w:val="24"/>
        </w:rPr>
        <w:t>N</w:t>
      </w:r>
      <w:r>
        <w:rPr>
          <w:i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N</w:t>
      </w:r>
      <w:r>
        <w:rPr>
          <w:i/>
          <w:sz w:val="24"/>
          <w:szCs w:val="24"/>
        </w:rPr>
        <w:t>T VA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UES and plot again</w:t>
      </w:r>
      <w:r>
        <w:rPr>
          <w:i/>
          <w:spacing w:val="-2"/>
          <w:sz w:val="24"/>
          <w:szCs w:val="24"/>
        </w:rPr>
        <w:t>s</w:t>
      </w:r>
      <w:r>
        <w:rPr>
          <w:i/>
          <w:sz w:val="24"/>
          <w:szCs w:val="24"/>
        </w:rPr>
        <w:t xml:space="preserve">t 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our 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asur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spon</w:t>
      </w:r>
      <w:r>
        <w:rPr>
          <w:i/>
          <w:spacing w:val="3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.  Som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tim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th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up, som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tim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th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do </w:t>
      </w:r>
      <w:r>
        <w:rPr>
          <w:i/>
          <w:spacing w:val="2"/>
          <w:sz w:val="24"/>
          <w:szCs w:val="24"/>
        </w:rPr>
        <w:t>n</w:t>
      </w:r>
      <w:r>
        <w:rPr>
          <w:i/>
          <w:sz w:val="24"/>
          <w:szCs w:val="24"/>
        </w:rPr>
        <w:t>ot.</w:t>
      </w:r>
    </w:p>
    <w:p w:rsidR="00A70FED" w:rsidRDefault="00A70FED">
      <w:pPr>
        <w:spacing w:before="1" w:line="280" w:lineRule="exact"/>
        <w:rPr>
          <w:sz w:val="28"/>
          <w:szCs w:val="28"/>
        </w:rPr>
      </w:pPr>
    </w:p>
    <w:p w:rsidR="00A70FED" w:rsidRDefault="00BD1BF1">
      <w:pPr>
        <w:ind w:left="220"/>
        <w:rPr>
          <w:sz w:val="24"/>
          <w:szCs w:val="24"/>
        </w:rPr>
      </w:pPr>
      <w:r>
        <w:rPr>
          <w:b/>
          <w:sz w:val="24"/>
          <w:szCs w:val="24"/>
        </w:rPr>
        <w:t>5. Co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sio</w:t>
      </w:r>
      <w:r>
        <w:rPr>
          <w:b/>
          <w:spacing w:val="1"/>
          <w:sz w:val="24"/>
          <w:szCs w:val="24"/>
        </w:rPr>
        <w:t>ns</w:t>
      </w:r>
    </w:p>
    <w:p w:rsidR="00A70FED" w:rsidRDefault="00A70FED">
      <w:pPr>
        <w:spacing w:before="11" w:line="260" w:lineRule="exact"/>
        <w:rPr>
          <w:sz w:val="26"/>
          <w:szCs w:val="26"/>
        </w:rPr>
      </w:pPr>
    </w:p>
    <w:p w:rsidR="00A70FED" w:rsidRDefault="00BD1BF1">
      <w:pPr>
        <w:ind w:left="220"/>
        <w:rPr>
          <w:sz w:val="24"/>
          <w:szCs w:val="24"/>
        </w:rPr>
      </w:pPr>
      <w:r>
        <w:rPr>
          <w:i/>
          <w:sz w:val="24"/>
          <w:szCs w:val="24"/>
        </w:rPr>
        <w:t>Summarize</w:t>
      </w:r>
      <w:r>
        <w:rPr>
          <w:i/>
          <w:spacing w:val="-1"/>
          <w:sz w:val="24"/>
          <w:szCs w:val="24"/>
        </w:rPr>
        <w:t xml:space="preserve"> y</w:t>
      </w:r>
      <w:r>
        <w:rPr>
          <w:i/>
          <w:sz w:val="24"/>
          <w:szCs w:val="24"/>
        </w:rPr>
        <w:t>our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1"/>
          <w:sz w:val="24"/>
          <w:szCs w:val="24"/>
        </w:rPr>
        <w:t>'</w:t>
      </w:r>
      <w:r>
        <w:rPr>
          <w:i/>
          <w:sz w:val="24"/>
          <w:szCs w:val="24"/>
        </w:rPr>
        <w:t>s 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rforman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, 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ssons l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rn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d,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.</w:t>
      </w:r>
    </w:p>
    <w:p w:rsidR="00A70FED" w:rsidRDefault="00A70FED">
      <w:pPr>
        <w:spacing w:before="1" w:line="280" w:lineRule="exact"/>
        <w:rPr>
          <w:sz w:val="28"/>
          <w:szCs w:val="28"/>
        </w:rPr>
      </w:pPr>
    </w:p>
    <w:p w:rsidR="00A70FED" w:rsidRDefault="00BD1BF1">
      <w:pPr>
        <w:ind w:left="22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pp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nd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ce</w:t>
      </w:r>
      <w:r>
        <w:rPr>
          <w:b/>
          <w:sz w:val="24"/>
          <w:szCs w:val="24"/>
        </w:rPr>
        <w:t>s</w:t>
      </w:r>
    </w:p>
    <w:p w:rsidR="00A70FED" w:rsidRDefault="00A70FED">
      <w:pPr>
        <w:spacing w:before="11" w:line="260" w:lineRule="exact"/>
        <w:rPr>
          <w:sz w:val="26"/>
          <w:szCs w:val="26"/>
        </w:rPr>
      </w:pPr>
    </w:p>
    <w:p w:rsidR="00A70FED" w:rsidRDefault="00BD1BF1">
      <w:pPr>
        <w:ind w:left="220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lude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any</w:t>
      </w:r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atlab</w:t>
      </w:r>
      <w:proofErr w:type="spellEnd"/>
      <w:r>
        <w:rPr>
          <w:i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od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—I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don</w:t>
      </w:r>
      <w:r>
        <w:rPr>
          <w:i/>
          <w:spacing w:val="1"/>
          <w:sz w:val="24"/>
          <w:szCs w:val="24"/>
        </w:rPr>
        <w:t>'</w:t>
      </w:r>
      <w:r>
        <w:rPr>
          <w:i/>
          <w:sz w:val="24"/>
          <w:szCs w:val="24"/>
        </w:rPr>
        <w:t>t n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 xml:space="preserve">d </w:t>
      </w:r>
      <w:r>
        <w:rPr>
          <w:i/>
          <w:spacing w:val="-1"/>
          <w:sz w:val="24"/>
          <w:szCs w:val="24"/>
        </w:rPr>
        <w:t>eve</w:t>
      </w:r>
      <w:r>
        <w:rPr>
          <w:i/>
          <w:spacing w:val="3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thing. Basic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ode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us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to g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rate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plots is fin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.</w:t>
      </w:r>
    </w:p>
    <w:sectPr w:rsidR="00A70FED">
      <w:pgSz w:w="12240" w:h="15840"/>
      <w:pgMar w:top="92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E03FE"/>
    <w:multiLevelType w:val="multilevel"/>
    <w:tmpl w:val="BA4A4E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70FED"/>
    <w:rsid w:val="00A70FED"/>
    <w:rsid w:val="00BD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localadmin</cp:lastModifiedBy>
  <cp:revision>2</cp:revision>
  <dcterms:created xsi:type="dcterms:W3CDTF">2017-02-01T04:46:00Z</dcterms:created>
  <dcterms:modified xsi:type="dcterms:W3CDTF">2017-02-01T04:46:00Z</dcterms:modified>
</cp:coreProperties>
</file>